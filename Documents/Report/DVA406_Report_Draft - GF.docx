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F526C5">
        <w:trPr>
          <w:trHeight w:val="1555"/>
          <w:tblHeader/>
        </w:trPr>
        <w:tc>
          <w:tcPr>
            <w:tcW w:w="9286" w:type="dxa"/>
            <w:shd w:val="clear" w:color="auto" w:fill="auto"/>
          </w:tcPr>
          <w:p w:rsidR="00E00A01" w:rsidRPr="00F526C5" w:rsidRDefault="00E00A01">
            <w:pPr>
              <w:pStyle w:val="NoSpacing"/>
              <w:jc w:val="center"/>
              <w:rPr>
                <w:rFonts w:ascii="Cambria" w:hAnsi="Cambria" w:cs="Cambria"/>
                <w:caps/>
                <w:sz w:val="22"/>
                <w:szCs w:val="22"/>
                <w:lang w:val="en-US"/>
              </w:rPr>
            </w:pPr>
            <w:r w:rsidRPr="00F526C5">
              <w:rPr>
                <w:rFonts w:ascii="Cambria" w:hAnsi="Cambria" w:cs="Cambria"/>
                <w:caps/>
                <w:sz w:val="22"/>
                <w:szCs w:val="22"/>
                <w:lang w:val="en-US"/>
              </w:rPr>
              <w:t>Mälardalens högskola (mdh)</w:t>
            </w:r>
          </w:p>
          <w:p w:rsidR="00E00A01" w:rsidRPr="00F526C5" w:rsidRDefault="00E00A01">
            <w:pPr>
              <w:pStyle w:val="NoSpacing"/>
              <w:rPr>
                <w:rFonts w:ascii="Cambria" w:hAnsi="Cambria" w:cs="Cambria"/>
                <w:caps/>
                <w:sz w:val="22"/>
                <w:szCs w:val="22"/>
                <w:lang w:val="en-US"/>
              </w:rPr>
            </w:pPr>
          </w:p>
        </w:tc>
      </w:tr>
      <w:tr w:rsidR="00E00A01" w:rsidRPr="00F526C5">
        <w:trPr>
          <w:trHeight w:val="1440"/>
        </w:trPr>
        <w:tc>
          <w:tcPr>
            <w:tcW w:w="9286" w:type="dxa"/>
            <w:tcBorders>
              <w:bottom w:val="single" w:sz="4" w:space="0" w:color="808080"/>
            </w:tcBorders>
            <w:shd w:val="clear" w:color="auto" w:fill="auto"/>
            <w:vAlign w:val="center"/>
          </w:tcPr>
          <w:p w:rsidR="00E00A01" w:rsidRPr="00F526C5" w:rsidRDefault="006C7581">
            <w:pPr>
              <w:pStyle w:val="NoSpacing"/>
              <w:jc w:val="center"/>
              <w:rPr>
                <w:rFonts w:ascii="Cambria" w:hAnsi="Cambria" w:cs="Cambria"/>
                <w:sz w:val="80"/>
                <w:szCs w:val="80"/>
                <w:lang w:val="en-US"/>
              </w:rPr>
            </w:pPr>
            <w:r w:rsidRPr="00F526C5">
              <w:rPr>
                <w:rFonts w:ascii="Cambria" w:hAnsi="Cambria" w:cs="Cambria"/>
                <w:sz w:val="80"/>
                <w:szCs w:val="80"/>
                <w:lang w:val="en-US"/>
              </w:rPr>
              <w:t xml:space="preserve">Intelligent </w:t>
            </w:r>
            <w:r w:rsidR="00E00A01" w:rsidRPr="00F526C5">
              <w:rPr>
                <w:rFonts w:ascii="Cambria" w:hAnsi="Cambria" w:cs="Cambria"/>
                <w:sz w:val="80"/>
                <w:szCs w:val="80"/>
                <w:lang w:val="en-US"/>
              </w:rPr>
              <w:t>Systems</w:t>
            </w: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80"/>
                <w:szCs w:val="80"/>
                <w:lang w:val="en-US"/>
              </w:rPr>
              <w:t>DVA 406</w:t>
            </w:r>
          </w:p>
        </w:tc>
      </w:tr>
      <w:tr w:rsidR="00E00A01" w:rsidRPr="00F526C5">
        <w:trPr>
          <w:trHeight w:val="720"/>
        </w:trPr>
        <w:tc>
          <w:tcPr>
            <w:tcW w:w="9286" w:type="dxa"/>
            <w:tcBorders>
              <w:top w:val="single" w:sz="4" w:space="0" w:color="808080"/>
            </w:tcBorders>
            <w:shd w:val="clear" w:color="auto" w:fill="auto"/>
            <w:vAlign w:val="center"/>
          </w:tcPr>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Project</w:t>
            </w:r>
            <w:r w:rsidR="00E00A01" w:rsidRPr="00F526C5">
              <w:rPr>
                <w:rFonts w:ascii="Cambria" w:hAnsi="Cambria" w:cs="Cambria"/>
                <w:sz w:val="44"/>
                <w:szCs w:val="44"/>
                <w:lang w:val="en-US"/>
              </w:rPr>
              <w:t xml:space="preserve">: </w:t>
            </w:r>
          </w:p>
          <w:p w:rsidR="006C7581" w:rsidRPr="00F526C5" w:rsidRDefault="006C7581">
            <w:pPr>
              <w:pStyle w:val="NoSpacing"/>
              <w:jc w:val="center"/>
              <w:rPr>
                <w:rFonts w:ascii="Cambria" w:hAnsi="Cambria" w:cs="Cambria"/>
                <w:sz w:val="44"/>
                <w:szCs w:val="44"/>
                <w:lang w:val="en-US"/>
              </w:rPr>
            </w:pP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Bless You!</w:t>
            </w:r>
          </w:p>
          <w:p w:rsidR="006C7581" w:rsidRPr="00F526C5" w:rsidRDefault="006C7581" w:rsidP="000F6C57">
            <w:pPr>
              <w:pStyle w:val="NoSpacing"/>
              <w:numPr>
                <w:ilvl w:val="0"/>
                <w:numId w:val="31"/>
              </w:numPr>
              <w:jc w:val="center"/>
              <w:rPr>
                <w:rFonts w:ascii="Cambria" w:hAnsi="Cambria" w:cs="Cambria"/>
                <w:sz w:val="44"/>
                <w:szCs w:val="44"/>
                <w:lang w:val="en-US"/>
              </w:rPr>
            </w:pPr>
            <w:r w:rsidRPr="00F526C5">
              <w:rPr>
                <w:rFonts w:ascii="Cambria" w:hAnsi="Cambria" w:cs="Cambria"/>
                <w:sz w:val="44"/>
                <w:szCs w:val="44"/>
                <w:lang w:val="en-US"/>
              </w:rPr>
              <w:t>a CBR based sneeze detector</w:t>
            </w:r>
          </w:p>
          <w:p w:rsidR="006C7581" w:rsidRPr="00F526C5" w:rsidRDefault="006C7581">
            <w:pPr>
              <w:pStyle w:val="NoSpacing"/>
              <w:jc w:val="center"/>
              <w:rPr>
                <w:rFonts w:ascii="Cambria" w:hAnsi="Cambria" w:cs="Cambria"/>
                <w:sz w:val="72"/>
                <w:szCs w:val="72"/>
                <w:lang w:val="en-US"/>
              </w:rPr>
            </w:pPr>
            <w:r w:rsidRPr="00F526C5">
              <w:rPr>
                <w:rFonts w:ascii="Cambria" w:hAnsi="Cambria" w:cs="Cambria"/>
                <w:sz w:val="44"/>
                <w:szCs w:val="44"/>
                <w:lang w:val="en-US"/>
              </w:rPr>
              <w:br/>
            </w:r>
            <w:r w:rsidRPr="00F526C5">
              <w:rPr>
                <w:rFonts w:ascii="Cambria" w:hAnsi="Cambria" w:cs="Cambria"/>
                <w:sz w:val="72"/>
                <w:szCs w:val="72"/>
                <w:lang w:val="en-US"/>
              </w:rPr>
              <w:t>DRAFT 0.1</w:t>
            </w:r>
          </w:p>
          <w:p w:rsidR="006C7581" w:rsidRPr="00F526C5" w:rsidRDefault="006C7581">
            <w:pPr>
              <w:pStyle w:val="NoSpacing"/>
              <w:jc w:val="center"/>
              <w:rPr>
                <w:rFonts w:ascii="Cambria" w:hAnsi="Cambria" w:cs="Cambria"/>
                <w:sz w:val="44"/>
                <w:szCs w:val="44"/>
                <w:lang w:val="en-US"/>
              </w:rPr>
            </w:pPr>
          </w:p>
        </w:tc>
      </w:tr>
      <w:tr w:rsidR="00E00A01" w:rsidRPr="00F526C5">
        <w:trPr>
          <w:trHeight w:val="360"/>
        </w:trPr>
        <w:tc>
          <w:tcPr>
            <w:tcW w:w="9286" w:type="dxa"/>
            <w:shd w:val="clear" w:color="auto" w:fill="auto"/>
            <w:vAlign w:val="center"/>
          </w:tcPr>
          <w:p w:rsidR="00E00A01" w:rsidRPr="0042127B" w:rsidRDefault="00E00A01">
            <w:pPr>
              <w:pStyle w:val="NoSpacing"/>
              <w:jc w:val="center"/>
              <w:rPr>
                <w:sz w:val="22"/>
                <w:szCs w:val="22"/>
              </w:rPr>
            </w:pPr>
            <w:proofErr w:type="spellStart"/>
            <w:r w:rsidRPr="0042127B">
              <w:rPr>
                <w:b/>
                <w:sz w:val="32"/>
                <w:szCs w:val="32"/>
              </w:rPr>
              <w:t>Time</w:t>
            </w:r>
            <w:proofErr w:type="spellEnd"/>
            <w:r w:rsidRPr="0042127B">
              <w:rPr>
                <w:b/>
                <w:sz w:val="32"/>
                <w:szCs w:val="32"/>
              </w:rPr>
              <w:t>: Spring 2015</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Göran Forsström</w:t>
            </w:r>
          </w:p>
          <w:p w:rsidR="00E00A01" w:rsidRPr="0042127B" w:rsidRDefault="00C3693F">
            <w:pPr>
              <w:pStyle w:val="NoSpacing"/>
              <w:jc w:val="center"/>
              <w:rPr>
                <w:sz w:val="22"/>
                <w:szCs w:val="22"/>
              </w:rPr>
            </w:pPr>
            <w:hyperlink r:id="rId8" w:history="1">
              <w:r w:rsidR="006C7581" w:rsidRPr="0042127B">
                <w:rPr>
                  <w:rStyle w:val="Hyperlink"/>
                  <w:sz w:val="22"/>
                  <w:szCs w:val="22"/>
                </w:rPr>
                <w:t>gfm10001@student.mdh.se</w:t>
              </w:r>
            </w:hyperlink>
          </w:p>
          <w:p w:rsidR="006C7581" w:rsidRPr="0042127B" w:rsidRDefault="006C7581">
            <w:pPr>
              <w:pStyle w:val="NoSpacing"/>
              <w:jc w:val="center"/>
              <w:rPr>
                <w:sz w:val="22"/>
                <w:szCs w:val="22"/>
              </w:rPr>
            </w:pPr>
          </w:p>
          <w:p w:rsidR="006C7581" w:rsidRPr="0042127B" w:rsidRDefault="006C7581">
            <w:pPr>
              <w:pStyle w:val="NoSpacing"/>
              <w:jc w:val="center"/>
              <w:rPr>
                <w:sz w:val="22"/>
                <w:szCs w:val="22"/>
              </w:rPr>
            </w:pPr>
            <w:r w:rsidRPr="0042127B">
              <w:rPr>
                <w:sz w:val="22"/>
                <w:szCs w:val="22"/>
              </w:rPr>
              <w:t>Simon Palmér</w:t>
            </w:r>
          </w:p>
          <w:p w:rsidR="006C7581" w:rsidRPr="0042127B" w:rsidRDefault="006C7581">
            <w:pPr>
              <w:pStyle w:val="NoSpacing"/>
              <w:jc w:val="center"/>
              <w:rPr>
                <w:sz w:val="22"/>
                <w:szCs w:val="22"/>
              </w:rPr>
            </w:pPr>
            <w:r w:rsidRPr="0042127B">
              <w:rPr>
                <w:sz w:val="22"/>
                <w:szCs w:val="22"/>
              </w:rPr>
              <w:t>Spr10002@student.mdh.se</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Niclas Säll</w:t>
            </w:r>
          </w:p>
          <w:p w:rsidR="00E00A01" w:rsidRPr="00F526C5" w:rsidRDefault="00E00A01">
            <w:pPr>
              <w:pStyle w:val="NoSpacing"/>
              <w:jc w:val="center"/>
              <w:rPr>
                <w:b/>
                <w:bCs/>
                <w:sz w:val="22"/>
                <w:szCs w:val="22"/>
                <w:lang w:val="en-US"/>
              </w:rPr>
            </w:pPr>
            <w:r w:rsidRPr="00F526C5">
              <w:rPr>
                <w:sz w:val="22"/>
                <w:szCs w:val="22"/>
                <w:lang w:val="en-US"/>
              </w:rPr>
              <w:t>sns10001@student.mdh.se</w:t>
            </w:r>
          </w:p>
        </w:tc>
      </w:tr>
      <w:tr w:rsidR="00E00A01" w:rsidRPr="00F526C5">
        <w:trPr>
          <w:trHeight w:val="360"/>
        </w:trPr>
        <w:tc>
          <w:tcPr>
            <w:tcW w:w="9286" w:type="dxa"/>
            <w:shd w:val="clear" w:color="auto" w:fill="auto"/>
            <w:vAlign w:val="center"/>
          </w:tcPr>
          <w:p w:rsidR="00E00A01" w:rsidRPr="00F526C5" w:rsidRDefault="00E00A01">
            <w:pPr>
              <w:pStyle w:val="NoSpacing"/>
              <w:snapToGrid w:val="0"/>
              <w:jc w:val="center"/>
              <w:rPr>
                <w:bCs/>
                <w:sz w:val="22"/>
                <w:szCs w:val="22"/>
                <w:lang w:val="en-US"/>
              </w:rPr>
            </w:pPr>
          </w:p>
          <w:p w:rsidR="005522EC" w:rsidRPr="00F526C5" w:rsidRDefault="005522EC">
            <w:pPr>
              <w:pStyle w:val="NoSpacing"/>
              <w:snapToGrid w:val="0"/>
              <w:jc w:val="center"/>
              <w:rPr>
                <w:bCs/>
                <w:sz w:val="22"/>
                <w:szCs w:val="22"/>
                <w:lang w:val="en-US"/>
              </w:rPr>
            </w:pPr>
            <w:r w:rsidRPr="00F526C5">
              <w:rPr>
                <w:bCs/>
                <w:sz w:val="22"/>
                <w:szCs w:val="22"/>
                <w:lang w:val="en-US"/>
              </w:rPr>
              <w:t xml:space="preserve">Teacher: Sara </w:t>
            </w:r>
            <w:proofErr w:type="spellStart"/>
            <w:r w:rsidRPr="00F526C5">
              <w:rPr>
                <w:bCs/>
                <w:sz w:val="22"/>
                <w:szCs w:val="22"/>
                <w:lang w:val="en-US"/>
              </w:rPr>
              <w:t>Afshar</w:t>
            </w:r>
            <w:proofErr w:type="spellEnd"/>
          </w:p>
          <w:p w:rsidR="005522EC" w:rsidRPr="00F526C5" w:rsidRDefault="005522EC">
            <w:pPr>
              <w:pStyle w:val="NoSpacing"/>
              <w:snapToGrid w:val="0"/>
              <w:jc w:val="center"/>
              <w:rPr>
                <w:b/>
                <w:bCs/>
                <w:sz w:val="22"/>
                <w:szCs w:val="22"/>
                <w:lang w:val="en-US"/>
              </w:rPr>
            </w:pPr>
            <w:r w:rsidRPr="00F526C5">
              <w:rPr>
                <w:bCs/>
                <w:sz w:val="22"/>
                <w:szCs w:val="22"/>
                <w:lang w:val="en-US"/>
              </w:rPr>
              <w:t>sara.afshar@mdh.se</w:t>
            </w:r>
          </w:p>
          <w:p w:rsidR="00E00A01" w:rsidRPr="00F526C5" w:rsidRDefault="00E00A01">
            <w:pPr>
              <w:pStyle w:val="NoSpacing"/>
              <w:jc w:val="center"/>
              <w:rPr>
                <w:b/>
                <w:bCs/>
                <w:sz w:val="22"/>
                <w:szCs w:val="22"/>
                <w:lang w:val="en-US"/>
              </w:rPr>
            </w:pPr>
          </w:p>
          <w:p w:rsidR="00E00A01" w:rsidRPr="00F526C5" w:rsidRDefault="00AA5EB3" w:rsidP="005707BF">
            <w:pPr>
              <w:pStyle w:val="NoSpacing"/>
              <w:jc w:val="center"/>
              <w:rPr>
                <w:b/>
                <w:bCs/>
                <w:sz w:val="22"/>
                <w:szCs w:val="22"/>
                <w:lang w:val="en-US"/>
              </w:rPr>
            </w:pPr>
            <w:r w:rsidRPr="00F526C5">
              <w:rPr>
                <w:b/>
                <w:bCs/>
                <w:sz w:val="22"/>
                <w:szCs w:val="22"/>
                <w:lang w:val="en-US"/>
              </w:rPr>
              <w:t>Date</w:t>
            </w:r>
            <w:r w:rsidR="00E00A01" w:rsidRPr="00F526C5">
              <w:rPr>
                <w:b/>
                <w:bCs/>
                <w:sz w:val="22"/>
                <w:szCs w:val="22"/>
                <w:lang w:val="en-US"/>
              </w:rPr>
              <w:t xml:space="preserve">: </w:t>
            </w:r>
            <w:r w:rsidR="00C33374" w:rsidRPr="00F526C5">
              <w:rPr>
                <w:b/>
                <w:bCs/>
                <w:sz w:val="22"/>
                <w:szCs w:val="22"/>
                <w:lang w:val="en-US"/>
              </w:rPr>
              <w:t>2015-</w:t>
            </w:r>
            <w:r w:rsidR="00B636BF" w:rsidRPr="00F526C5">
              <w:rPr>
                <w:b/>
                <w:bCs/>
                <w:sz w:val="22"/>
                <w:szCs w:val="22"/>
                <w:lang w:val="en-US"/>
              </w:rPr>
              <w:t>03</w:t>
            </w:r>
            <w:r w:rsidR="00C33374" w:rsidRPr="00F526C5">
              <w:rPr>
                <w:b/>
                <w:bCs/>
                <w:sz w:val="22"/>
                <w:szCs w:val="22"/>
                <w:lang w:val="en-US"/>
              </w:rPr>
              <w:t>-</w:t>
            </w:r>
            <w:r w:rsidR="006C7581" w:rsidRPr="00F526C5">
              <w:rPr>
                <w:b/>
                <w:bCs/>
                <w:sz w:val="22"/>
                <w:szCs w:val="22"/>
                <w:lang w:val="en-US"/>
              </w:rPr>
              <w:t>18</w:t>
            </w:r>
          </w:p>
        </w:tc>
      </w:tr>
    </w:tbl>
    <w:p w:rsidR="00E00A01" w:rsidRPr="00F526C5" w:rsidRDefault="00E00A01">
      <w:pPr>
        <w:pStyle w:val="Heading2"/>
        <w:rPr>
          <w:lang w:val="en-US"/>
        </w:rPr>
      </w:pPr>
      <w:bookmarkStart w:id="0" w:name="_Toc414462289"/>
      <w:r w:rsidRPr="00F526C5">
        <w:rPr>
          <w:lang w:val="en-US"/>
        </w:rPr>
        <w:t>Abstract</w:t>
      </w:r>
      <w:bookmarkEnd w:id="0"/>
    </w:p>
    <w:p w:rsidR="00C35CD9" w:rsidRPr="00F526C5" w:rsidRDefault="006C7581">
      <w:pPr>
        <w:rPr>
          <w:lang w:val="en-US"/>
        </w:rPr>
      </w:pPr>
      <w:r w:rsidRPr="00F526C5">
        <w:rPr>
          <w:lang w:val="en-US"/>
        </w:rPr>
        <w:t xml:space="preserve">This report </w:t>
      </w:r>
      <w:r w:rsidR="00C35CD9" w:rsidRPr="00F526C5">
        <w:rPr>
          <w:lang w:val="en-US"/>
        </w:rPr>
        <w:t xml:space="preserve">includes a mini project performed within </w:t>
      </w:r>
      <w:r w:rsidRPr="00F526C5">
        <w:rPr>
          <w:lang w:val="en-US"/>
        </w:rPr>
        <w:t>the course Intelligent Systems, D</w:t>
      </w:r>
      <w:r w:rsidR="00C35CD9" w:rsidRPr="00F526C5">
        <w:rPr>
          <w:lang w:val="en-US"/>
        </w:rPr>
        <w:t xml:space="preserve">VA406. </w:t>
      </w:r>
      <w:r w:rsidR="00C35CD9" w:rsidRPr="00F526C5">
        <w:rPr>
          <w:lang w:val="en-US"/>
        </w:rPr>
        <w:br/>
      </w:r>
      <w:r w:rsidRPr="00F526C5">
        <w:rPr>
          <w:lang w:val="en-US"/>
        </w:rPr>
        <w:t xml:space="preserve">The </w:t>
      </w:r>
      <w:r w:rsidR="00C35CD9" w:rsidRPr="00F526C5">
        <w:rPr>
          <w:lang w:val="en-US"/>
        </w:rPr>
        <w:t>project chosen is a Sneeze Detector.</w:t>
      </w:r>
    </w:p>
    <w:p w:rsidR="005522EC" w:rsidRPr="00F526C5" w:rsidRDefault="00C35CD9">
      <w:pPr>
        <w:rPr>
          <w:lang w:val="en-US"/>
        </w:rPr>
      </w:pPr>
      <w:r w:rsidRPr="00F526C5">
        <w:rPr>
          <w:lang w:val="en-US"/>
        </w:rPr>
        <w:t xml:space="preserve">BLA </w:t>
      </w:r>
      <w:proofErr w:type="spellStart"/>
      <w:r w:rsidRPr="00F526C5">
        <w:rPr>
          <w:lang w:val="en-US"/>
        </w:rPr>
        <w:t>BLA</w:t>
      </w:r>
      <w:proofErr w:type="spellEnd"/>
      <w:r w:rsidRPr="00F526C5">
        <w:rPr>
          <w:lang w:val="en-US"/>
        </w:rPr>
        <w:t xml:space="preserve"> </w:t>
      </w:r>
      <w:proofErr w:type="spellStart"/>
      <w:r w:rsidRPr="00F526C5">
        <w:rPr>
          <w:lang w:val="en-US"/>
        </w:rPr>
        <w:t>BLA</w:t>
      </w:r>
      <w:proofErr w:type="spellEnd"/>
    </w:p>
    <w:p w:rsidR="00E00A01" w:rsidRPr="00F526C5" w:rsidRDefault="00E00A01">
      <w:pPr>
        <w:pStyle w:val="TOCHeading"/>
        <w:pageBreakBefore/>
        <w:rPr>
          <w:lang w:val="en-US"/>
        </w:rPr>
        <w:sectPr w:rsidR="00E00A01" w:rsidRPr="00F526C5"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F526C5">
        <w:rPr>
          <w:lang w:val="en-US"/>
        </w:rPr>
        <w:lastRenderedPageBreak/>
        <w:t>Contents</w:t>
      </w:r>
    </w:p>
    <w:p w:rsidR="0042127B" w:rsidRPr="0042127B" w:rsidRDefault="00E00A01">
      <w:pPr>
        <w:pStyle w:val="TOC2"/>
        <w:tabs>
          <w:tab w:val="left" w:pos="849"/>
          <w:tab w:val="right" w:leader="dot" w:pos="9060"/>
        </w:tabs>
        <w:rPr>
          <w:rFonts w:asciiTheme="minorHAnsi" w:eastAsiaTheme="minorEastAsia" w:hAnsiTheme="minorHAnsi" w:cstheme="minorBidi"/>
          <w:noProof/>
          <w:lang w:val="en-US" w:eastAsia="sv-SE"/>
        </w:rPr>
      </w:pPr>
      <w:r w:rsidRPr="00F526C5">
        <w:rPr>
          <w:lang w:val="en-US"/>
        </w:rPr>
        <w:lastRenderedPageBreak/>
        <w:fldChar w:fldCharType="begin"/>
      </w:r>
      <w:r w:rsidRPr="00F526C5">
        <w:rPr>
          <w:lang w:val="en-US"/>
        </w:rPr>
        <w:instrText xml:space="preserve"> TOC </w:instrText>
      </w:r>
      <w:r w:rsidRPr="00F526C5">
        <w:rPr>
          <w:lang w:val="en-US"/>
        </w:rPr>
        <w:fldChar w:fldCharType="separate"/>
      </w:r>
      <w:r w:rsidR="0042127B" w:rsidRPr="00B4071D">
        <w:rPr>
          <w:noProof/>
          <w:lang w:val="en-US"/>
        </w:rPr>
        <w:t>1.</w:t>
      </w:r>
      <w:r w:rsidR="0042127B" w:rsidRPr="0042127B">
        <w:rPr>
          <w:rFonts w:asciiTheme="minorHAnsi" w:eastAsiaTheme="minorEastAsia" w:hAnsiTheme="minorHAnsi" w:cstheme="minorBidi"/>
          <w:noProof/>
          <w:lang w:val="en-US" w:eastAsia="sv-SE"/>
        </w:rPr>
        <w:tab/>
      </w:r>
      <w:r w:rsidR="0042127B" w:rsidRPr="00B4071D">
        <w:rPr>
          <w:noProof/>
          <w:lang w:val="en-US"/>
        </w:rPr>
        <w:t>Abstract</w:t>
      </w:r>
      <w:r w:rsidR="0042127B" w:rsidRPr="0042127B">
        <w:rPr>
          <w:noProof/>
          <w:lang w:val="en-US"/>
        </w:rPr>
        <w:tab/>
      </w:r>
      <w:r w:rsidR="0042127B">
        <w:rPr>
          <w:noProof/>
        </w:rPr>
        <w:fldChar w:fldCharType="begin"/>
      </w:r>
      <w:r w:rsidR="0042127B" w:rsidRPr="0042127B">
        <w:rPr>
          <w:noProof/>
          <w:lang w:val="en-US"/>
        </w:rPr>
        <w:instrText xml:space="preserve"> PAGEREF _Toc414462289 \h </w:instrText>
      </w:r>
      <w:r w:rsidR="0042127B">
        <w:rPr>
          <w:noProof/>
        </w:rPr>
      </w:r>
      <w:r w:rsidR="0042127B">
        <w:rPr>
          <w:noProof/>
        </w:rPr>
        <w:fldChar w:fldCharType="separate"/>
      </w:r>
      <w:r w:rsidR="0042127B" w:rsidRPr="0042127B">
        <w:rPr>
          <w:noProof/>
          <w:lang w:val="en-US"/>
        </w:rPr>
        <w:t>1</w:t>
      </w:r>
      <w:r w:rsidR="0042127B">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2.</w:t>
      </w:r>
      <w:r w:rsidRPr="0042127B">
        <w:rPr>
          <w:rFonts w:asciiTheme="minorHAnsi" w:eastAsiaTheme="minorEastAsia" w:hAnsiTheme="minorHAnsi" w:cstheme="minorBidi"/>
          <w:noProof/>
          <w:lang w:val="en-US" w:eastAsia="sv-SE"/>
        </w:rPr>
        <w:tab/>
      </w:r>
      <w:r w:rsidRPr="00B4071D">
        <w:rPr>
          <w:noProof/>
          <w:lang w:val="en-US"/>
        </w:rPr>
        <w:t>Introduction</w:t>
      </w:r>
      <w:r w:rsidRPr="0042127B">
        <w:rPr>
          <w:noProof/>
          <w:lang w:val="en-US"/>
        </w:rPr>
        <w:tab/>
      </w:r>
      <w:r>
        <w:rPr>
          <w:noProof/>
        </w:rPr>
        <w:fldChar w:fldCharType="begin"/>
      </w:r>
      <w:r w:rsidRPr="0042127B">
        <w:rPr>
          <w:noProof/>
          <w:lang w:val="en-US"/>
        </w:rPr>
        <w:instrText xml:space="preserve"> PAGEREF _Toc414462290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3.</w:t>
      </w:r>
      <w:r w:rsidRPr="0042127B">
        <w:rPr>
          <w:rFonts w:asciiTheme="minorHAnsi" w:eastAsiaTheme="minorEastAsia" w:hAnsiTheme="minorHAnsi" w:cstheme="minorBidi"/>
          <w:noProof/>
          <w:lang w:val="en-US" w:eastAsia="sv-SE"/>
        </w:rPr>
        <w:tab/>
      </w:r>
      <w:r w:rsidRPr="00B4071D">
        <w:rPr>
          <w:noProof/>
          <w:lang w:val="en-US"/>
        </w:rPr>
        <w:t>Related work</w:t>
      </w:r>
      <w:r w:rsidRPr="0042127B">
        <w:rPr>
          <w:noProof/>
          <w:lang w:val="en-US"/>
        </w:rPr>
        <w:tab/>
      </w:r>
      <w:r>
        <w:rPr>
          <w:noProof/>
        </w:rPr>
        <w:fldChar w:fldCharType="begin"/>
      </w:r>
      <w:r w:rsidRPr="0042127B">
        <w:rPr>
          <w:noProof/>
          <w:lang w:val="en-US"/>
        </w:rPr>
        <w:instrText xml:space="preserve"> PAGEREF _Toc414462291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4.</w:t>
      </w:r>
      <w:r w:rsidRPr="0042127B">
        <w:rPr>
          <w:rFonts w:asciiTheme="minorHAnsi" w:eastAsiaTheme="minorEastAsia" w:hAnsiTheme="minorHAnsi" w:cstheme="minorBidi"/>
          <w:noProof/>
          <w:lang w:val="en-US" w:eastAsia="sv-SE"/>
        </w:rPr>
        <w:tab/>
      </w:r>
      <w:r w:rsidRPr="00B4071D">
        <w:rPr>
          <w:noProof/>
          <w:lang w:val="en-US"/>
        </w:rPr>
        <w:t>Problem formulation</w:t>
      </w:r>
      <w:r w:rsidRPr="0042127B">
        <w:rPr>
          <w:noProof/>
          <w:lang w:val="en-US"/>
        </w:rPr>
        <w:tab/>
      </w:r>
      <w:r>
        <w:rPr>
          <w:noProof/>
        </w:rPr>
        <w:fldChar w:fldCharType="begin"/>
      </w:r>
      <w:r w:rsidRPr="0042127B">
        <w:rPr>
          <w:noProof/>
          <w:lang w:val="en-US"/>
        </w:rPr>
        <w:instrText xml:space="preserve"> PAGEREF _Toc414462292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4.1.</w:t>
      </w:r>
      <w:r w:rsidRPr="0042127B">
        <w:rPr>
          <w:rFonts w:asciiTheme="minorHAnsi" w:eastAsiaTheme="minorEastAsia" w:hAnsiTheme="minorHAnsi" w:cstheme="minorBidi"/>
          <w:noProof/>
          <w:lang w:val="en-US" w:eastAsia="sv-SE"/>
        </w:rPr>
        <w:tab/>
      </w:r>
      <w:r w:rsidRPr="00B4071D">
        <w:rPr>
          <w:noProof/>
          <w:lang w:val="en-US"/>
        </w:rPr>
        <w:t>Background</w:t>
      </w:r>
      <w:r w:rsidRPr="0042127B">
        <w:rPr>
          <w:noProof/>
          <w:lang w:val="en-US"/>
        </w:rPr>
        <w:tab/>
      </w:r>
      <w:r>
        <w:rPr>
          <w:noProof/>
        </w:rPr>
        <w:fldChar w:fldCharType="begin"/>
      </w:r>
      <w:r w:rsidRPr="0042127B">
        <w:rPr>
          <w:noProof/>
          <w:lang w:val="en-US"/>
        </w:rPr>
        <w:instrText xml:space="preserve"> PAGEREF _Toc414462293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4.2.</w:t>
      </w:r>
      <w:r w:rsidRPr="0042127B">
        <w:rPr>
          <w:rFonts w:asciiTheme="minorHAnsi" w:eastAsiaTheme="minorEastAsia" w:hAnsiTheme="minorHAnsi" w:cstheme="minorBidi"/>
          <w:noProof/>
          <w:lang w:val="en-US" w:eastAsia="sv-SE"/>
        </w:rPr>
        <w:tab/>
      </w:r>
      <w:r w:rsidRPr="00B4071D">
        <w:rPr>
          <w:noProof/>
          <w:lang w:val="en-US"/>
        </w:rPr>
        <w:t>Problem High Level Description</w:t>
      </w:r>
      <w:r w:rsidRPr="0042127B">
        <w:rPr>
          <w:noProof/>
          <w:lang w:val="en-US"/>
        </w:rPr>
        <w:tab/>
      </w:r>
      <w:r>
        <w:rPr>
          <w:noProof/>
        </w:rPr>
        <w:fldChar w:fldCharType="begin"/>
      </w:r>
      <w:r w:rsidRPr="0042127B">
        <w:rPr>
          <w:noProof/>
          <w:lang w:val="en-US"/>
        </w:rPr>
        <w:instrText xml:space="preserve"> PAGEREF _Toc414462294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5.</w:t>
      </w:r>
      <w:r w:rsidRPr="0042127B">
        <w:rPr>
          <w:rFonts w:asciiTheme="minorHAnsi" w:eastAsiaTheme="minorEastAsia" w:hAnsiTheme="minorHAnsi" w:cstheme="minorBidi"/>
          <w:noProof/>
          <w:lang w:val="en-US" w:eastAsia="sv-SE"/>
        </w:rPr>
        <w:tab/>
      </w:r>
      <w:r w:rsidRPr="00B4071D">
        <w:rPr>
          <w:noProof/>
          <w:lang w:val="en-US"/>
        </w:rPr>
        <w:t>Approach</w:t>
      </w:r>
      <w:r w:rsidRPr="0042127B">
        <w:rPr>
          <w:noProof/>
          <w:lang w:val="en-US"/>
        </w:rPr>
        <w:tab/>
      </w:r>
      <w:r>
        <w:rPr>
          <w:noProof/>
        </w:rPr>
        <w:fldChar w:fldCharType="begin"/>
      </w:r>
      <w:r w:rsidRPr="0042127B">
        <w:rPr>
          <w:noProof/>
          <w:lang w:val="en-US"/>
        </w:rPr>
        <w:instrText xml:space="preserve"> PAGEREF _Toc414462295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5.1.</w:t>
      </w:r>
      <w:r w:rsidRPr="0042127B">
        <w:rPr>
          <w:rFonts w:asciiTheme="minorHAnsi" w:eastAsiaTheme="minorEastAsia" w:hAnsiTheme="minorHAnsi" w:cstheme="minorBidi"/>
          <w:noProof/>
          <w:lang w:val="en-US" w:eastAsia="sv-SE"/>
        </w:rPr>
        <w:tab/>
      </w:r>
      <w:r w:rsidRPr="00B4071D">
        <w:rPr>
          <w:noProof/>
          <w:lang w:val="en-US"/>
        </w:rPr>
        <w:t>Block Diagram, CBR System</w:t>
      </w:r>
      <w:r w:rsidRPr="0042127B">
        <w:rPr>
          <w:noProof/>
          <w:lang w:val="en-US"/>
        </w:rPr>
        <w:tab/>
      </w:r>
      <w:r>
        <w:rPr>
          <w:noProof/>
        </w:rPr>
        <w:fldChar w:fldCharType="begin"/>
      </w:r>
      <w:r w:rsidRPr="0042127B">
        <w:rPr>
          <w:noProof/>
          <w:lang w:val="en-US"/>
        </w:rPr>
        <w:instrText xml:space="preserve"> PAGEREF _Toc414462296 \h </w:instrText>
      </w:r>
      <w:r>
        <w:rPr>
          <w:noProof/>
        </w:rPr>
      </w:r>
      <w:r>
        <w:rPr>
          <w:noProof/>
        </w:rPr>
        <w:fldChar w:fldCharType="separate"/>
      </w:r>
      <w:r w:rsidRPr="0042127B">
        <w:rPr>
          <w:noProof/>
          <w:lang w:val="en-US"/>
        </w:rPr>
        <w:t>3</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5.2.</w:t>
      </w:r>
      <w:r w:rsidRPr="0042127B">
        <w:rPr>
          <w:rFonts w:asciiTheme="minorHAnsi" w:eastAsiaTheme="minorEastAsia" w:hAnsiTheme="minorHAnsi" w:cstheme="minorBidi"/>
          <w:noProof/>
          <w:lang w:val="en-US" w:eastAsia="sv-SE"/>
        </w:rPr>
        <w:tab/>
      </w:r>
      <w:r w:rsidRPr="00B4071D">
        <w:rPr>
          <w:noProof/>
          <w:lang w:val="en-US"/>
        </w:rPr>
        <w:t>Block Diagram, Feature Detector</w:t>
      </w:r>
      <w:r w:rsidRPr="0042127B">
        <w:rPr>
          <w:noProof/>
          <w:lang w:val="en-US"/>
        </w:rPr>
        <w:tab/>
      </w:r>
      <w:r>
        <w:rPr>
          <w:noProof/>
        </w:rPr>
        <w:fldChar w:fldCharType="begin"/>
      </w:r>
      <w:r w:rsidRPr="0042127B">
        <w:rPr>
          <w:noProof/>
          <w:lang w:val="en-US"/>
        </w:rPr>
        <w:instrText xml:space="preserve"> PAGEREF _Toc414462297 \h </w:instrText>
      </w:r>
      <w:r>
        <w:rPr>
          <w:noProof/>
        </w:rPr>
      </w:r>
      <w:r>
        <w:rPr>
          <w:noProof/>
        </w:rPr>
        <w:fldChar w:fldCharType="separate"/>
      </w:r>
      <w:r w:rsidRPr="0042127B">
        <w:rPr>
          <w:noProof/>
          <w:lang w:val="en-US"/>
        </w:rPr>
        <w:t>4</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5.3.</w:t>
      </w:r>
      <w:r w:rsidRPr="0042127B">
        <w:rPr>
          <w:rFonts w:asciiTheme="minorHAnsi" w:eastAsiaTheme="minorEastAsia" w:hAnsiTheme="minorHAnsi" w:cstheme="minorBidi"/>
          <w:noProof/>
          <w:lang w:val="en-US" w:eastAsia="sv-SE"/>
        </w:rPr>
        <w:tab/>
      </w:r>
      <w:r w:rsidRPr="00B4071D">
        <w:rPr>
          <w:noProof/>
          <w:lang w:val="en-US"/>
        </w:rPr>
        <w:t>Block Diagram, CBR evaluation</w:t>
      </w:r>
      <w:r w:rsidRPr="0042127B">
        <w:rPr>
          <w:noProof/>
          <w:lang w:val="en-US"/>
        </w:rPr>
        <w:tab/>
      </w:r>
      <w:r>
        <w:rPr>
          <w:noProof/>
        </w:rPr>
        <w:fldChar w:fldCharType="begin"/>
      </w:r>
      <w:r w:rsidRPr="0042127B">
        <w:rPr>
          <w:noProof/>
          <w:lang w:val="en-US"/>
        </w:rPr>
        <w:instrText xml:space="preserve"> PAGEREF _Toc414462298 \h </w:instrText>
      </w:r>
      <w:r>
        <w:rPr>
          <w:noProof/>
        </w:rPr>
      </w:r>
      <w:r>
        <w:rPr>
          <w:noProof/>
        </w:rPr>
        <w:fldChar w:fldCharType="separate"/>
      </w:r>
      <w:r w:rsidRPr="0042127B">
        <w:rPr>
          <w:noProof/>
          <w:lang w:val="en-US"/>
        </w:rPr>
        <w:t>5</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5.4.</w:t>
      </w:r>
      <w:r w:rsidRPr="0042127B">
        <w:rPr>
          <w:rFonts w:asciiTheme="minorHAnsi" w:eastAsiaTheme="minorEastAsia" w:hAnsiTheme="minorHAnsi" w:cstheme="minorBidi"/>
          <w:noProof/>
          <w:lang w:val="en-US" w:eastAsia="sv-SE"/>
        </w:rPr>
        <w:tab/>
      </w:r>
      <w:r w:rsidRPr="00B4071D">
        <w:rPr>
          <w:noProof/>
          <w:lang w:val="en-US"/>
        </w:rPr>
        <w:t>Workflow</w:t>
      </w:r>
      <w:r w:rsidRPr="0042127B">
        <w:rPr>
          <w:noProof/>
          <w:lang w:val="en-US"/>
        </w:rPr>
        <w:tab/>
      </w:r>
      <w:r>
        <w:rPr>
          <w:noProof/>
        </w:rPr>
        <w:fldChar w:fldCharType="begin"/>
      </w:r>
      <w:r w:rsidRPr="0042127B">
        <w:rPr>
          <w:noProof/>
          <w:lang w:val="en-US"/>
        </w:rPr>
        <w:instrText xml:space="preserve"> PAGEREF _Toc414462299 \h </w:instrText>
      </w:r>
      <w:r>
        <w:rPr>
          <w:noProof/>
        </w:rPr>
      </w:r>
      <w:r>
        <w:rPr>
          <w:noProof/>
        </w:rPr>
        <w:fldChar w:fldCharType="separate"/>
      </w:r>
      <w:r w:rsidRPr="0042127B">
        <w:rPr>
          <w:noProof/>
          <w:lang w:val="en-US"/>
        </w:rPr>
        <w:t>5</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6.</w:t>
      </w:r>
      <w:r w:rsidRPr="0042127B">
        <w:rPr>
          <w:rFonts w:asciiTheme="minorHAnsi" w:eastAsiaTheme="minorEastAsia" w:hAnsiTheme="minorHAnsi" w:cstheme="minorBidi"/>
          <w:noProof/>
          <w:lang w:val="en-US" w:eastAsia="sv-SE"/>
        </w:rPr>
        <w:tab/>
      </w:r>
      <w:r w:rsidRPr="00B4071D">
        <w:rPr>
          <w:noProof/>
          <w:lang w:val="en-US"/>
        </w:rPr>
        <w:t>Method</w:t>
      </w:r>
      <w:r w:rsidRPr="0042127B">
        <w:rPr>
          <w:noProof/>
          <w:lang w:val="en-US"/>
        </w:rPr>
        <w:tab/>
      </w:r>
      <w:r>
        <w:rPr>
          <w:noProof/>
        </w:rPr>
        <w:fldChar w:fldCharType="begin"/>
      </w:r>
      <w:r w:rsidRPr="0042127B">
        <w:rPr>
          <w:noProof/>
          <w:lang w:val="en-US"/>
        </w:rPr>
        <w:instrText xml:space="preserve"> PAGEREF _Toc414462300 \h </w:instrText>
      </w:r>
      <w:r>
        <w:rPr>
          <w:noProof/>
        </w:rPr>
      </w:r>
      <w:r>
        <w:rPr>
          <w:noProof/>
        </w:rPr>
        <w:fldChar w:fldCharType="separate"/>
      </w:r>
      <w:r w:rsidRPr="0042127B">
        <w:rPr>
          <w:noProof/>
          <w:lang w:val="en-US"/>
        </w:rPr>
        <w:t>6</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6.1.</w:t>
      </w:r>
      <w:r w:rsidRPr="0042127B">
        <w:rPr>
          <w:rFonts w:asciiTheme="minorHAnsi" w:eastAsiaTheme="minorEastAsia" w:hAnsiTheme="minorHAnsi" w:cstheme="minorBidi"/>
          <w:noProof/>
          <w:lang w:val="en-US" w:eastAsia="sv-SE"/>
        </w:rPr>
        <w:tab/>
      </w:r>
      <w:r w:rsidRPr="00B4071D">
        <w:rPr>
          <w:noProof/>
          <w:lang w:val="en-US"/>
        </w:rPr>
        <w:t>Extract Features Design</w:t>
      </w:r>
      <w:r w:rsidRPr="0042127B">
        <w:rPr>
          <w:noProof/>
          <w:lang w:val="en-US"/>
        </w:rPr>
        <w:tab/>
      </w:r>
      <w:r>
        <w:rPr>
          <w:noProof/>
        </w:rPr>
        <w:fldChar w:fldCharType="begin"/>
      </w:r>
      <w:r w:rsidRPr="0042127B">
        <w:rPr>
          <w:noProof/>
          <w:lang w:val="en-US"/>
        </w:rPr>
        <w:instrText xml:space="preserve"> PAGEREF _Toc414462301 \h </w:instrText>
      </w:r>
      <w:r>
        <w:rPr>
          <w:noProof/>
        </w:rPr>
      </w:r>
      <w:r>
        <w:rPr>
          <w:noProof/>
        </w:rPr>
        <w:fldChar w:fldCharType="separate"/>
      </w:r>
      <w:r w:rsidRPr="0042127B">
        <w:rPr>
          <w:noProof/>
          <w:lang w:val="en-US"/>
        </w:rPr>
        <w:t>6</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6.2.</w:t>
      </w:r>
      <w:r w:rsidRPr="0042127B">
        <w:rPr>
          <w:rFonts w:asciiTheme="minorHAnsi" w:eastAsiaTheme="minorEastAsia" w:hAnsiTheme="minorHAnsi" w:cstheme="minorBidi"/>
          <w:noProof/>
          <w:lang w:val="en-US" w:eastAsia="sv-SE"/>
        </w:rPr>
        <w:tab/>
      </w:r>
      <w:r w:rsidRPr="00B4071D">
        <w:rPr>
          <w:noProof/>
          <w:lang w:val="en-US"/>
        </w:rPr>
        <w:t>CBR System Design</w:t>
      </w:r>
      <w:r w:rsidRPr="0042127B">
        <w:rPr>
          <w:noProof/>
          <w:lang w:val="en-US"/>
        </w:rPr>
        <w:tab/>
      </w:r>
      <w:r>
        <w:rPr>
          <w:noProof/>
        </w:rPr>
        <w:fldChar w:fldCharType="begin"/>
      </w:r>
      <w:r w:rsidRPr="0042127B">
        <w:rPr>
          <w:noProof/>
          <w:lang w:val="en-US"/>
        </w:rPr>
        <w:instrText xml:space="preserve"> PAGEREF _Toc414462302 \h </w:instrText>
      </w:r>
      <w:r>
        <w:rPr>
          <w:noProof/>
        </w:rPr>
      </w:r>
      <w:r>
        <w:rPr>
          <w:noProof/>
        </w:rPr>
        <w:fldChar w:fldCharType="separate"/>
      </w:r>
      <w:r w:rsidRPr="0042127B">
        <w:rPr>
          <w:noProof/>
          <w:lang w:val="en-US"/>
        </w:rPr>
        <w:t>7</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6.3.</w:t>
      </w:r>
      <w:r w:rsidRPr="0042127B">
        <w:rPr>
          <w:rFonts w:asciiTheme="minorHAnsi" w:eastAsiaTheme="minorEastAsia" w:hAnsiTheme="minorHAnsi" w:cstheme="minorBidi"/>
          <w:noProof/>
          <w:lang w:val="en-US" w:eastAsia="sv-SE"/>
        </w:rPr>
        <w:tab/>
      </w:r>
      <w:r w:rsidRPr="00B4071D">
        <w:rPr>
          <w:noProof/>
          <w:lang w:val="en-US"/>
        </w:rPr>
        <w:t>Feature Vector</w:t>
      </w:r>
      <w:r w:rsidRPr="0042127B">
        <w:rPr>
          <w:noProof/>
          <w:lang w:val="en-US"/>
        </w:rPr>
        <w:tab/>
      </w:r>
      <w:r>
        <w:rPr>
          <w:noProof/>
        </w:rPr>
        <w:fldChar w:fldCharType="begin"/>
      </w:r>
      <w:r w:rsidRPr="0042127B">
        <w:rPr>
          <w:noProof/>
          <w:lang w:val="en-US"/>
        </w:rPr>
        <w:instrText xml:space="preserve"> PAGEREF _Toc414462303 \h </w:instrText>
      </w:r>
      <w:r>
        <w:rPr>
          <w:noProof/>
        </w:rPr>
      </w:r>
      <w:r>
        <w:rPr>
          <w:noProof/>
        </w:rPr>
        <w:fldChar w:fldCharType="separate"/>
      </w:r>
      <w:r w:rsidRPr="0042127B">
        <w:rPr>
          <w:noProof/>
          <w:lang w:val="en-US"/>
        </w:rPr>
        <w:t>9</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6.4.</w:t>
      </w:r>
      <w:r w:rsidRPr="0042127B">
        <w:rPr>
          <w:rFonts w:asciiTheme="minorHAnsi" w:eastAsiaTheme="minorEastAsia" w:hAnsiTheme="minorHAnsi" w:cstheme="minorBidi"/>
          <w:noProof/>
          <w:lang w:val="en-US" w:eastAsia="sv-SE"/>
        </w:rPr>
        <w:tab/>
      </w:r>
      <w:r w:rsidRPr="00B4071D">
        <w:rPr>
          <w:noProof/>
          <w:lang w:val="en-US"/>
        </w:rPr>
        <w:t>Similarity Functions and Weight values</w:t>
      </w:r>
      <w:r w:rsidRPr="0042127B">
        <w:rPr>
          <w:noProof/>
          <w:lang w:val="en-US"/>
        </w:rPr>
        <w:tab/>
      </w:r>
      <w:r>
        <w:rPr>
          <w:noProof/>
        </w:rPr>
        <w:fldChar w:fldCharType="begin"/>
      </w:r>
      <w:r w:rsidRPr="0042127B">
        <w:rPr>
          <w:noProof/>
          <w:lang w:val="en-US"/>
        </w:rPr>
        <w:instrText xml:space="preserve"> PAGEREF _Toc414462304 \h </w:instrText>
      </w:r>
      <w:r>
        <w:rPr>
          <w:noProof/>
        </w:rPr>
      </w:r>
      <w:r>
        <w:rPr>
          <w:noProof/>
        </w:rPr>
        <w:fldChar w:fldCharType="separate"/>
      </w:r>
      <w:r w:rsidRPr="0042127B">
        <w:rPr>
          <w:noProof/>
          <w:lang w:val="en-US"/>
        </w:rPr>
        <w:t>10</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6.5.</w:t>
      </w:r>
      <w:r w:rsidRPr="0042127B">
        <w:rPr>
          <w:rFonts w:asciiTheme="minorHAnsi" w:eastAsiaTheme="minorEastAsia" w:hAnsiTheme="minorHAnsi" w:cstheme="minorBidi"/>
          <w:noProof/>
          <w:lang w:val="en-US" w:eastAsia="sv-SE"/>
        </w:rPr>
        <w:tab/>
      </w:r>
      <w:r w:rsidRPr="00B4071D">
        <w:rPr>
          <w:noProof/>
          <w:lang w:val="en-US"/>
        </w:rPr>
        <w:t>Case Base Library maintenance</w:t>
      </w:r>
      <w:r w:rsidRPr="0042127B">
        <w:rPr>
          <w:noProof/>
          <w:lang w:val="en-US"/>
        </w:rPr>
        <w:tab/>
      </w:r>
      <w:r>
        <w:rPr>
          <w:noProof/>
        </w:rPr>
        <w:fldChar w:fldCharType="begin"/>
      </w:r>
      <w:r w:rsidRPr="0042127B">
        <w:rPr>
          <w:noProof/>
          <w:lang w:val="en-US"/>
        </w:rPr>
        <w:instrText xml:space="preserve"> PAGEREF _Toc414462305 \h </w:instrText>
      </w:r>
      <w:r>
        <w:rPr>
          <w:noProof/>
        </w:rPr>
      </w:r>
      <w:r>
        <w:rPr>
          <w:noProof/>
        </w:rPr>
        <w:fldChar w:fldCharType="separate"/>
      </w:r>
      <w:r w:rsidRPr="0042127B">
        <w:rPr>
          <w:noProof/>
          <w:lang w:val="en-US"/>
        </w:rPr>
        <w:t>11</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6.6.</w:t>
      </w:r>
      <w:r w:rsidRPr="0042127B">
        <w:rPr>
          <w:rFonts w:asciiTheme="minorHAnsi" w:eastAsiaTheme="minorEastAsia" w:hAnsiTheme="minorHAnsi" w:cstheme="minorBidi"/>
          <w:noProof/>
          <w:lang w:val="en-US" w:eastAsia="sv-SE"/>
        </w:rPr>
        <w:tab/>
      </w:r>
      <w:r w:rsidRPr="00B4071D">
        <w:rPr>
          <w:noProof/>
          <w:lang w:val="en-US"/>
        </w:rPr>
        <w:t>System Performance Evaluation</w:t>
      </w:r>
      <w:r w:rsidRPr="0042127B">
        <w:rPr>
          <w:noProof/>
          <w:lang w:val="en-US"/>
        </w:rPr>
        <w:tab/>
      </w:r>
      <w:r>
        <w:rPr>
          <w:noProof/>
        </w:rPr>
        <w:fldChar w:fldCharType="begin"/>
      </w:r>
      <w:r w:rsidRPr="0042127B">
        <w:rPr>
          <w:noProof/>
          <w:lang w:val="en-US"/>
        </w:rPr>
        <w:instrText xml:space="preserve"> PAGEREF _Toc414462306 \h </w:instrText>
      </w:r>
      <w:r>
        <w:rPr>
          <w:noProof/>
        </w:rPr>
      </w:r>
      <w:r>
        <w:rPr>
          <w:noProof/>
        </w:rPr>
        <w:fldChar w:fldCharType="separate"/>
      </w:r>
      <w:r w:rsidRPr="0042127B">
        <w:rPr>
          <w:noProof/>
          <w:lang w:val="en-US"/>
        </w:rPr>
        <w:t>11</w:t>
      </w:r>
      <w:r>
        <w:rPr>
          <w:noProof/>
        </w:rPr>
        <w:fldChar w:fldCharType="end"/>
      </w:r>
    </w:p>
    <w:p w:rsidR="0042127B" w:rsidRPr="0042127B" w:rsidRDefault="0042127B">
      <w:pPr>
        <w:pStyle w:val="TOC3"/>
        <w:tabs>
          <w:tab w:val="left" w:pos="1132"/>
          <w:tab w:val="right" w:leader="dot" w:pos="9060"/>
        </w:tabs>
        <w:rPr>
          <w:rFonts w:asciiTheme="minorHAnsi" w:eastAsiaTheme="minorEastAsia" w:hAnsiTheme="minorHAnsi" w:cstheme="minorBidi"/>
          <w:noProof/>
          <w:lang w:val="en-US" w:eastAsia="sv-SE"/>
        </w:rPr>
      </w:pPr>
      <w:r w:rsidRPr="00B4071D">
        <w:rPr>
          <w:noProof/>
          <w:lang w:val="en-US"/>
          <w14:scene3d>
            <w14:camera w14:prst="orthographicFront"/>
            <w14:lightRig w14:rig="threePt" w14:dir="t">
              <w14:rot w14:lat="0" w14:lon="0" w14:rev="0"/>
            </w14:lightRig>
          </w14:scene3d>
        </w:rPr>
        <w:t>6.7.</w:t>
      </w:r>
      <w:r w:rsidRPr="0042127B">
        <w:rPr>
          <w:rFonts w:asciiTheme="minorHAnsi" w:eastAsiaTheme="minorEastAsia" w:hAnsiTheme="minorHAnsi" w:cstheme="minorBidi"/>
          <w:noProof/>
          <w:lang w:val="en-US" w:eastAsia="sv-SE"/>
        </w:rPr>
        <w:tab/>
      </w:r>
      <w:r w:rsidRPr="00B4071D">
        <w:rPr>
          <w:noProof/>
          <w:lang w:val="en-US"/>
        </w:rPr>
        <w:t>Feature Vector Evaluation</w:t>
      </w:r>
      <w:r w:rsidRPr="0042127B">
        <w:rPr>
          <w:noProof/>
          <w:lang w:val="en-US"/>
        </w:rPr>
        <w:tab/>
      </w:r>
      <w:r>
        <w:rPr>
          <w:noProof/>
        </w:rPr>
        <w:fldChar w:fldCharType="begin"/>
      </w:r>
      <w:r w:rsidRPr="0042127B">
        <w:rPr>
          <w:noProof/>
          <w:lang w:val="en-US"/>
        </w:rPr>
        <w:instrText xml:space="preserve"> PAGEREF _Toc414462307 \h </w:instrText>
      </w:r>
      <w:r>
        <w:rPr>
          <w:noProof/>
        </w:rPr>
      </w:r>
      <w:r>
        <w:rPr>
          <w:noProof/>
        </w:rPr>
        <w:fldChar w:fldCharType="separate"/>
      </w:r>
      <w:r w:rsidRPr="0042127B">
        <w:rPr>
          <w:noProof/>
          <w:lang w:val="en-US"/>
        </w:rPr>
        <w:t>11</w:t>
      </w:r>
      <w:r>
        <w:rPr>
          <w:noProof/>
        </w:rPr>
        <w:fldChar w:fldCharType="end"/>
      </w:r>
    </w:p>
    <w:p w:rsidR="0042127B" w:rsidRPr="0042127B" w:rsidRDefault="0042127B">
      <w:pPr>
        <w:pStyle w:val="TOC2"/>
        <w:tabs>
          <w:tab w:val="left" w:pos="849"/>
          <w:tab w:val="right" w:leader="dot" w:pos="9060"/>
        </w:tabs>
        <w:rPr>
          <w:rFonts w:asciiTheme="minorHAnsi" w:eastAsiaTheme="minorEastAsia" w:hAnsiTheme="minorHAnsi" w:cstheme="minorBidi"/>
          <w:noProof/>
          <w:lang w:val="en-US" w:eastAsia="sv-SE"/>
        </w:rPr>
      </w:pPr>
      <w:r w:rsidRPr="00B4071D">
        <w:rPr>
          <w:noProof/>
          <w:lang w:val="en-US"/>
        </w:rPr>
        <w:t>7.</w:t>
      </w:r>
      <w:r w:rsidRPr="0042127B">
        <w:rPr>
          <w:rFonts w:asciiTheme="minorHAnsi" w:eastAsiaTheme="minorEastAsia" w:hAnsiTheme="minorHAnsi" w:cstheme="minorBidi"/>
          <w:noProof/>
          <w:lang w:val="en-US" w:eastAsia="sv-SE"/>
        </w:rPr>
        <w:tab/>
      </w:r>
      <w:r w:rsidRPr="00B4071D">
        <w:rPr>
          <w:noProof/>
          <w:lang w:val="en-US"/>
        </w:rPr>
        <w:t>Results and analysis (possibly with suggestion for improvement)</w:t>
      </w:r>
      <w:r w:rsidRPr="0042127B">
        <w:rPr>
          <w:noProof/>
          <w:lang w:val="en-US"/>
        </w:rPr>
        <w:tab/>
      </w:r>
      <w:r>
        <w:rPr>
          <w:noProof/>
        </w:rPr>
        <w:fldChar w:fldCharType="begin"/>
      </w:r>
      <w:r w:rsidRPr="0042127B">
        <w:rPr>
          <w:noProof/>
          <w:lang w:val="en-US"/>
        </w:rPr>
        <w:instrText xml:space="preserve"> PAGEREF _Toc414462308 \h </w:instrText>
      </w:r>
      <w:r>
        <w:rPr>
          <w:noProof/>
        </w:rPr>
      </w:r>
      <w:r>
        <w:rPr>
          <w:noProof/>
        </w:rPr>
        <w:fldChar w:fldCharType="separate"/>
      </w:r>
      <w:r w:rsidRPr="0042127B">
        <w:rPr>
          <w:noProof/>
          <w:lang w:val="en-US"/>
        </w:rPr>
        <w:t>12</w:t>
      </w:r>
      <w:r>
        <w:rPr>
          <w:noProof/>
        </w:rPr>
        <w:fldChar w:fldCharType="end"/>
      </w:r>
    </w:p>
    <w:p w:rsidR="0042127B" w:rsidRDefault="0042127B">
      <w:pPr>
        <w:pStyle w:val="TOC2"/>
        <w:tabs>
          <w:tab w:val="left" w:pos="849"/>
          <w:tab w:val="right" w:leader="dot" w:pos="9060"/>
        </w:tabs>
        <w:rPr>
          <w:rFonts w:asciiTheme="minorHAnsi" w:eastAsiaTheme="minorEastAsia" w:hAnsiTheme="minorHAnsi" w:cstheme="minorBidi"/>
          <w:noProof/>
          <w:lang w:eastAsia="sv-SE"/>
        </w:rPr>
      </w:pPr>
      <w:r w:rsidRPr="00B4071D">
        <w:rPr>
          <w:noProof/>
          <w:lang w:val="en-US"/>
        </w:rPr>
        <w:t>8.</w:t>
      </w:r>
      <w:r>
        <w:rPr>
          <w:rFonts w:asciiTheme="minorHAnsi" w:eastAsiaTheme="minorEastAsia" w:hAnsiTheme="minorHAnsi" w:cstheme="minorBidi"/>
          <w:noProof/>
          <w:lang w:eastAsia="sv-SE"/>
        </w:rPr>
        <w:tab/>
      </w:r>
      <w:r w:rsidRPr="00B4071D">
        <w:rPr>
          <w:noProof/>
          <w:lang w:val="en-US"/>
        </w:rPr>
        <w:t>Conclusion</w:t>
      </w:r>
      <w:r>
        <w:rPr>
          <w:noProof/>
        </w:rPr>
        <w:tab/>
      </w:r>
      <w:r>
        <w:rPr>
          <w:noProof/>
        </w:rPr>
        <w:fldChar w:fldCharType="begin"/>
      </w:r>
      <w:r>
        <w:rPr>
          <w:noProof/>
        </w:rPr>
        <w:instrText xml:space="preserve"> PAGEREF _Toc414462309 \h </w:instrText>
      </w:r>
      <w:r>
        <w:rPr>
          <w:noProof/>
        </w:rPr>
      </w:r>
      <w:r>
        <w:rPr>
          <w:noProof/>
        </w:rPr>
        <w:fldChar w:fldCharType="separate"/>
      </w:r>
      <w:r>
        <w:rPr>
          <w:noProof/>
        </w:rPr>
        <w:t>12</w:t>
      </w:r>
      <w:r>
        <w:rPr>
          <w:noProof/>
        </w:rPr>
        <w:fldChar w:fldCharType="end"/>
      </w:r>
    </w:p>
    <w:p w:rsidR="0042127B" w:rsidRDefault="0042127B">
      <w:pPr>
        <w:pStyle w:val="TOC2"/>
        <w:tabs>
          <w:tab w:val="left" w:pos="849"/>
          <w:tab w:val="right" w:leader="dot" w:pos="9060"/>
        </w:tabs>
        <w:rPr>
          <w:rFonts w:asciiTheme="minorHAnsi" w:eastAsiaTheme="minorEastAsia" w:hAnsiTheme="minorHAnsi" w:cstheme="minorBidi"/>
          <w:noProof/>
          <w:lang w:eastAsia="sv-SE"/>
        </w:rPr>
      </w:pPr>
      <w:r w:rsidRPr="00B4071D">
        <w:rPr>
          <w:noProof/>
          <w:lang w:val="en-US"/>
        </w:rPr>
        <w:t>9.</w:t>
      </w:r>
      <w:r>
        <w:rPr>
          <w:rFonts w:asciiTheme="minorHAnsi" w:eastAsiaTheme="minorEastAsia" w:hAnsiTheme="minorHAnsi" w:cstheme="minorBidi"/>
          <w:noProof/>
          <w:lang w:eastAsia="sv-SE"/>
        </w:rPr>
        <w:tab/>
      </w:r>
      <w:r w:rsidRPr="00B4071D">
        <w:rPr>
          <w:noProof/>
          <w:lang w:val="en-US"/>
        </w:rPr>
        <w:t>References</w:t>
      </w:r>
      <w:r>
        <w:rPr>
          <w:noProof/>
        </w:rPr>
        <w:tab/>
      </w:r>
      <w:r>
        <w:rPr>
          <w:noProof/>
        </w:rPr>
        <w:fldChar w:fldCharType="begin"/>
      </w:r>
      <w:r>
        <w:rPr>
          <w:noProof/>
        </w:rPr>
        <w:instrText xml:space="preserve"> PAGEREF _Toc414462310 \h </w:instrText>
      </w:r>
      <w:r>
        <w:rPr>
          <w:noProof/>
        </w:rPr>
      </w:r>
      <w:r>
        <w:rPr>
          <w:noProof/>
        </w:rPr>
        <w:fldChar w:fldCharType="separate"/>
      </w:r>
      <w:r>
        <w:rPr>
          <w:noProof/>
        </w:rPr>
        <w:t>12</w:t>
      </w:r>
      <w:r>
        <w:rPr>
          <w:noProof/>
        </w:rPr>
        <w:fldChar w:fldCharType="end"/>
      </w:r>
    </w:p>
    <w:p w:rsidR="00E00A01" w:rsidRPr="00F526C5" w:rsidRDefault="00E00A01">
      <w:pPr>
        <w:pStyle w:val="TOC1"/>
        <w:tabs>
          <w:tab w:val="right" w:leader="dot" w:pos="9070"/>
        </w:tabs>
        <w:rPr>
          <w:lang w:val="en-US"/>
        </w:rPr>
        <w:sectPr w:rsidR="00E00A01" w:rsidRPr="00F526C5">
          <w:type w:val="continuous"/>
          <w:pgSz w:w="11906" w:h="16838"/>
          <w:pgMar w:top="1418" w:right="1418" w:bottom="1418" w:left="1418" w:header="709" w:footer="709" w:gutter="0"/>
          <w:cols w:space="720"/>
          <w:docGrid w:linePitch="360"/>
        </w:sectPr>
      </w:pPr>
      <w:r w:rsidRPr="00F526C5">
        <w:rPr>
          <w:lang w:val="en-US"/>
        </w:rPr>
        <w:fldChar w:fldCharType="end"/>
      </w:r>
    </w:p>
    <w:p w:rsidR="00E00A01" w:rsidRPr="00F526C5" w:rsidRDefault="006C7581" w:rsidP="00713F84">
      <w:pPr>
        <w:pStyle w:val="Heading2"/>
        <w:pageBreakBefore/>
        <w:ind w:left="578" w:hanging="578"/>
        <w:rPr>
          <w:lang w:val="en-US"/>
        </w:rPr>
      </w:pPr>
      <w:bookmarkStart w:id="1" w:name="_Toc414462290"/>
      <w:r w:rsidRPr="00F526C5">
        <w:rPr>
          <w:lang w:val="en-US"/>
        </w:rPr>
        <w:lastRenderedPageBreak/>
        <w:t>Introduction</w:t>
      </w:r>
      <w:bookmarkEnd w:id="1"/>
    </w:p>
    <w:p w:rsidR="00C35CD9" w:rsidRPr="00F526C5" w:rsidRDefault="00C35CD9" w:rsidP="00C35CD9">
      <w:pPr>
        <w:rPr>
          <w:lang w:val="en-US"/>
        </w:rPr>
      </w:pPr>
      <w:r w:rsidRPr="00F526C5">
        <w:rPr>
          <w:lang w:val="en-US"/>
        </w:rPr>
        <w:t xml:space="preserve">In the course DVA406 Intelligent System a mini-project is included as part of the examination. </w:t>
      </w:r>
      <w:r w:rsidR="000F6C57">
        <w:rPr>
          <w:lang w:val="en-US"/>
        </w:rPr>
        <w:t>In t</w:t>
      </w:r>
      <w:r w:rsidRPr="00F526C5">
        <w:rPr>
          <w:lang w:val="en-US"/>
        </w:rPr>
        <w:t xml:space="preserve">he project you define </w:t>
      </w:r>
      <w:r w:rsidR="000F6C57">
        <w:rPr>
          <w:lang w:val="en-US"/>
        </w:rPr>
        <w:t>a</w:t>
      </w:r>
      <w:r w:rsidRPr="00F526C5">
        <w:rPr>
          <w:lang w:val="en-US"/>
        </w:rPr>
        <w:t xml:space="preserve"> problem, find a solution </w:t>
      </w:r>
      <w:r w:rsidR="000F6C57">
        <w:rPr>
          <w:lang w:val="en-US"/>
        </w:rPr>
        <w:t xml:space="preserve">for it </w:t>
      </w:r>
      <w:r w:rsidRPr="00F526C5">
        <w:rPr>
          <w:lang w:val="en-US"/>
        </w:rPr>
        <w:t>and solve it.</w:t>
      </w:r>
    </w:p>
    <w:p w:rsidR="00C35CD9" w:rsidRPr="00F526C5" w:rsidRDefault="00C35CD9" w:rsidP="00C35CD9">
      <w:pPr>
        <w:rPr>
          <w:lang w:val="en-US"/>
        </w:rPr>
      </w:pPr>
      <w:r w:rsidRPr="00F526C5">
        <w:rPr>
          <w:lang w:val="en-US"/>
        </w:rPr>
        <w:t>The project chosen is: “Bless You” – a CBR-based Sneeze Detector.</w:t>
      </w:r>
    </w:p>
    <w:p w:rsidR="006C7581" w:rsidRPr="00F526C5" w:rsidRDefault="006C7581" w:rsidP="006C7581">
      <w:pPr>
        <w:pStyle w:val="Heading2"/>
        <w:rPr>
          <w:lang w:val="en-US"/>
        </w:rPr>
      </w:pPr>
      <w:bookmarkStart w:id="2" w:name="_Toc414462291"/>
      <w:r w:rsidRPr="00F526C5">
        <w:rPr>
          <w:lang w:val="en-US"/>
        </w:rPr>
        <w:t>Related work</w:t>
      </w:r>
      <w:bookmarkEnd w:id="2"/>
    </w:p>
    <w:p w:rsidR="00C35CD9" w:rsidRPr="003C5B5D" w:rsidRDefault="00C35CD9" w:rsidP="00C35CD9">
      <w:r w:rsidRPr="003C5B5D">
        <w:t xml:space="preserve">Här skriver vi individuellt 2-3 </w:t>
      </w:r>
      <w:proofErr w:type="spellStart"/>
      <w:r w:rsidRPr="003C5B5D">
        <w:t>st</w:t>
      </w:r>
      <w:proofErr w:type="spellEnd"/>
      <w:r w:rsidRPr="003C5B5D">
        <w:t xml:space="preserve"> summeringar var, från artiklar</w:t>
      </w:r>
      <w:r w:rsidR="003C5B5D" w:rsidRPr="003C5B5D">
        <w:t xml:space="preserve"> </w:t>
      </w:r>
      <w:r w:rsidRPr="003C5B5D">
        <w:t>relevanta för kursinnehållet</w:t>
      </w:r>
      <w:r w:rsidR="00AA6C9C">
        <w:t>, addera referenser för artiklarna</w:t>
      </w:r>
    </w:p>
    <w:p w:rsidR="00C35CD9" w:rsidRPr="003C5B5D" w:rsidRDefault="00C35CD9" w:rsidP="00C35CD9"/>
    <w:p w:rsidR="006C7581" w:rsidRPr="00F526C5" w:rsidRDefault="006C7581" w:rsidP="006C7581">
      <w:pPr>
        <w:pStyle w:val="Heading2"/>
        <w:rPr>
          <w:lang w:val="en-US"/>
        </w:rPr>
      </w:pPr>
      <w:bookmarkStart w:id="3" w:name="_Toc414462292"/>
      <w:r w:rsidRPr="00F526C5">
        <w:rPr>
          <w:lang w:val="en-US"/>
        </w:rPr>
        <w:t>Problem formulation</w:t>
      </w:r>
      <w:bookmarkEnd w:id="3"/>
    </w:p>
    <w:p w:rsidR="00C35CD9" w:rsidRPr="00F526C5" w:rsidRDefault="00C35CD9" w:rsidP="00C35CD9">
      <w:pPr>
        <w:pStyle w:val="Heading3"/>
        <w:rPr>
          <w:lang w:val="en-US"/>
        </w:rPr>
      </w:pPr>
      <w:bookmarkStart w:id="4" w:name="_Toc414462293"/>
      <w:r w:rsidRPr="00F526C5">
        <w:rPr>
          <w:lang w:val="en-US"/>
        </w:rPr>
        <w:t>Background</w:t>
      </w:r>
      <w:bookmarkEnd w:id="4"/>
    </w:p>
    <w:p w:rsidR="00C35CD9" w:rsidRDefault="00C35CD9" w:rsidP="00C35CD9">
      <w:pPr>
        <w:rPr>
          <w:lang w:val="en-US"/>
        </w:rPr>
      </w:pPr>
      <w:r w:rsidRPr="00F526C5">
        <w:rPr>
          <w:lang w:val="en-US"/>
        </w:rPr>
        <w:t>The current trend to analyze big data is a way to get early indications of events in the society. One such event is the outbreak of an influenza. It is imaginable that sneeze detectors could be used to get an early indication of such an outbreak.</w:t>
      </w:r>
    </w:p>
    <w:p w:rsidR="000F6C57" w:rsidRPr="00F526C5" w:rsidRDefault="000F6C57" w:rsidP="000F6C57">
      <w:pPr>
        <w:rPr>
          <w:lang w:val="en-US"/>
        </w:rPr>
      </w:pPr>
      <w:r w:rsidRPr="00F526C5">
        <w:rPr>
          <w:lang w:val="en-US"/>
        </w:rPr>
        <w:t>A microphone, placed in e.g. a public library, keeps listening to</w:t>
      </w:r>
      <w:r>
        <w:rPr>
          <w:lang w:val="en-US"/>
        </w:rPr>
        <w:t xml:space="preserve"> the sound in the library.</w:t>
      </w:r>
    </w:p>
    <w:p w:rsidR="000F6C57" w:rsidRPr="00F526C5" w:rsidRDefault="000F6C57" w:rsidP="000F6C57">
      <w:pPr>
        <w:rPr>
          <w:lang w:val="en-US"/>
        </w:rPr>
      </w:pPr>
      <w:r>
        <w:rPr>
          <w:lang w:val="en-US"/>
        </w:rPr>
        <w:t>W</w:t>
      </w:r>
      <w:r w:rsidRPr="00F526C5">
        <w:rPr>
          <w:lang w:val="en-US"/>
        </w:rPr>
        <w:t>hen it detects that someone sneezes a counter is incremented. A supervisory system is able to read the sneeze count at cyclic intervals. The read counter values can be used to detect if a flu is in progress.</w:t>
      </w:r>
    </w:p>
    <w:p w:rsidR="00C35CD9" w:rsidRPr="00F526C5" w:rsidRDefault="00C35CD9" w:rsidP="00C35CD9">
      <w:pPr>
        <w:pStyle w:val="Heading3"/>
        <w:rPr>
          <w:lang w:val="en-US"/>
        </w:rPr>
      </w:pPr>
      <w:bookmarkStart w:id="5" w:name="_Toc414462294"/>
      <w:r w:rsidRPr="00F526C5">
        <w:rPr>
          <w:lang w:val="en-US"/>
        </w:rPr>
        <w:t>Problem High Level Description</w:t>
      </w:r>
      <w:bookmarkEnd w:id="5"/>
    </w:p>
    <w:p w:rsidR="000F6C57" w:rsidRDefault="000F6C57" w:rsidP="00C35CD9">
      <w:pPr>
        <w:rPr>
          <w:lang w:val="en-US"/>
        </w:rPr>
      </w:pPr>
      <w:r>
        <w:rPr>
          <w:lang w:val="en-US"/>
        </w:rPr>
        <w:t>Create a system that</w:t>
      </w:r>
      <w:r w:rsidR="0068017F">
        <w:rPr>
          <w:lang w:val="en-US"/>
        </w:rPr>
        <w:t xml:space="preserve"> can</w:t>
      </w:r>
      <w:r>
        <w:rPr>
          <w:lang w:val="en-US"/>
        </w:rPr>
        <w:t>:</w:t>
      </w:r>
    </w:p>
    <w:p w:rsidR="000F6C57" w:rsidRDefault="000F6C57" w:rsidP="000F6C57">
      <w:pPr>
        <w:ind w:firstLine="1304"/>
        <w:rPr>
          <w:lang w:val="en-US"/>
        </w:rPr>
      </w:pPr>
      <w:r>
        <w:rPr>
          <w:lang w:val="en-US"/>
        </w:rPr>
        <w:t>Read sound input data.</w:t>
      </w:r>
    </w:p>
    <w:p w:rsidR="000F6C57" w:rsidRDefault="000F6C57" w:rsidP="000F6C57">
      <w:pPr>
        <w:ind w:firstLine="1304"/>
        <w:rPr>
          <w:lang w:val="en-US"/>
        </w:rPr>
      </w:pPr>
      <w:r>
        <w:rPr>
          <w:lang w:val="en-US"/>
        </w:rPr>
        <w:t>Extract sound features and place them in a case library.</w:t>
      </w:r>
    </w:p>
    <w:p w:rsidR="000F6C57" w:rsidRDefault="000F6C57" w:rsidP="000F6C57">
      <w:pPr>
        <w:ind w:firstLine="1304"/>
        <w:rPr>
          <w:lang w:val="en-US"/>
        </w:rPr>
      </w:pPr>
      <w:r>
        <w:rPr>
          <w:lang w:val="en-US"/>
        </w:rPr>
        <w:t>Compare a new sound with the cases in the library and evaluate if it is a sneeze or not.</w:t>
      </w:r>
    </w:p>
    <w:p w:rsidR="00C35CD9" w:rsidRDefault="000F6C57" w:rsidP="000F6C57">
      <w:pPr>
        <w:ind w:firstLine="1304"/>
        <w:rPr>
          <w:lang w:val="en-US"/>
        </w:rPr>
      </w:pPr>
      <w:r>
        <w:rPr>
          <w:lang w:val="en-US"/>
        </w:rPr>
        <w:t xml:space="preserve">Maintain the library by </w:t>
      </w:r>
      <w:r w:rsidR="0068017F">
        <w:rPr>
          <w:lang w:val="en-US"/>
        </w:rPr>
        <w:t>updating it with new cases that gives better performance</w:t>
      </w:r>
      <w:r>
        <w:rPr>
          <w:lang w:val="en-US"/>
        </w:rPr>
        <w:t>.</w:t>
      </w:r>
    </w:p>
    <w:p w:rsidR="006C7581" w:rsidRPr="00F526C5" w:rsidRDefault="006C7581" w:rsidP="006C7581">
      <w:pPr>
        <w:pStyle w:val="Heading2"/>
        <w:rPr>
          <w:lang w:val="en-US"/>
        </w:rPr>
      </w:pPr>
      <w:bookmarkStart w:id="6" w:name="_Toc414462295"/>
      <w:r w:rsidRPr="00F526C5">
        <w:rPr>
          <w:lang w:val="en-US"/>
        </w:rPr>
        <w:t>Approac</w:t>
      </w:r>
      <w:r w:rsidR="00610D16" w:rsidRPr="00F526C5">
        <w:rPr>
          <w:lang w:val="en-US"/>
        </w:rPr>
        <w:t>h</w:t>
      </w:r>
      <w:bookmarkEnd w:id="6"/>
    </w:p>
    <w:p w:rsidR="00C35CD9" w:rsidRDefault="000F6C57" w:rsidP="00C35CD9">
      <w:pPr>
        <w:rPr>
          <w:lang w:val="en-US"/>
        </w:rPr>
      </w:pPr>
      <w:r>
        <w:rPr>
          <w:lang w:val="en-US"/>
        </w:rPr>
        <w:t>The approach to analyze and solve the problem was to create an</w:t>
      </w:r>
      <w:r w:rsidR="00C35CD9" w:rsidRPr="00F526C5">
        <w:rPr>
          <w:lang w:val="en-US"/>
        </w:rPr>
        <w:t xml:space="preserve"> experimental “Bless You” system prototype</w:t>
      </w:r>
      <w:r w:rsidR="00381AA8">
        <w:rPr>
          <w:lang w:val="en-US"/>
        </w:rPr>
        <w:t xml:space="preserve"> that contains the basic CBR functions:</w:t>
      </w:r>
    </w:p>
    <w:p w:rsidR="00381AA8" w:rsidRDefault="00381AA8" w:rsidP="00C35CD9">
      <w:pPr>
        <w:rPr>
          <w:lang w:val="en-US"/>
        </w:rPr>
      </w:pPr>
      <w:r w:rsidRPr="00F526C5">
        <w:rPr>
          <w:noProof/>
          <w:lang w:eastAsia="sv-SE"/>
        </w:rPr>
        <w:lastRenderedPageBreak/>
        <w:drawing>
          <wp:inline distT="0" distB="0" distL="0" distR="0" wp14:anchorId="0E642FA0" wp14:editId="3483D56F">
            <wp:extent cx="3009900" cy="3519459"/>
            <wp:effectExtent l="0" t="0" r="0" b="5080"/>
            <wp:docPr id="3"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272" cy="3526910"/>
                    </a:xfrm>
                    <a:prstGeom prst="rect">
                      <a:avLst/>
                    </a:prstGeom>
                    <a:noFill/>
                    <a:ln>
                      <a:noFill/>
                    </a:ln>
                  </pic:spPr>
                </pic:pic>
              </a:graphicData>
            </a:graphic>
          </wp:inline>
        </w:drawing>
      </w:r>
    </w:p>
    <w:p w:rsidR="00332FD4" w:rsidRPr="00F526C5" w:rsidRDefault="00332FD4" w:rsidP="00332FD4">
      <w:pPr>
        <w:rPr>
          <w:noProof/>
          <w:lang w:val="en-US"/>
        </w:rPr>
      </w:pPr>
      <w:r w:rsidRPr="00F526C5">
        <w:rPr>
          <w:noProof/>
          <w:lang w:val="en-US"/>
        </w:rPr>
        <w:t>Figure x: CBR System overview</w:t>
      </w:r>
    </w:p>
    <w:p w:rsidR="00332FD4" w:rsidRDefault="00332FD4" w:rsidP="00C35CD9">
      <w:pPr>
        <w:rPr>
          <w:lang w:val="en-US"/>
        </w:rPr>
      </w:pPr>
    </w:p>
    <w:p w:rsidR="00381AA8" w:rsidRDefault="00381AA8" w:rsidP="00C35CD9">
      <w:pPr>
        <w:rPr>
          <w:lang w:val="en-US"/>
        </w:rPr>
      </w:pPr>
    </w:p>
    <w:p w:rsidR="00381AA8" w:rsidRPr="00F526C5" w:rsidRDefault="00381AA8" w:rsidP="00C35CD9">
      <w:pPr>
        <w:rPr>
          <w:lang w:val="en-US"/>
        </w:rPr>
      </w:pPr>
      <w:r>
        <w:rPr>
          <w:lang w:val="en-US"/>
        </w:rPr>
        <w:t>Prototype approach:</w:t>
      </w:r>
    </w:p>
    <w:p w:rsidR="0068017F" w:rsidRDefault="0068017F" w:rsidP="00C35CD9">
      <w:pPr>
        <w:numPr>
          <w:ilvl w:val="0"/>
          <w:numId w:val="14"/>
        </w:numPr>
        <w:rPr>
          <w:lang w:val="en-US"/>
        </w:rPr>
      </w:pPr>
      <w:r>
        <w:rPr>
          <w:lang w:val="en-US"/>
        </w:rPr>
        <w:t>A</w:t>
      </w:r>
      <w:r w:rsidR="000F79D0">
        <w:rPr>
          <w:lang w:val="en-US"/>
        </w:rPr>
        <w:t>s the intended system is a server</w:t>
      </w:r>
      <w:r>
        <w:rPr>
          <w:lang w:val="en-US"/>
        </w:rPr>
        <w:t xml:space="preserve"> function</w:t>
      </w:r>
      <w:r w:rsidR="000F79D0">
        <w:rPr>
          <w:lang w:val="en-US"/>
        </w:rPr>
        <w:t xml:space="preserve"> a simple command line program wa</w:t>
      </w:r>
      <w:r>
        <w:rPr>
          <w:lang w:val="en-US"/>
        </w:rPr>
        <w:t>s suitable as an experimental platform.</w:t>
      </w:r>
    </w:p>
    <w:p w:rsidR="000F79D0" w:rsidRDefault="000F79D0" w:rsidP="00C35CD9">
      <w:pPr>
        <w:numPr>
          <w:ilvl w:val="0"/>
          <w:numId w:val="14"/>
        </w:numPr>
        <w:rPr>
          <w:lang w:val="en-US"/>
        </w:rPr>
      </w:pPr>
      <w:r>
        <w:rPr>
          <w:lang w:val="en-US"/>
        </w:rPr>
        <w:t>The program output is documented as report files and console printouts.</w:t>
      </w:r>
    </w:p>
    <w:p w:rsidR="000F79D0" w:rsidRDefault="000F79D0" w:rsidP="00C35CD9">
      <w:pPr>
        <w:numPr>
          <w:ilvl w:val="0"/>
          <w:numId w:val="14"/>
        </w:numPr>
        <w:rPr>
          <w:lang w:val="en-US"/>
        </w:rPr>
      </w:pPr>
      <w:r>
        <w:rPr>
          <w:lang w:val="en-US"/>
        </w:rPr>
        <w:t xml:space="preserve">A set of random sneezes were collected from the internet as well as sneeze-similar sounds such as coughs together with random sounds. </w:t>
      </w:r>
    </w:p>
    <w:p w:rsidR="000F79D0" w:rsidRDefault="000F79D0" w:rsidP="00C35CD9">
      <w:pPr>
        <w:numPr>
          <w:ilvl w:val="0"/>
          <w:numId w:val="14"/>
        </w:numPr>
        <w:rPr>
          <w:lang w:val="en-US"/>
        </w:rPr>
      </w:pPr>
      <w:r>
        <w:rPr>
          <w:lang w:val="en-US"/>
        </w:rPr>
        <w:t xml:space="preserve">The found sounds were captured and edited into standard type of </w:t>
      </w:r>
      <w:r w:rsidRPr="000F79D0">
        <w:rPr>
          <w:rFonts w:ascii="Courier New" w:hAnsi="Courier New" w:cs="Courier New"/>
          <w:lang w:val="en-US"/>
        </w:rPr>
        <w:t>.wav</w:t>
      </w:r>
      <w:r>
        <w:rPr>
          <w:lang w:val="en-US"/>
        </w:rPr>
        <w:t xml:space="preserve">-files: PCM, 16bit, </w:t>
      </w:r>
      <w:r w:rsidR="00381AA8">
        <w:rPr>
          <w:lang w:val="en-US"/>
        </w:rPr>
        <w:t>44.1</w:t>
      </w:r>
      <w:r>
        <w:rPr>
          <w:lang w:val="en-US"/>
        </w:rPr>
        <w:t xml:space="preserve"> KHz, 1 or 2 channels.</w:t>
      </w:r>
    </w:p>
    <w:p w:rsidR="00381AA8" w:rsidRPr="00381AA8" w:rsidRDefault="00381AA8" w:rsidP="00381AA8">
      <w:pPr>
        <w:numPr>
          <w:ilvl w:val="0"/>
          <w:numId w:val="14"/>
        </w:numPr>
        <w:rPr>
          <w:lang w:val="en-US"/>
        </w:rPr>
      </w:pPr>
      <w:r w:rsidRPr="000F79D0">
        <w:rPr>
          <w:lang w:val="en-US"/>
        </w:rPr>
        <w:t>As the time to analyze the sound files was thoug</w:t>
      </w:r>
      <w:r>
        <w:rPr>
          <w:lang w:val="en-US"/>
        </w:rPr>
        <w:t>ht to possible be quite long, a</w:t>
      </w:r>
      <w:r w:rsidRPr="000F79D0">
        <w:rPr>
          <w:lang w:val="en-US"/>
        </w:rPr>
        <w:t xml:space="preserve"> set of cached data files (</w:t>
      </w:r>
      <w:r w:rsidRPr="000F79D0">
        <w:rPr>
          <w:rFonts w:ascii="Courier New" w:hAnsi="Courier New" w:cs="Courier New"/>
          <w:lang w:val="en-US"/>
        </w:rPr>
        <w:t>.</w:t>
      </w:r>
      <w:proofErr w:type="spellStart"/>
      <w:r w:rsidRPr="000F79D0">
        <w:rPr>
          <w:rFonts w:ascii="Courier New" w:hAnsi="Courier New" w:cs="Courier New"/>
          <w:lang w:val="en-US"/>
        </w:rPr>
        <w:t>ftr</w:t>
      </w:r>
      <w:proofErr w:type="spellEnd"/>
      <w:r w:rsidRPr="000F79D0">
        <w:rPr>
          <w:lang w:val="en-US"/>
        </w:rPr>
        <w:t>-files) was introduced to optimize performan</w:t>
      </w:r>
      <w:r>
        <w:rPr>
          <w:lang w:val="en-US"/>
        </w:rPr>
        <w:t>ce.</w:t>
      </w:r>
    </w:p>
    <w:p w:rsidR="00C35CD9" w:rsidRDefault="000F79D0" w:rsidP="00C35CD9">
      <w:pPr>
        <w:numPr>
          <w:ilvl w:val="0"/>
          <w:numId w:val="14"/>
        </w:numPr>
        <w:rPr>
          <w:lang w:val="en-US"/>
        </w:rPr>
      </w:pPr>
      <w:r>
        <w:rPr>
          <w:lang w:val="en-US"/>
        </w:rPr>
        <w:t>The program is controlled by command line parameters and file lists in text files</w:t>
      </w:r>
      <w:r w:rsidR="00381AA8">
        <w:rPr>
          <w:lang w:val="en-US"/>
        </w:rPr>
        <w:t xml:space="preserve"> so that it was easy to experiment with different sets of sound files.</w:t>
      </w:r>
    </w:p>
    <w:p w:rsidR="00381AA8" w:rsidRDefault="00381AA8" w:rsidP="000A7E9D">
      <w:pPr>
        <w:numPr>
          <w:ilvl w:val="0"/>
          <w:numId w:val="14"/>
        </w:numPr>
        <w:rPr>
          <w:lang w:val="en-US"/>
        </w:rPr>
      </w:pPr>
      <w:r>
        <w:rPr>
          <w:lang w:val="en-US"/>
        </w:rPr>
        <w:t>The program is able to run in two modes depending of parameter setup:</w:t>
      </w:r>
    </w:p>
    <w:p w:rsidR="00C35CD9" w:rsidRDefault="00381AA8" w:rsidP="00381AA8">
      <w:pPr>
        <w:numPr>
          <w:ilvl w:val="1"/>
          <w:numId w:val="14"/>
        </w:numPr>
        <w:rPr>
          <w:lang w:val="en-US"/>
        </w:rPr>
      </w:pPr>
      <w:r>
        <w:rPr>
          <w:lang w:val="en-US"/>
        </w:rPr>
        <w:t>Build a case library, in a loop: extract 1 file from the library and evaluate performance.</w:t>
      </w:r>
    </w:p>
    <w:p w:rsidR="00381AA8" w:rsidRPr="000F79D0" w:rsidRDefault="00381AA8" w:rsidP="00381AA8">
      <w:pPr>
        <w:numPr>
          <w:ilvl w:val="1"/>
          <w:numId w:val="14"/>
        </w:numPr>
        <w:rPr>
          <w:lang w:val="en-US"/>
        </w:rPr>
      </w:pPr>
      <w:r>
        <w:rPr>
          <w:lang w:val="en-US"/>
        </w:rPr>
        <w:t>Build a case library, then evaluate a single selected file.</w:t>
      </w:r>
    </w:p>
    <w:p w:rsidR="00C35CD9" w:rsidRDefault="00C35CD9" w:rsidP="00C35CD9">
      <w:pPr>
        <w:pStyle w:val="Heading3"/>
        <w:rPr>
          <w:lang w:val="en-US"/>
        </w:rPr>
      </w:pPr>
      <w:bookmarkStart w:id="7" w:name="_Toc414462296"/>
      <w:r w:rsidRPr="00F526C5">
        <w:rPr>
          <w:lang w:val="en-US"/>
        </w:rPr>
        <w:t>Block Diagram, CBR System</w:t>
      </w:r>
      <w:bookmarkEnd w:id="7"/>
    </w:p>
    <w:p w:rsidR="00332FD4" w:rsidRPr="00332FD4" w:rsidRDefault="00332FD4" w:rsidP="00332FD4">
      <w:pPr>
        <w:rPr>
          <w:lang w:val="en-US"/>
        </w:rPr>
      </w:pPr>
      <w:r>
        <w:rPr>
          <w:lang w:val="en-US"/>
        </w:rPr>
        <w:t>DELETE CHAPTER!</w:t>
      </w:r>
    </w:p>
    <w:p w:rsidR="00C35CD9" w:rsidRPr="00F526C5" w:rsidRDefault="00C35CD9" w:rsidP="00C35CD9">
      <w:pPr>
        <w:rPr>
          <w:noProof/>
          <w:lang w:val="en-US"/>
        </w:rPr>
      </w:pPr>
    </w:p>
    <w:p w:rsidR="00C35CD9" w:rsidRPr="00F526C5" w:rsidRDefault="00C35CD9" w:rsidP="00C35CD9">
      <w:pPr>
        <w:pStyle w:val="Heading3"/>
        <w:rPr>
          <w:lang w:val="en-US"/>
        </w:rPr>
      </w:pPr>
      <w:bookmarkStart w:id="8" w:name="_Toc414462297"/>
      <w:r w:rsidRPr="00F526C5">
        <w:rPr>
          <w:lang w:val="en-US"/>
        </w:rPr>
        <w:t>Block Diagram, Feature Detector</w:t>
      </w:r>
      <w:bookmarkEnd w:id="8"/>
    </w:p>
    <w:p w:rsidR="00332FD4" w:rsidRPr="00332FD4" w:rsidRDefault="00332FD4" w:rsidP="00332FD4">
      <w:pPr>
        <w:rPr>
          <w:lang w:val="en-US"/>
        </w:rPr>
      </w:pPr>
      <w:r>
        <w:rPr>
          <w:lang w:val="en-US"/>
        </w:rPr>
        <w:t>DELETE CHAPTER!</w:t>
      </w:r>
    </w:p>
    <w:p w:rsidR="00610D16" w:rsidRPr="00F526C5" w:rsidRDefault="00610D16" w:rsidP="00610D16">
      <w:pPr>
        <w:pStyle w:val="Heading3"/>
        <w:rPr>
          <w:lang w:val="en-US"/>
        </w:rPr>
      </w:pPr>
      <w:bookmarkStart w:id="9" w:name="_Toc414462298"/>
      <w:r w:rsidRPr="00F526C5">
        <w:rPr>
          <w:lang w:val="en-US"/>
        </w:rPr>
        <w:lastRenderedPageBreak/>
        <w:t>Block Diagram, CBR evaluation</w:t>
      </w:r>
      <w:bookmarkEnd w:id="9"/>
    </w:p>
    <w:p w:rsidR="00332FD4" w:rsidRPr="00332FD4" w:rsidRDefault="00332FD4" w:rsidP="00332FD4">
      <w:pPr>
        <w:rPr>
          <w:lang w:val="en-US"/>
        </w:rPr>
      </w:pPr>
      <w:r>
        <w:rPr>
          <w:lang w:val="en-US"/>
        </w:rPr>
        <w:t>DELETE CHAPTER!</w:t>
      </w:r>
    </w:p>
    <w:p w:rsidR="00610D16" w:rsidRPr="00F526C5" w:rsidRDefault="00610D16" w:rsidP="00610D16">
      <w:pPr>
        <w:pStyle w:val="Heading3"/>
        <w:rPr>
          <w:lang w:val="en-US"/>
        </w:rPr>
      </w:pPr>
      <w:bookmarkStart w:id="10" w:name="_Toc414462299"/>
      <w:r w:rsidRPr="00F526C5">
        <w:rPr>
          <w:lang w:val="en-US"/>
        </w:rPr>
        <w:t>Workflow</w:t>
      </w:r>
      <w:bookmarkEnd w:id="10"/>
    </w:p>
    <w:p w:rsidR="00610D16" w:rsidRPr="00F526C5" w:rsidRDefault="00610D16" w:rsidP="00610D16">
      <w:pPr>
        <w:rPr>
          <w:lang w:val="en-US"/>
        </w:rPr>
      </w:pPr>
      <w:r w:rsidRPr="00F526C5">
        <w:rPr>
          <w:lang w:val="en-US"/>
        </w:rPr>
        <w:t>Overview of the complete system, it consists of two programs working in collaboration via sets of files. Sound files in .wav-formats are used for feature extraction, the result is stored as feature files in .</w:t>
      </w:r>
      <w:proofErr w:type="spellStart"/>
      <w:r w:rsidRPr="00F526C5">
        <w:rPr>
          <w:lang w:val="en-US"/>
        </w:rPr>
        <w:t>ftr</w:t>
      </w:r>
      <w:proofErr w:type="spellEnd"/>
      <w:r w:rsidRPr="00F526C5">
        <w:rPr>
          <w:lang w:val="en-US"/>
        </w:rPr>
        <w:t>-format.</w:t>
      </w:r>
      <w:r w:rsidR="00F526C5">
        <w:rPr>
          <w:lang w:val="en-US"/>
        </w:rPr>
        <w:t xml:space="preserve"> </w:t>
      </w:r>
      <w:r w:rsidRPr="00F526C5">
        <w:rPr>
          <w:lang w:val="en-US"/>
        </w:rPr>
        <w:t>These files are used by the CBR System case library together with a sound file to evaluate if it contains a sneeze or not</w:t>
      </w:r>
    </w:p>
    <w:p w:rsidR="00610D16" w:rsidRPr="00F526C5" w:rsidRDefault="00610D16" w:rsidP="00610D16">
      <w:pPr>
        <w:rPr>
          <w:lang w:val="en-US"/>
        </w:rPr>
      </w:pPr>
    </w:p>
    <w:p w:rsidR="00610D16" w:rsidRPr="00F526C5" w:rsidRDefault="00610D16" w:rsidP="00610D16">
      <w:pPr>
        <w:rPr>
          <w:lang w:val="en-US"/>
        </w:rPr>
      </w:pPr>
      <w:bookmarkStart w:id="11" w:name="_GoBack"/>
      <w:bookmarkEnd w:id="11"/>
    </w:p>
    <w:p w:rsidR="00610D16" w:rsidRDefault="00610D16" w:rsidP="00610D16">
      <w:pPr>
        <w:pStyle w:val="Heading2"/>
        <w:rPr>
          <w:lang w:val="en-US"/>
        </w:rPr>
      </w:pPr>
      <w:bookmarkStart w:id="12" w:name="_Toc414462300"/>
      <w:r w:rsidRPr="00F526C5">
        <w:rPr>
          <w:lang w:val="en-US"/>
        </w:rPr>
        <w:t>Method</w:t>
      </w:r>
      <w:bookmarkEnd w:id="12"/>
    </w:p>
    <w:p w:rsidR="00332FD4" w:rsidRDefault="00332FD4" w:rsidP="00332FD4">
      <w:pPr>
        <w:rPr>
          <w:lang w:val="en-US"/>
        </w:rPr>
      </w:pPr>
      <w:r>
        <w:rPr>
          <w:lang w:val="en-US"/>
        </w:rPr>
        <w:t>The method used is implemented in a program structured as below:</w:t>
      </w:r>
    </w:p>
    <w:p w:rsidR="00332FD4" w:rsidRDefault="00332FD4" w:rsidP="00332FD4">
      <w:pPr>
        <w:rPr>
          <w:lang w:val="en-US"/>
        </w:rPr>
      </w:pPr>
      <w:r w:rsidRPr="00F526C5">
        <w:rPr>
          <w:noProof/>
          <w:lang w:eastAsia="sv-SE"/>
        </w:rPr>
        <mc:AlternateContent>
          <mc:Choice Requires="wpg">
            <w:drawing>
              <wp:anchor distT="0" distB="0" distL="114300" distR="114300" simplePos="0" relativeHeight="251712512" behindDoc="0" locked="0" layoutInCell="1" allowOverlap="1" wp14:anchorId="1AFD1903" wp14:editId="7AB55304">
                <wp:simplePos x="0" y="0"/>
                <wp:positionH relativeFrom="margin">
                  <wp:posOffset>175894</wp:posOffset>
                </wp:positionH>
                <wp:positionV relativeFrom="paragraph">
                  <wp:posOffset>562610</wp:posOffset>
                </wp:positionV>
                <wp:extent cx="5876925" cy="4495800"/>
                <wp:effectExtent l="0" t="0" r="28575" b="19050"/>
                <wp:wrapNone/>
                <wp:docPr id="6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925" cy="4495800"/>
                          <a:chOff x="1980" y="1405"/>
                          <a:chExt cx="8469" cy="6884"/>
                        </a:xfrm>
                      </wpg:grpSpPr>
                      <wps:wsp>
                        <wps:cNvPr id="70" name="Rectangle 15"/>
                        <wps:cNvSpPr>
                          <a:spLocks noChangeArrowheads="1"/>
                        </wps:cNvSpPr>
                        <wps:spPr bwMode="auto">
                          <a:xfrm>
                            <a:off x="5256" y="1405"/>
                            <a:ext cx="2129" cy="1696"/>
                          </a:xfrm>
                          <a:prstGeom prst="rect">
                            <a:avLst/>
                          </a:prstGeom>
                          <a:solidFill>
                            <a:srgbClr val="CFE2F3"/>
                          </a:solidFill>
                          <a:ln w="19050">
                            <a:solidFill>
                              <a:srgbClr val="000000"/>
                            </a:solidFill>
                            <a:round/>
                            <a:headEnd/>
                            <a:tailEnd/>
                          </a:ln>
                        </wps:spPr>
                        <wps:txbx>
                          <w:txbxContent>
                            <w:p w:rsidR="00332FD4" w:rsidRDefault="00332FD4" w:rsidP="00332FD4">
                              <w:pPr>
                                <w:textDirection w:val="btLr"/>
                              </w:pPr>
                              <w:proofErr w:type="spellStart"/>
                              <w:r>
                                <w:rPr>
                                  <w:rFonts w:ascii="Arial" w:eastAsia="Arial" w:hAnsi="Arial" w:cs="Arial"/>
                                  <w:sz w:val="28"/>
                                </w:rPr>
                                <w:t>Extract</w:t>
                              </w:r>
                              <w:proofErr w:type="spellEnd"/>
                              <w:r>
                                <w:rPr>
                                  <w:rFonts w:ascii="Arial" w:eastAsia="Arial" w:hAnsi="Arial" w:cs="Arial"/>
                                  <w:sz w:val="28"/>
                                </w:rPr>
                                <w:t xml:space="preserve"> Features</w:t>
                              </w:r>
                            </w:p>
                          </w:txbxContent>
                        </wps:txbx>
                        <wps:bodyPr rot="0" vert="horz" wrap="square" lIns="91425" tIns="91425" rIns="91425" bIns="91425" anchor="ctr" anchorCtr="0" upright="1">
                          <a:noAutofit/>
                        </wps:bodyPr>
                      </wps:wsp>
                      <wps:wsp>
                        <wps:cNvPr id="71" name="Flowchart: Magnetic Disk 16"/>
                        <wps:cNvSpPr>
                          <a:spLocks noChangeArrowheads="1"/>
                        </wps:cNvSpPr>
                        <wps:spPr bwMode="auto">
                          <a:xfrm>
                            <a:off x="2715" y="1794"/>
                            <a:ext cx="1239" cy="1270"/>
                          </a:xfrm>
                          <a:prstGeom prst="flowChartMagneticDisk">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w:t>
                              </w:r>
                              <w:proofErr w:type="spellStart"/>
                              <w:r>
                                <w:rPr>
                                  <w:rFonts w:ascii="Arial" w:eastAsia="Arial" w:hAnsi="Arial" w:cs="Arial"/>
                                  <w:sz w:val="28"/>
                                </w:rPr>
                                <w:t>wav</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wps:txbx>
                        <wps:bodyPr rot="0" vert="horz" wrap="square" lIns="91425" tIns="91425" rIns="91425" bIns="91425" anchor="ctr" anchorCtr="0" upright="1">
                          <a:noAutofit/>
                        </wps:bodyPr>
                      </wps:wsp>
                      <wps:wsp>
                        <wps:cNvPr id="72" name="Straight Arrow Connector 17"/>
                        <wps:cNvCnPr>
                          <a:cxnSpLocks noChangeShapeType="1"/>
                        </wps:cNvCnPr>
                        <wps:spPr bwMode="auto">
                          <a:xfrm>
                            <a:off x="3954" y="2254"/>
                            <a:ext cx="1302"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3" name="Flowchart: Magnetic Disk 18"/>
                        <wps:cNvSpPr>
                          <a:spLocks noChangeArrowheads="1"/>
                        </wps:cNvSpPr>
                        <wps:spPr bwMode="auto">
                          <a:xfrm>
                            <a:off x="8689" y="1794"/>
                            <a:ext cx="1237" cy="1198"/>
                          </a:xfrm>
                          <a:prstGeom prst="flowChartMagneticDisk">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w:t>
                              </w:r>
                              <w:proofErr w:type="spellStart"/>
                              <w:r>
                                <w:rPr>
                                  <w:rFonts w:ascii="Arial" w:eastAsia="Arial" w:hAnsi="Arial" w:cs="Arial"/>
                                  <w:sz w:val="28"/>
                                </w:rPr>
                                <w:t>ftr</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wps:txbx>
                        <wps:bodyPr rot="0" vert="horz" wrap="square" lIns="91425" tIns="91425" rIns="91425" bIns="91425" anchor="ctr" anchorCtr="0" upright="1">
                          <a:noAutofit/>
                        </wps:bodyPr>
                      </wps:wsp>
                      <wps:wsp>
                        <wps:cNvPr id="74" name="Straight Arrow Connector 19"/>
                        <wps:cNvCnPr>
                          <a:cxnSpLocks noChangeShapeType="1"/>
                        </wps:cNvCnPr>
                        <wps:spPr bwMode="auto">
                          <a:xfrm>
                            <a:off x="7385" y="2254"/>
                            <a:ext cx="1304"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5" name="Rectangle 20"/>
                        <wps:cNvSpPr>
                          <a:spLocks noChangeArrowheads="1"/>
                        </wps:cNvSpPr>
                        <wps:spPr bwMode="auto">
                          <a:xfrm>
                            <a:off x="8166" y="3598"/>
                            <a:ext cx="2283" cy="1380"/>
                          </a:xfrm>
                          <a:prstGeom prst="rect">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CBR System</w:t>
                              </w:r>
                            </w:p>
                          </w:txbxContent>
                        </wps:txbx>
                        <wps:bodyPr rot="0" vert="horz" wrap="square" lIns="91425" tIns="91425" rIns="91425" bIns="91425" anchor="ctr" anchorCtr="0" upright="1">
                          <a:noAutofit/>
                        </wps:bodyPr>
                      </wps:wsp>
                      <wps:wsp>
                        <wps:cNvPr id="76" name="Straight Arrow Connector 21"/>
                        <wps:cNvCnPr>
                          <a:cxnSpLocks noChangeShapeType="1"/>
                        </wps:cNvCnPr>
                        <wps:spPr bwMode="auto">
                          <a:xfrm>
                            <a:off x="9307" y="2714"/>
                            <a:ext cx="0" cy="884"/>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7" name="Straight Arrow Connector 23"/>
                        <wps:cNvCnPr>
                          <a:cxnSpLocks noChangeShapeType="1"/>
                        </wps:cNvCnPr>
                        <wps:spPr bwMode="auto">
                          <a:xfrm>
                            <a:off x="7211" y="4288"/>
                            <a:ext cx="955"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8" name="Flowchart: Data 24"/>
                        <wps:cNvSpPr>
                          <a:spLocks noChangeArrowheads="1"/>
                        </wps:cNvSpPr>
                        <wps:spPr bwMode="auto">
                          <a:xfrm>
                            <a:off x="8423" y="6060"/>
                            <a:ext cx="1768" cy="1697"/>
                          </a:xfrm>
                          <a:prstGeom prst="flowChartInputOutput">
                            <a:avLst/>
                          </a:prstGeom>
                          <a:solidFill>
                            <a:srgbClr val="CFE2F3"/>
                          </a:solidFill>
                          <a:ln w="19050">
                            <a:solidFill>
                              <a:srgbClr val="000000"/>
                            </a:solidFill>
                            <a:round/>
                            <a:headEnd/>
                            <a:tailEnd/>
                          </a:ln>
                        </wps:spPr>
                        <wps:txbx>
                          <w:txbxContent>
                            <w:p w:rsidR="00332FD4" w:rsidRDefault="00332FD4" w:rsidP="00332FD4">
                              <w:pPr>
                                <w:textDirection w:val="btLr"/>
                              </w:pPr>
                              <w:proofErr w:type="spellStart"/>
                              <w:r>
                                <w:rPr>
                                  <w:rFonts w:ascii="Arial" w:eastAsia="Arial" w:hAnsi="Arial" w:cs="Arial"/>
                                  <w:sz w:val="28"/>
                                </w:rPr>
                                <w:t>Result</w:t>
                              </w:r>
                              <w:proofErr w:type="spellEnd"/>
                              <w:r>
                                <w:rPr>
                                  <w:rFonts w:ascii="Arial" w:eastAsia="Arial" w:hAnsi="Arial" w:cs="Arial"/>
                                  <w:sz w:val="28"/>
                                </w:rPr>
                                <w:t xml:space="preserve"> </w:t>
                              </w:r>
                              <w:proofErr w:type="spellStart"/>
                              <w:r>
                                <w:rPr>
                                  <w:rFonts w:ascii="Arial" w:eastAsia="Arial" w:hAnsi="Arial" w:cs="Arial"/>
                                  <w:sz w:val="28"/>
                                </w:rPr>
                                <w:t>report</w:t>
                              </w:r>
                              <w:proofErr w:type="spellEnd"/>
                            </w:p>
                          </w:txbxContent>
                        </wps:txbx>
                        <wps:bodyPr rot="0" vert="horz" wrap="square" lIns="91425" tIns="91425" rIns="91425" bIns="91425" anchor="ctr" anchorCtr="0" upright="1">
                          <a:noAutofit/>
                        </wps:bodyPr>
                      </wps:wsp>
                      <wps:wsp>
                        <wps:cNvPr id="79" name="Straight Arrow Connector 25"/>
                        <wps:cNvCnPr>
                          <a:cxnSpLocks noChangeShapeType="1"/>
                        </wps:cNvCnPr>
                        <wps:spPr bwMode="auto">
                          <a:xfrm>
                            <a:off x="9307" y="4978"/>
                            <a:ext cx="0" cy="108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0" name="Parallelogram 26"/>
                        <wps:cNvSpPr>
                          <a:spLocks noChangeArrowheads="1"/>
                        </wps:cNvSpPr>
                        <wps:spPr bwMode="auto">
                          <a:xfrm>
                            <a:off x="1980" y="3691"/>
                            <a:ext cx="2709" cy="1193"/>
                          </a:xfrm>
                          <a:prstGeom prst="parallelogram">
                            <a:avLst>
                              <a:gd name="adj" fmla="val 22434"/>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 xml:space="preserve">Sound </w:t>
                              </w:r>
                              <w:proofErr w:type="spellStart"/>
                              <w:r>
                                <w:rPr>
                                  <w:rFonts w:ascii="Arial" w:eastAsia="Arial" w:hAnsi="Arial" w:cs="Arial"/>
                                  <w:sz w:val="28"/>
                                </w:rPr>
                                <w:t>file</w:t>
                              </w:r>
                              <w:proofErr w:type="spellEnd"/>
                              <w:r>
                                <w:rPr>
                                  <w:rFonts w:ascii="Arial" w:eastAsia="Arial" w:hAnsi="Arial" w:cs="Arial"/>
                                  <w:sz w:val="28"/>
                                </w:rPr>
                                <w:t xml:space="preserve"> to be </w:t>
                              </w:r>
                              <w:proofErr w:type="spellStart"/>
                              <w:r>
                                <w:rPr>
                                  <w:rFonts w:ascii="Arial" w:eastAsia="Arial" w:hAnsi="Arial" w:cs="Arial"/>
                                  <w:sz w:val="28"/>
                                </w:rPr>
                                <w:t>evaluated</w:t>
                              </w:r>
                              <w:proofErr w:type="spellEnd"/>
                            </w:p>
                          </w:txbxContent>
                        </wps:txbx>
                        <wps:bodyPr rot="0" vert="horz" wrap="square" lIns="91425" tIns="91425" rIns="91425" bIns="91425" anchor="ctr" anchorCtr="0" upright="1">
                          <a:noAutofit/>
                        </wps:bodyPr>
                      </wps:wsp>
                      <wps:wsp>
                        <wps:cNvPr id="81" name="Straight Arrow Connector 27"/>
                        <wps:cNvCnPr>
                          <a:cxnSpLocks noChangeShapeType="1"/>
                        </wps:cNvCnPr>
                        <wps:spPr bwMode="auto">
                          <a:xfrm rot="10800000" flipH="1">
                            <a:off x="3468" y="2254"/>
                            <a:ext cx="1788" cy="1437"/>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2" name="Straight Arrow Connector 28"/>
                        <wps:cNvCnPr>
                          <a:cxnSpLocks noChangeShapeType="1"/>
                        </wps:cNvCnPr>
                        <wps:spPr bwMode="auto">
                          <a:xfrm>
                            <a:off x="6321" y="3101"/>
                            <a:ext cx="0" cy="706"/>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3" name="Rounded Rectangle 29"/>
                        <wps:cNvSpPr>
                          <a:spLocks noChangeArrowheads="1"/>
                        </wps:cNvSpPr>
                        <wps:spPr bwMode="auto">
                          <a:xfrm>
                            <a:off x="5410" y="6080"/>
                            <a:ext cx="1982" cy="2209"/>
                          </a:xfrm>
                          <a:prstGeom prst="roundRect">
                            <a:avLst>
                              <a:gd name="adj" fmla="val 16667"/>
                            </a:avLst>
                          </a:prstGeom>
                          <a:solidFill>
                            <a:srgbClr val="CFE2F3"/>
                          </a:solidFill>
                          <a:ln w="19050">
                            <a:solidFill>
                              <a:srgbClr val="000000"/>
                            </a:solidFill>
                            <a:round/>
                            <a:headEnd/>
                            <a:tailEnd/>
                          </a:ln>
                        </wps:spPr>
                        <wps:txbx>
                          <w:txbxContent>
                            <w:p w:rsidR="00332FD4" w:rsidRDefault="00332FD4" w:rsidP="00332FD4">
                              <w:pPr>
                                <w:textDirection w:val="btLr"/>
                              </w:pPr>
                              <w:r>
                                <w:rPr>
                                  <w:rFonts w:ascii="Arial" w:eastAsia="Arial" w:hAnsi="Arial" w:cs="Arial"/>
                                  <w:sz w:val="28"/>
                                </w:rPr>
                                <w:t xml:space="preserve">Operator </w:t>
                              </w:r>
                              <w:proofErr w:type="spellStart"/>
                              <w:r>
                                <w:rPr>
                                  <w:rFonts w:ascii="Arial" w:eastAsia="Arial" w:hAnsi="Arial" w:cs="Arial"/>
                                  <w:sz w:val="28"/>
                                </w:rPr>
                                <w:t>Interaction</w:t>
                              </w:r>
                              <w:proofErr w:type="spellEnd"/>
                            </w:p>
                          </w:txbxContent>
                        </wps:txbx>
                        <wps:bodyPr rot="0" vert="horz" wrap="square" lIns="91425" tIns="91425" rIns="91425" bIns="91425" anchor="ctr" anchorCtr="0" upright="1">
                          <a:noAutofit/>
                        </wps:bodyPr>
                      </wps:wsp>
                      <wps:wsp>
                        <wps:cNvPr id="84" name="Straight Arrow Connector 30"/>
                        <wps:cNvCnPr>
                          <a:cxnSpLocks noChangeShapeType="1"/>
                        </wps:cNvCnPr>
                        <wps:spPr bwMode="auto">
                          <a:xfrm>
                            <a:off x="3334" y="4884"/>
                            <a:ext cx="2076" cy="2301"/>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5" name="Straight Arrow Connector 31"/>
                        <wps:cNvCnPr>
                          <a:cxnSpLocks noChangeShapeType="1"/>
                        </wps:cNvCnPr>
                        <wps:spPr bwMode="auto">
                          <a:xfrm rot="10800000" flipH="1">
                            <a:off x="7392" y="4288"/>
                            <a:ext cx="774" cy="2897"/>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FD1903" id="Group 51" o:spid="_x0000_s1026" style="position:absolute;margin-left:13.85pt;margin-top:44.3pt;width:462.75pt;height:354pt;z-index:251712512;mso-position-horizontal-relative:margin" coordorigin="1980,1405" coordsize="8469,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">
                <v:rect id="Rectangle 15" o:spid="_x0000_s1027" style="position:absolute;left:5256;top:1405;width:2129;height:1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MVsEA&#10;AADbAAAADwAAAGRycy9kb3ducmV2LnhtbERPy4rCMBTdC/MP4Q7Mbkwdxlc1yqAIohtfoMtLc22L&#10;zU1Jola/3iwGXB7OezxtTCVu5HxpWUGnnYAgzqwuOVdw2C++ByB8QNZYWSYFD/IwnXy0xphqe+ct&#10;3XYhFzGEfYoKihDqVEqfFWTQt21NHLmzdQZDhC6X2uE9hptK/iRJTxosOTYUWNOsoOyyuxoF/nzc&#10;dFdHXHfnnSfuXXUaDn6XSn19Nn8jEIGa8Bb/u5daQT+uj1/iD5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CzFbBAAAA2wAAAA8AAAAAAAAAAAAAAAAAmAIAAGRycy9kb3du&#10;cmV2LnhtbFBLBQYAAAAABAAEAPUAAACGAwAAAAA=&#10;" fillcolor="#cfe2f3" strokeweight="1.5pt">
                  <v:stroke joinstyle="round"/>
                  <v:textbox inset="2.53958mm,2.53958mm,2.53958mm,2.53958mm">
                    <w:txbxContent>
                      <w:p w:rsidR="00332FD4" w:rsidRDefault="00332FD4" w:rsidP="00332FD4">
                        <w:pPr>
                          <w:textDirection w:val="btLr"/>
                        </w:pPr>
                        <w:proofErr w:type="spellStart"/>
                        <w:r>
                          <w:rPr>
                            <w:rFonts w:ascii="Arial" w:eastAsia="Arial" w:hAnsi="Arial" w:cs="Arial"/>
                            <w:sz w:val="28"/>
                          </w:rPr>
                          <w:t>Extract</w:t>
                        </w:r>
                        <w:proofErr w:type="spellEnd"/>
                        <w:r>
                          <w:rPr>
                            <w:rFonts w:ascii="Arial" w:eastAsia="Arial" w:hAnsi="Arial" w:cs="Arial"/>
                            <w:sz w:val="28"/>
                          </w:rPr>
                          <w:t xml:space="preserve"> Features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8" type="#_x0000_t132" style="position:absolute;left:2715;top:1794;width:123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5su8AA&#10;AADbAAAADwAAAGRycy9kb3ducmV2LnhtbESPzYrCMBSF94LvEK4wO00VqlKNIoJMl9px4+7SXJti&#10;c1OaaOvbm4GBWR7Oz8fZ7gfbiBd1vnasYD5LQBCXTtdcKbj+nKZrED4ga2wck4I3edjvxqMtZtr1&#10;fKFXESoRR9hnqMCE0GZS+tKQRT9zLXH07q6zGKLsKqk77OO4beQiSZbSYs2RYLClo6HyUTxt5FL6&#10;Xhm+XfO0eOaL6vucnpJeqa/JcNiACDSE//BfO9cKVnP4/RJ/gN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5su8AAAADbAAAADwAAAAAAAAAAAAAAAACYAgAAZHJzL2Rvd25y&#10;ZXYueG1sUEsFBgAAAAAEAAQA9QAAAIUDAAAAAA==&#10;" fillcolor="#cfe2f3" strokeweight="1.5pt">
                  <v:textbox inset="2.53958mm,2.53958mm,2.53958mm,2.53958mm">
                    <w:txbxContent>
                      <w:p w:rsidR="00332FD4" w:rsidRDefault="00332FD4" w:rsidP="00332FD4">
                        <w:pPr>
                          <w:textDirection w:val="btLr"/>
                        </w:pPr>
                        <w:r>
                          <w:rPr>
                            <w:rFonts w:ascii="Arial" w:eastAsia="Arial" w:hAnsi="Arial" w:cs="Arial"/>
                            <w:sz w:val="28"/>
                          </w:rPr>
                          <w:t>.</w:t>
                        </w:r>
                        <w:proofErr w:type="spellStart"/>
                        <w:r>
                          <w:rPr>
                            <w:rFonts w:ascii="Arial" w:eastAsia="Arial" w:hAnsi="Arial" w:cs="Arial"/>
                            <w:sz w:val="28"/>
                          </w:rPr>
                          <w:t>wav</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v:textbox>
                </v:shape>
                <v:shapetype id="_x0000_t32" coordsize="21600,21600" o:spt="32" o:oned="t" path="m,l21600,21600e" filled="f">
                  <v:path arrowok="t" fillok="f" o:connecttype="none"/>
                  <o:lock v:ext="edit" shapetype="t"/>
                </v:shapetype>
                <v:shape id="Straight Arrow Connector 17" o:spid="_x0000_s1029" type="#_x0000_t32" style="position:absolute;left:3954;top:2254;width:13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D2gsQAAADbAAAADwAAAGRycy9kb3ducmV2LnhtbESPwWrDMBBE74X8g9hAb40cH1rjRAkh&#10;waE+tNC0hxwXaWOZWCtjKY7791Wh0OMwM2+Y9XZynRhpCK1nBctFBoJYe9Nyo+Drs3oqQISIbLDz&#10;TAq+KcB2M3tYY2n8nT9oPMVGJAiHEhXYGPtSyqAtOQwL3xMn7+IHhzHJoZFmwHuCu07mWfYsHbac&#10;Fiz2tLekr6ebU3Aw47l+28teG3ucqviuuT4WSj3Op90KRKQp/of/2q9GwUsOv1/S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8PaCxAAAANsAAAAPAAAAAAAAAAAA&#10;AAAAAKECAABkcnMvZG93bnJldi54bWxQSwUGAAAAAAQABAD5AAAAkgMAAAAA&#10;" strokeweight="1.5pt">
                  <v:stroke startarrowwidth="wide" startarrowlength="long" endarrow="block" endarrowwidth="wide" endarrowlength="long"/>
                </v:shape>
                <v:shape id="Flowchart: Magnetic Disk 18" o:spid="_x0000_s1030" type="#_x0000_t132" style="position:absolute;left:8689;top:1794;width:1237;height:1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BXV8EA&#10;AADbAAAADwAAAGRycy9kb3ducmV2LnhtbESPzYrCMBSF9wO+Q7iCuzFV6SjVKCKIXc5UN+4uzbUp&#10;Njeliba+vRkYmOXh/HyczW6wjXhS52vHCmbTBARx6XTNlYLL+fi5AuEDssbGMSl4kYfddvSxwUy7&#10;nn/oWYRKxBH2GSowIbSZlL40ZNFPXUscvZvrLIYou0rqDvs4bhs5T5IvabHmSDDY0sFQeS8eNnIp&#10;fS0NXy95WjzyeXX6To9Jr9RkPOzXIAIN4T/81861guUCfr/EH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gV1fBAAAA2wAAAA8AAAAAAAAAAAAAAAAAmAIAAGRycy9kb3du&#10;cmV2LnhtbFBLBQYAAAAABAAEAPUAAACGAwAAAAA=&#10;" fillcolor="#cfe2f3" strokeweight="1.5pt">
                  <v:textbox inset="2.53958mm,2.53958mm,2.53958mm,2.53958mm">
                    <w:txbxContent>
                      <w:p w:rsidR="00332FD4" w:rsidRDefault="00332FD4" w:rsidP="00332FD4">
                        <w:pPr>
                          <w:textDirection w:val="btLr"/>
                        </w:pPr>
                        <w:r>
                          <w:rPr>
                            <w:rFonts w:ascii="Arial" w:eastAsia="Arial" w:hAnsi="Arial" w:cs="Arial"/>
                            <w:sz w:val="28"/>
                          </w:rPr>
                          <w:t>.</w:t>
                        </w:r>
                        <w:proofErr w:type="spellStart"/>
                        <w:r>
                          <w:rPr>
                            <w:rFonts w:ascii="Arial" w:eastAsia="Arial" w:hAnsi="Arial" w:cs="Arial"/>
                            <w:sz w:val="28"/>
                          </w:rPr>
                          <w:t>ftr</w:t>
                        </w:r>
                        <w:proofErr w:type="spellEnd"/>
                        <w:r>
                          <w:rPr>
                            <w:rFonts w:ascii="Arial" w:eastAsia="Arial" w:hAnsi="Arial" w:cs="Arial"/>
                            <w:sz w:val="28"/>
                          </w:rPr>
                          <w:t xml:space="preserve"> </w:t>
                        </w:r>
                        <w:proofErr w:type="spellStart"/>
                        <w:r>
                          <w:rPr>
                            <w:rFonts w:ascii="Arial" w:eastAsia="Arial" w:hAnsi="Arial" w:cs="Arial"/>
                            <w:sz w:val="28"/>
                          </w:rPr>
                          <w:t>files</w:t>
                        </w:r>
                        <w:proofErr w:type="spellEnd"/>
                      </w:p>
                    </w:txbxContent>
                  </v:textbox>
                </v:shape>
                <v:shape id="Straight Arrow Connector 19" o:spid="_x0000_s1031" type="#_x0000_t32" style="position:absolute;left:7385;top:2254;width:13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LbcMAAADbAAAADwAAAGRycy9kb3ducmV2LnhtbESPT2sCMRTE7wW/Q3hCbzWrlHZZjSKK&#10;Ug8t+Ofg8ZE8N4ubl2UT1+23bwqCx2FmfsPMFr2rRUdtqDwrGI8yEMTam4pLBafj5i0HESKywdoz&#10;KfilAIv54GWGhfF33lN3iKVIEA4FKrAxNoWUQVtyGEa+IU7exbcOY5JtKU2L9wR3tZxk2Yd0WHFa&#10;sNjQypK+Hm5Owdp05933Sjba2G2/iT+ad9tcqddhv5yCiNTHZ/jR/jIKPt/h/0v6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Vy23DAAAA2wAAAA8AAAAAAAAAAAAA&#10;AAAAoQIAAGRycy9kb3ducmV2LnhtbFBLBQYAAAAABAAEAPkAAACRAwAAAAA=&#10;" strokeweight="1.5pt">
                  <v:stroke startarrowwidth="wide" startarrowlength="long" endarrow="block" endarrowwidth="wide" endarrowlength="long"/>
                </v:shape>
                <v:rect id="Rectangle 20" o:spid="_x0000_s1032" style="position:absolute;left:8166;top:3598;width:2283;height:1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VvzsUA&#10;AADbAAAADwAAAGRycy9kb3ducmV2LnhtbESPT2vCQBTE70K/w/IK3nSTYqxN3UhRBGkv/inY4yP7&#10;TEKzb8Puqmk/fbcgeBxm5jfMfNGbVlzI+caygnScgCAurW64UvB5WI9mIHxA1thaJgU/5GFRPAzm&#10;mGt75R1d9qESEcI+RwV1CF0upS9rMujHtiOO3sk6gyFKV0nt8BrhppVPSTKVBhuOCzV2tKyp/N6f&#10;jQJ/Om6z9yN+ZKv0Fw+u/XqZTTZKDR/7t1cQgfpwD9/aG63gOYP/L/EH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W/OxQAAANsAAAAPAAAAAAAAAAAAAAAAAJgCAABkcnMv&#10;ZG93bnJldi54bWxQSwUGAAAAAAQABAD1AAAAigMAAAAA&#10;" fillcolor="#cfe2f3" strokeweight="1.5pt">
                  <v:stroke joinstyle="round"/>
                  <v:textbox inset="2.53958mm,2.53958mm,2.53958mm,2.53958mm">
                    <w:txbxContent>
                      <w:p w:rsidR="00332FD4" w:rsidRDefault="00332FD4" w:rsidP="00332FD4">
                        <w:pPr>
                          <w:textDirection w:val="btLr"/>
                        </w:pPr>
                        <w:r>
                          <w:rPr>
                            <w:rFonts w:ascii="Arial" w:eastAsia="Arial" w:hAnsi="Arial" w:cs="Arial"/>
                            <w:sz w:val="28"/>
                          </w:rPr>
                          <w:t>CBR System</w:t>
                        </w:r>
                      </w:p>
                    </w:txbxContent>
                  </v:textbox>
                </v:rect>
                <v:shape id="Straight Arrow Connector 21" o:spid="_x0000_s1033" type="#_x0000_t32" style="position:absolute;left:9307;top:2714;width:0;height: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wgcQAAADbAAAADwAAAGRycy9kb3ducmV2LnhtbESPzWrDMBCE74W+g9hCb43cHhzjRgkl&#10;JSE+tJCfQ4+LtLFMrJWxFNt9+ypQyHGYmW+YxWpyrRioD41nBa+zDASx9qbhWsHpuHkpQISIbLD1&#10;TAp+KcBq+fiwwNL4kfc0HGItEoRDiQpsjF0pZdCWHIaZ74iTd/a9w5hkX0vT45jgrpVvWZZLhw2n&#10;BYsdrS3py+HqFHya4af6WstOG7udNvFbc7UtlHp+mj7eQUSa4j38394ZBfMcbl/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y/CBxAAAANsAAAAPAAAAAAAAAAAA&#10;AAAAAKECAABkcnMvZG93bnJldi54bWxQSwUGAAAAAAQABAD5AAAAkgMAAAAA&#10;" strokeweight="1.5pt">
                  <v:stroke startarrowwidth="wide" startarrowlength="long" endarrow="block" endarrowwidth="wide" endarrowlength="long"/>
                </v:shape>
                <v:shape id="Straight Arrow Connector 23" o:spid="_x0000_s1034" type="#_x0000_t32" style="position:absolute;left:7211;top:4288;width: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dVGsIAAADbAAAADwAAAGRycy9kb3ducmV2LnhtbESPT4vCMBTE78J+h/AW9qbp7mGVapTF&#10;RdGDgn8OHh/Jsyk2L6WJtX57Iwgeh5n5DTOZda4SLTWh9Kzge5CBINbelFwoOB4W/RGIEJENVp5J&#10;wZ0CzKYfvQnmxt94R+0+FiJBOOSowMZY51IGbclhGPiaOHln3ziMSTaFNA3eEtxV8ifLfqXDktOC&#10;xZrmlvRlf3UK/k17Wm/mstbGLrtF3GpeL0dKfX12f2MQkbr4Dr/aK6NgOITnl/QD5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dVGsIAAADbAAAADwAAAAAAAAAAAAAA&#10;AAChAgAAZHJzL2Rvd25yZXYueG1sUEsFBgAAAAAEAAQA+QAAAJADAAAAAA==&#10;" strokeweight="1.5pt">
                  <v:stroke startarrowwidth="wide" startarrowlength="long" endarrow="block" endarrowwidth="wide" endarrowlength="long"/>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35" type="#_x0000_t111" style="position:absolute;left:8423;top:6060;width:1768;height:1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sb8IA&#10;AADbAAAADwAAAGRycy9kb3ducmV2LnhtbERPPW/CMBDdkfgP1iF1Kw6oLVXAIERbqQMMpB3KdoqP&#10;OBCfI9tNwr+vh0qMT+97tRlsIzryoXasYDbNQBCXTtdcKfj++nh8BREissbGMSm4UYDNejxaYa5d&#10;z0fqiliJFMIhRwUmxjaXMpSGLIapa4kTd3beYkzQV1J77FO4beQ8y16kxZpTg8GWdobKa/FrFfxE&#10;c/Y3e3nqmkP1/J697Q/9aa/Uw2TYLkFEGuJd/O/+1AoWaWz6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uxvwgAAANsAAAAPAAAAAAAAAAAAAAAAAJgCAABkcnMvZG93&#10;bnJldi54bWxQSwUGAAAAAAQABAD1AAAAhwMAAAAA&#10;" fillcolor="#cfe2f3" strokeweight="1.5pt">
                  <v:stroke joinstyle="round"/>
                  <v:textbox inset="2.53958mm,2.53958mm,2.53958mm,2.53958mm">
                    <w:txbxContent>
                      <w:p w:rsidR="00332FD4" w:rsidRDefault="00332FD4" w:rsidP="00332FD4">
                        <w:pPr>
                          <w:textDirection w:val="btLr"/>
                        </w:pPr>
                        <w:proofErr w:type="spellStart"/>
                        <w:r>
                          <w:rPr>
                            <w:rFonts w:ascii="Arial" w:eastAsia="Arial" w:hAnsi="Arial" w:cs="Arial"/>
                            <w:sz w:val="28"/>
                          </w:rPr>
                          <w:t>Result</w:t>
                        </w:r>
                        <w:proofErr w:type="spellEnd"/>
                        <w:r>
                          <w:rPr>
                            <w:rFonts w:ascii="Arial" w:eastAsia="Arial" w:hAnsi="Arial" w:cs="Arial"/>
                            <w:sz w:val="28"/>
                          </w:rPr>
                          <w:t xml:space="preserve"> </w:t>
                        </w:r>
                        <w:proofErr w:type="spellStart"/>
                        <w:r>
                          <w:rPr>
                            <w:rFonts w:ascii="Arial" w:eastAsia="Arial" w:hAnsi="Arial" w:cs="Arial"/>
                            <w:sz w:val="28"/>
                          </w:rPr>
                          <w:t>report</w:t>
                        </w:r>
                        <w:proofErr w:type="spellEnd"/>
                      </w:p>
                    </w:txbxContent>
                  </v:textbox>
                </v:shape>
                <v:shape id="Straight Arrow Connector 25" o:spid="_x0000_s1036" type="#_x0000_t32" style="position:absolute;left:9307;top:4978;width:0;height:1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Rk88QAAADbAAAADwAAAGRycy9kb3ducmV2LnhtbESPT2sCMRTE70K/Q3iF3jTbHqquRilb&#10;Vuqhgn8OHh/Jc7O4eVk26br99o1Q8DjMzG+Y5XpwjeipC7VnBa+TDASx9qbmSsHpWI5nIEJENth4&#10;JgW/FGC9ehotMTf+xnvqD7ESCcIhRwU2xjaXMmhLDsPEt8TJu/jOYUyyq6Tp8JbgrpFvWfYuHdac&#10;Fiy2VFjS18OPU/Bp+vP2u5CtNnYzlHGnebuZKfXyPHwsQEQa4iP83/4yCqZzu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TzxAAAANsAAAAPAAAAAAAAAAAA&#10;AAAAAKECAABkcnMvZG93bnJldi54bWxQSwUGAAAAAAQABAD5AAAAkgMAAAAA&#10;" strokeweight="1.5pt">
                  <v:stroke startarrowwidth="wide" startarrowlength="long" endarrow="block" endarrowwidth="wide" endarrowlength="long"/>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37" type="#_x0000_t7" style="position:absolute;left:1980;top:3691;width:2709;height:1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czsEA&#10;AADbAAAADwAAAGRycy9kb3ducmV2LnhtbERPPW/CMBDdK/EfrKvEUoFThioKGFQQSAx0AALzNb4m&#10;FvE5jU0I/x4PSIxP73u26G0tOmq9cazgc5yAIC6cNlwqyI+bUQrCB2SNtWNScCcPi/ngbYaZdjfe&#10;U3cIpYgh7DNUUIXQZFL6oiKLfuwa4sj9udZiiLAtpW7xFsNtLSdJ8iUtGo4NFTa0qqi4HK5WQdmt&#10;19t/s8yX/c/vyeS7S/pxzpUavvffUxCB+vASP91brSCN6+O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onM7BAAAA2wAAAA8AAAAAAAAAAAAAAAAAmAIAAGRycy9kb3du&#10;cmV2LnhtbFBLBQYAAAAABAAEAPUAAACGAwAAAAA=&#10;" adj="2134" fillcolor="#cfe2f3" strokeweight="1.5pt">
                  <v:stroke joinstyle="round"/>
                  <v:textbox inset="2.53958mm,2.53958mm,2.53958mm,2.53958mm">
                    <w:txbxContent>
                      <w:p w:rsidR="00332FD4" w:rsidRDefault="00332FD4" w:rsidP="00332FD4">
                        <w:pPr>
                          <w:textDirection w:val="btLr"/>
                        </w:pPr>
                        <w:r>
                          <w:rPr>
                            <w:rFonts w:ascii="Arial" w:eastAsia="Arial" w:hAnsi="Arial" w:cs="Arial"/>
                            <w:sz w:val="28"/>
                          </w:rPr>
                          <w:t xml:space="preserve">Sound </w:t>
                        </w:r>
                        <w:proofErr w:type="spellStart"/>
                        <w:r>
                          <w:rPr>
                            <w:rFonts w:ascii="Arial" w:eastAsia="Arial" w:hAnsi="Arial" w:cs="Arial"/>
                            <w:sz w:val="28"/>
                          </w:rPr>
                          <w:t>file</w:t>
                        </w:r>
                        <w:proofErr w:type="spellEnd"/>
                        <w:r>
                          <w:rPr>
                            <w:rFonts w:ascii="Arial" w:eastAsia="Arial" w:hAnsi="Arial" w:cs="Arial"/>
                            <w:sz w:val="28"/>
                          </w:rPr>
                          <w:t xml:space="preserve"> to be </w:t>
                        </w:r>
                        <w:proofErr w:type="spellStart"/>
                        <w:r>
                          <w:rPr>
                            <w:rFonts w:ascii="Arial" w:eastAsia="Arial" w:hAnsi="Arial" w:cs="Arial"/>
                            <w:sz w:val="28"/>
                          </w:rPr>
                          <w:t>evaluated</w:t>
                        </w:r>
                        <w:proofErr w:type="spellEnd"/>
                      </w:p>
                    </w:txbxContent>
                  </v:textbox>
                </v:shape>
                <v:shape id="Straight Arrow Connector 27" o:spid="_x0000_s1038" type="#_x0000_t32" style="position:absolute;left:3468;top:2254;width:1788;height:143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JQP78AAADbAAAADwAAAGRycy9kb3ducmV2LnhtbESPzQrCMBCE74LvEFbwZlNFRKpRRFC8&#10;ePAP9LY2a1tsNqWJWt/eCILHYWa+YabzxpTiSbUrLCvoRzEI4tTqgjMFx8OqNwbhPLLG0jIpeJOD&#10;+azdmmKi7Yt39Nz7TAQIuwQV5N5XiZQuzcmgi2xFHLybrQ36IOtM6hpfAW5KOYjjkTRYcFjIsaJl&#10;Tul9/zAKhpd4PRoet8YcTtfb9m0tyuysVLfTLCYgPDX+H/61N1rBuA/fL+EHyN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MJQP78AAADbAAAADwAAAAAAAAAAAAAAAACh&#10;AgAAZHJzL2Rvd25yZXYueG1sUEsFBgAAAAAEAAQA+QAAAI0DAAAAAA==&#10;" strokeweight="1.5pt">
                  <v:stroke startarrowwidth="wide" startarrowlength="long" endarrow="block" endarrowwidth="wide" endarrowlength="long"/>
                </v:shape>
                <v:shape id="Straight Arrow Connector 28" o:spid="_x0000_s1039" type="#_x0000_t32" style="position:absolute;left:6321;top:3101;width:0;height: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GpcMAAADbAAAADwAAAGRycy9kb3ducmV2LnhtbESPwWrDMBBE74H+g9hCb7HcHIpxrYSQ&#10;klAfUmjSQ46LtLFMrJWxVNv9+ypQ6HGYmTdMtZldJ0YaQutZwXOWgyDW3rTcKPg675cFiBCRDXae&#10;ScEPBdisHxYVlsZP/EnjKTYiQTiUqMDG2JdSBm3JYch8T5y8qx8cxiSHRpoBpwR3nVzl+Yt02HJa&#10;sNjTzpK+nb6dgjczXurjTvba2MO8jx+a60Oh1NPjvH0FEWmO/+G/9rtRUKzg/iX9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lhqXDAAAA2wAAAA8AAAAAAAAAAAAA&#10;AAAAoQIAAGRycy9kb3ducmV2LnhtbFBLBQYAAAAABAAEAPkAAACRAwAAAAA=&#10;" strokeweight="1.5pt">
                  <v:stroke startarrowwidth="wide" startarrowlength="long" endarrow="block" endarrowwidth="wide" endarrowlength="long"/>
                </v:shape>
                <v:roundrect id="Rounded Rectangle 29" o:spid="_x0000_s1040" style="position:absolute;left:5410;top:6080;width:1982;height:22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HYcIA&#10;AADbAAAADwAAAGRycy9kb3ducmV2LnhtbESPQYvCMBSE74L/ITxhbzZVQUs1yioo61HdBb09m7dt&#10;afNSmqj135uFBY/DzHzDLFadqcWdWldaVjCKYhDEmdUl5wq+T9thAsJ5ZI21ZVLwJAerZb+3wFTb&#10;Bx/ofvS5CBB2KSoovG9SKV1WkEEX2YY4eL+2NeiDbHOpW3wEuKnlOI6n0mDJYaHAhjYFZdXxZhTM&#10;zoc1VrbKnz/bi092u/0Vp41SH4Pucw7CU+ff4f/2l1aQTODvS/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Q8dhwgAAANsAAAAPAAAAAAAAAAAAAAAAAJgCAABkcnMvZG93&#10;bnJldi54bWxQSwUGAAAAAAQABAD1AAAAhwMAAAAA&#10;" fillcolor="#cfe2f3" strokeweight="1.5pt">
                  <v:textbox inset="2.53958mm,2.53958mm,2.53958mm,2.53958mm">
                    <w:txbxContent>
                      <w:p w:rsidR="00332FD4" w:rsidRDefault="00332FD4" w:rsidP="00332FD4">
                        <w:pPr>
                          <w:textDirection w:val="btLr"/>
                        </w:pPr>
                        <w:r>
                          <w:rPr>
                            <w:rFonts w:ascii="Arial" w:eastAsia="Arial" w:hAnsi="Arial" w:cs="Arial"/>
                            <w:sz w:val="28"/>
                          </w:rPr>
                          <w:t xml:space="preserve">Operator </w:t>
                        </w:r>
                        <w:proofErr w:type="spellStart"/>
                        <w:r>
                          <w:rPr>
                            <w:rFonts w:ascii="Arial" w:eastAsia="Arial" w:hAnsi="Arial" w:cs="Arial"/>
                            <w:sz w:val="28"/>
                          </w:rPr>
                          <w:t>Interaction</w:t>
                        </w:r>
                        <w:proofErr w:type="spellEnd"/>
                      </w:p>
                    </w:txbxContent>
                  </v:textbox>
                </v:roundrect>
                <v:shape id="Straight Arrow Connector 30" o:spid="_x0000_s1041" type="#_x0000_t32" style="position:absolute;left:3334;top:4884;width:2076;height:2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C7SsMAAADbAAAADwAAAGRycy9kb3ducmV2LnhtbESPzWrDMBCE74G8g9hAb4mcEopxI5uS&#10;kJAcWsjPIcdF2lqm1spYquO+fVUo5DjMzDfMuhpdKwbqQ+NZwXKRgSDW3jRcK7hedvMcRIjIBlvP&#10;pOCHAlTldLLGwvg7n2g4x1okCIcCFdgYu0LKoC05DAvfESfv0/cOY5J9LU2P9wR3rXzOshfpsOG0&#10;YLGjjSX9df52CrZmuB3fN7LTxu7HXfzQfNznSj3NxrdXEJHG+Aj/tw9GQb6Cvy/pB8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Au0rDAAAA2wAAAA8AAAAAAAAAAAAA&#10;AAAAoQIAAGRycy9kb3ducmV2LnhtbFBLBQYAAAAABAAEAPkAAACRAwAAAAA=&#10;" strokeweight="1.5pt">
                  <v:stroke startarrowwidth="wide" startarrowlength="long" endarrow="block" endarrowwidth="wide" endarrowlength="long"/>
                </v:shape>
                <v:shape id="Straight Arrow Connector 31" o:spid="_x0000_s1042" type="#_x0000_t32" style="position:absolute;left:7392;top:4288;width:774;height:289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WPMAAAADbAAAADwAAAGRycy9kb3ducmV2LnhtbESPzQrCMBCE74LvEFbwpqmiItUoIihe&#10;PPgHelubtS02m9JErW9vBMHjMDPfMNN5bQrxpMrllhX0uhEI4sTqnFMFx8OqMwbhPLLGwjIpeJOD&#10;+azZmGKs7Yt39Nz7VAQIuxgVZN6XsZQuycig69qSOHg3Wxn0QVap1BW+AtwUsh9FI2kw57CQYUnL&#10;jJL7/mEUDC7RejQ4bo05nK637dtalOlZqXarXkxAeKr9P/xrb7SC8RC+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5VjzAAAAA2wAAAA8AAAAAAAAAAAAAAAAA&#10;oQIAAGRycy9kb3ducmV2LnhtbFBLBQYAAAAABAAEAPkAAACOAwAAAAA=&#10;" strokeweight="1.5pt">
                  <v:stroke startarrowwidth="wide" startarrowlength="long" endarrow="block" endarrowwidth="wide" endarrowlength="long"/>
                </v:shape>
                <w10:wrap anchorx="margin"/>
              </v:group>
            </w:pict>
          </mc:Fallback>
        </mc:AlternateContent>
      </w:r>
      <w:r>
        <w:rPr>
          <w:noProof/>
          <w:lang w:eastAsia="sv-SE"/>
        </w:rPr>
        <mc:AlternateContent>
          <mc:Choice Requires="wps">
            <w:drawing>
              <wp:inline distT="0" distB="0" distL="0" distR="0">
                <wp:extent cx="6353175" cy="5267325"/>
                <wp:effectExtent l="0" t="0" r="28575" b="28575"/>
                <wp:docPr id="51" name="Rectangle 51"/>
                <wp:cNvGraphicFramePr/>
                <a:graphic xmlns:a="http://schemas.openxmlformats.org/drawingml/2006/main">
                  <a:graphicData uri="http://schemas.microsoft.com/office/word/2010/wordprocessingShape">
                    <wps:wsp>
                      <wps:cNvSpPr/>
                      <wps:spPr>
                        <a:xfrm>
                          <a:off x="0" y="0"/>
                          <a:ext cx="6353175" cy="526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45B06B" id="Rectangle 51" o:spid="_x0000_s1026" style="width:500.25pt;height:4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" fillcolor="#5b9bd5 [3204]" strokecolor="#1f4d78 [1604]" strokeweight="1pt">
                <w10:anchorlock/>
              </v:rect>
            </w:pict>
          </mc:Fallback>
        </mc:AlternateContent>
      </w:r>
    </w:p>
    <w:p w:rsidR="00332FD4" w:rsidRPr="00F526C5" w:rsidRDefault="00332FD4" w:rsidP="00332FD4">
      <w:pPr>
        <w:rPr>
          <w:lang w:val="en-US"/>
        </w:rPr>
      </w:pPr>
      <w:r w:rsidRPr="00F526C5">
        <w:rPr>
          <w:lang w:val="en-US"/>
        </w:rPr>
        <w:t>Figure X</w:t>
      </w:r>
      <w:proofErr w:type="gramStart"/>
      <w:r w:rsidRPr="00F526C5">
        <w:rPr>
          <w:lang w:val="en-US"/>
        </w:rPr>
        <w:t>:asdfdsf</w:t>
      </w:r>
      <w:proofErr w:type="gramEnd"/>
    </w:p>
    <w:p w:rsidR="00332FD4" w:rsidRPr="00332FD4" w:rsidRDefault="00332FD4" w:rsidP="00332FD4">
      <w:pPr>
        <w:rPr>
          <w:lang w:val="en-US"/>
        </w:rPr>
      </w:pPr>
    </w:p>
    <w:p w:rsidR="00F53942" w:rsidRPr="00F526C5" w:rsidRDefault="00F53942" w:rsidP="00F53942">
      <w:pPr>
        <w:pStyle w:val="Heading3"/>
        <w:rPr>
          <w:lang w:val="en-US"/>
        </w:rPr>
      </w:pPr>
      <w:bookmarkStart w:id="13" w:name="_Toc414462301"/>
      <w:r w:rsidRPr="00F526C5">
        <w:rPr>
          <w:lang w:val="en-US"/>
        </w:rPr>
        <w:t>Extract Features Design</w:t>
      </w:r>
      <w:bookmarkEnd w:id="13"/>
    </w:p>
    <w:p w:rsidR="00F53942" w:rsidRPr="00F526C5" w:rsidRDefault="00F53942" w:rsidP="00F53942">
      <w:pPr>
        <w:rPr>
          <w:lang w:val="en-US"/>
        </w:rPr>
      </w:pPr>
      <w:r w:rsidRPr="00F526C5">
        <w:rPr>
          <w:lang w:val="en-US"/>
        </w:rPr>
        <w:t>Operations to be performed on each .wav-file.</w:t>
      </w:r>
    </w:p>
    <w:p w:rsidR="00F53942" w:rsidRPr="00F526C5" w:rsidRDefault="00F53942" w:rsidP="00F53942">
      <w:pPr>
        <w:rPr>
          <w:lang w:val="en-US"/>
        </w:rPr>
      </w:pPr>
      <w:r w:rsidRPr="00F526C5">
        <w:rPr>
          <w:lang w:val="en-US"/>
        </w:rPr>
        <w:t>Command line program: BlessYou.exe</w:t>
      </w:r>
    </w:p>
    <w:p w:rsidR="00F53942" w:rsidRPr="00F526C5" w:rsidRDefault="00F53942" w:rsidP="00F53942">
      <w:pPr>
        <w:rPr>
          <w:lang w:val="en-US"/>
        </w:rPr>
      </w:pPr>
      <w:r w:rsidRPr="00F526C5">
        <w:rPr>
          <w:lang w:val="en-US"/>
        </w:rPr>
        <w:lastRenderedPageBreak/>
        <w:t>Usage:</w:t>
      </w:r>
    </w:p>
    <w:p w:rsidR="00F53942" w:rsidRPr="00F526C5" w:rsidRDefault="00F53942" w:rsidP="00F53942">
      <w:pPr>
        <w:rPr>
          <w:lang w:val="en-US"/>
        </w:rPr>
      </w:pPr>
      <w:r w:rsidRPr="00F526C5">
        <w:rPr>
          <w:lang w:val="en-US"/>
        </w:rPr>
        <w:tab/>
      </w:r>
      <w:proofErr w:type="spellStart"/>
      <w:r w:rsidR="00F526C5" w:rsidRPr="00F526C5">
        <w:rPr>
          <w:lang w:val="en-US"/>
        </w:rPr>
        <w:t>Bl</w:t>
      </w:r>
      <w:r w:rsidR="00F526C5">
        <w:rPr>
          <w:lang w:val="en-US"/>
        </w:rPr>
        <w:t>ess</w:t>
      </w:r>
      <w:r w:rsidR="00F526C5" w:rsidRPr="00F526C5">
        <w:rPr>
          <w:lang w:val="en-US"/>
        </w:rPr>
        <w:t>You</w:t>
      </w:r>
      <w:proofErr w:type="spellEnd"/>
      <w:r w:rsidRPr="00F526C5">
        <w:rPr>
          <w:lang w:val="en-US"/>
        </w:rPr>
        <w:t xml:space="preserve"> P1 [P2]</w:t>
      </w:r>
    </w:p>
    <w:p w:rsidR="00F53942" w:rsidRPr="00F526C5" w:rsidRDefault="00F53942" w:rsidP="00F53942">
      <w:pPr>
        <w:rPr>
          <w:lang w:val="en-US"/>
        </w:rPr>
      </w:pPr>
      <w:r w:rsidRPr="00F526C5">
        <w:rPr>
          <w:lang w:val="en-US"/>
        </w:rPr>
        <w:tab/>
      </w:r>
      <w:proofErr w:type="gramStart"/>
      <w:r w:rsidRPr="00F526C5">
        <w:rPr>
          <w:lang w:val="en-US"/>
        </w:rPr>
        <w:t>where</w:t>
      </w:r>
      <w:proofErr w:type="gramEnd"/>
    </w:p>
    <w:p w:rsidR="00F53942" w:rsidRPr="00F526C5" w:rsidRDefault="00F53942" w:rsidP="00F53942">
      <w:pPr>
        <w:rPr>
          <w:lang w:val="en-US"/>
        </w:rPr>
      </w:pPr>
      <w:r w:rsidRPr="00F526C5">
        <w:rPr>
          <w:lang w:val="en-US"/>
        </w:rPr>
        <w:tab/>
      </w:r>
      <w:r w:rsidRPr="00F526C5">
        <w:rPr>
          <w:lang w:val="en-US"/>
        </w:rPr>
        <w:tab/>
        <w:t xml:space="preserve">P1 = name of text file with names of </w:t>
      </w:r>
      <w:proofErr w:type="gramStart"/>
      <w:r w:rsidRPr="00F526C5">
        <w:rPr>
          <w:lang w:val="en-US"/>
        </w:rPr>
        <w:t>all  .</w:t>
      </w:r>
      <w:proofErr w:type="gramEnd"/>
      <w:r w:rsidRPr="00F526C5">
        <w:rPr>
          <w:lang w:val="en-US"/>
        </w:rPr>
        <w:t>wav-files to be examined</w:t>
      </w:r>
    </w:p>
    <w:p w:rsidR="00F53942" w:rsidRPr="00F526C5" w:rsidRDefault="00F53942" w:rsidP="00F53942">
      <w:pPr>
        <w:rPr>
          <w:lang w:val="en-US"/>
        </w:rPr>
      </w:pPr>
      <w:r w:rsidRPr="00F526C5">
        <w:rPr>
          <w:lang w:val="en-US"/>
        </w:rPr>
        <w:tab/>
      </w:r>
      <w:r w:rsidRPr="00F526C5">
        <w:rPr>
          <w:lang w:val="en-US"/>
        </w:rPr>
        <w:tab/>
        <w:t>P2 = path to directory for created .</w:t>
      </w:r>
      <w:proofErr w:type="spellStart"/>
      <w:r w:rsidRPr="00F526C5">
        <w:rPr>
          <w:lang w:val="en-US"/>
        </w:rPr>
        <w:t>ftr</w:t>
      </w:r>
      <w:proofErr w:type="spellEnd"/>
      <w:r w:rsidRPr="00F526C5">
        <w:rPr>
          <w:lang w:val="en-US"/>
        </w:rPr>
        <w:t>-files (optional)</w:t>
      </w:r>
    </w:p>
    <w:p w:rsidR="00F53942" w:rsidRPr="00F526C5" w:rsidRDefault="00F53942" w:rsidP="00F53942">
      <w:pPr>
        <w:rPr>
          <w:lang w:val="en-US"/>
        </w:rPr>
      </w:pPr>
    </w:p>
    <w:p w:rsidR="00F53942" w:rsidRPr="00F526C5" w:rsidRDefault="00F53942" w:rsidP="00F53942">
      <w:pPr>
        <w:rPr>
          <w:lang w:val="en-US"/>
        </w:rPr>
      </w:pPr>
      <w:r w:rsidRPr="00F526C5">
        <w:rPr>
          <w:lang w:val="en-US"/>
        </w:rPr>
        <w:t xml:space="preserve">Inputs:  .wav-files, 16bit, </w:t>
      </w:r>
      <w:proofErr w:type="gramStart"/>
      <w:r w:rsidRPr="00F526C5">
        <w:rPr>
          <w:lang w:val="en-US"/>
        </w:rPr>
        <w:t>44kHz</w:t>
      </w:r>
      <w:proofErr w:type="gramEnd"/>
    </w:p>
    <w:p w:rsidR="00F53942" w:rsidRPr="00F526C5" w:rsidRDefault="00F53942" w:rsidP="00F53942">
      <w:pPr>
        <w:rPr>
          <w:lang w:val="en-US"/>
        </w:rPr>
      </w:pPr>
      <w:r w:rsidRPr="00F526C5">
        <w:rPr>
          <w:lang w:val="en-US"/>
        </w:rPr>
        <w:t>Output: created .</w:t>
      </w:r>
      <w:proofErr w:type="spellStart"/>
      <w:r w:rsidRPr="00F526C5">
        <w:rPr>
          <w:lang w:val="en-US"/>
        </w:rPr>
        <w:t>ftr</w:t>
      </w:r>
      <w:proofErr w:type="spellEnd"/>
      <w:r w:rsidRPr="00F526C5">
        <w:rPr>
          <w:lang w:val="en-US"/>
        </w:rPr>
        <w:t>-files.</w:t>
      </w:r>
    </w:p>
    <w:p w:rsidR="00F53942" w:rsidRPr="00F526C5" w:rsidRDefault="00F53942" w:rsidP="00F53942">
      <w:pPr>
        <w:rPr>
          <w:lang w:val="en-US"/>
        </w:rPr>
      </w:pPr>
    </w:p>
    <w:p w:rsidR="00F53942" w:rsidRPr="00F526C5" w:rsidRDefault="00F53942" w:rsidP="00F53942">
      <w:pPr>
        <w:rPr>
          <w:lang w:val="en-US"/>
        </w:rPr>
      </w:pPr>
      <w:r w:rsidRPr="00F526C5">
        <w:rPr>
          <w:lang w:val="en-US"/>
        </w:rPr>
        <w:t>Format of list file used as P1:  one line per .wav-file:</w:t>
      </w:r>
    </w:p>
    <w:p w:rsidR="00F53942" w:rsidRPr="00F526C5" w:rsidRDefault="00F53942" w:rsidP="00F53942">
      <w:pPr>
        <w:rPr>
          <w:lang w:val="en-US"/>
        </w:rPr>
      </w:pPr>
      <w:proofErr w:type="gramStart"/>
      <w:r w:rsidRPr="00F526C5">
        <w:rPr>
          <w:lang w:val="en-US"/>
        </w:rPr>
        <w:t>line</w:t>
      </w:r>
      <w:proofErr w:type="gramEnd"/>
      <w:r w:rsidRPr="00F526C5">
        <w:rPr>
          <w:lang w:val="en-US"/>
        </w:rPr>
        <w:t xml:space="preserve"> = &lt;marker for type of sound&gt; TAB [&lt;path&gt;]&lt;filename of .wav-file&gt;</w:t>
      </w:r>
    </w:p>
    <w:p w:rsidR="00F53942" w:rsidRPr="00F526C5" w:rsidRDefault="00F53942" w:rsidP="00F53942">
      <w:pPr>
        <w:rPr>
          <w:lang w:val="en-US"/>
        </w:rPr>
      </w:pPr>
      <w:r w:rsidRPr="00F526C5">
        <w:rPr>
          <w:lang w:val="en-US"/>
        </w:rPr>
        <w:t>&lt;</w:t>
      </w:r>
      <w:proofErr w:type="gramStart"/>
      <w:r w:rsidRPr="00F526C5">
        <w:rPr>
          <w:lang w:val="en-US"/>
        </w:rPr>
        <w:t>path</w:t>
      </w:r>
      <w:proofErr w:type="gramEnd"/>
      <w:r w:rsidRPr="00F526C5">
        <w:rPr>
          <w:lang w:val="en-US"/>
        </w:rPr>
        <w:t>&gt; = &lt;absolute path&gt; | &lt;relative path to directory of the list file itself&gt;</w:t>
      </w:r>
    </w:p>
    <w:p w:rsidR="00F53942" w:rsidRPr="00F526C5" w:rsidRDefault="00F53942" w:rsidP="00F53942">
      <w:pPr>
        <w:rPr>
          <w:lang w:val="en-US"/>
        </w:rPr>
      </w:pPr>
      <w:r w:rsidRPr="00F526C5">
        <w:rPr>
          <w:lang w:val="en-US"/>
        </w:rPr>
        <w:t>&lt;</w:t>
      </w:r>
      <w:proofErr w:type="gramStart"/>
      <w:r w:rsidRPr="00F526C5">
        <w:rPr>
          <w:lang w:val="en-US"/>
        </w:rPr>
        <w:t>marker</w:t>
      </w:r>
      <w:proofErr w:type="gramEnd"/>
      <w:r w:rsidRPr="00F526C5">
        <w:rPr>
          <w:lang w:val="en-US"/>
        </w:rPr>
        <w:t xml:space="preserve"> for type of sound&gt; = ‘0’</w:t>
      </w:r>
      <w:r w:rsidRPr="00F526C5">
        <w:rPr>
          <w:lang w:val="en-US"/>
        </w:rPr>
        <w:tab/>
        <w:t>if not a sneeze sound</w:t>
      </w:r>
    </w:p>
    <w:p w:rsidR="00F53942" w:rsidRPr="00F526C5" w:rsidRDefault="002318EE" w:rsidP="00F53942">
      <w:pPr>
        <w:rPr>
          <w:lang w:val="en-US"/>
        </w:rPr>
      </w:pPr>
      <w:r>
        <w:rPr>
          <w:lang w:val="en-US"/>
        </w:rPr>
        <w:tab/>
      </w:r>
      <w:r>
        <w:rPr>
          <w:lang w:val="en-US"/>
        </w:rPr>
        <w:tab/>
      </w:r>
      <w:r w:rsidR="00F53942" w:rsidRPr="00F526C5">
        <w:rPr>
          <w:lang w:val="en-US"/>
        </w:rPr>
        <w:t xml:space="preserve"> ‘1’</w:t>
      </w:r>
      <w:r w:rsidR="00F53942" w:rsidRPr="00F526C5">
        <w:rPr>
          <w:lang w:val="en-US"/>
        </w:rPr>
        <w:tab/>
      </w:r>
      <w:proofErr w:type="gramStart"/>
      <w:r w:rsidR="00F53942" w:rsidRPr="00F526C5">
        <w:rPr>
          <w:lang w:val="en-US"/>
        </w:rPr>
        <w:t>if  a</w:t>
      </w:r>
      <w:proofErr w:type="gramEnd"/>
      <w:r w:rsidR="00F53942" w:rsidRPr="00F526C5">
        <w:rPr>
          <w:lang w:val="en-US"/>
        </w:rPr>
        <w:t xml:space="preserve"> sneeze sound</w:t>
      </w:r>
    </w:p>
    <w:p w:rsidR="00F53942" w:rsidRPr="00F526C5" w:rsidRDefault="002318EE" w:rsidP="00F53942">
      <w:pPr>
        <w:rPr>
          <w:lang w:val="en-US"/>
        </w:rPr>
      </w:pPr>
      <w:r>
        <w:rPr>
          <w:lang w:val="en-US"/>
        </w:rPr>
        <w:tab/>
      </w:r>
      <w:r>
        <w:rPr>
          <w:lang w:val="en-US"/>
        </w:rPr>
        <w:tab/>
      </w:r>
      <w:r w:rsidR="00F53942" w:rsidRPr="00F526C5">
        <w:rPr>
          <w:lang w:val="en-US"/>
        </w:rPr>
        <w:t xml:space="preserve"> ‘?’</w:t>
      </w:r>
      <w:r w:rsidR="00F53942" w:rsidRPr="00F526C5">
        <w:rPr>
          <w:lang w:val="en-US"/>
        </w:rPr>
        <w:tab/>
        <w:t>if unknown contents.</w:t>
      </w:r>
    </w:p>
    <w:p w:rsidR="00F53942" w:rsidRPr="00F526C5" w:rsidRDefault="00F53942" w:rsidP="00F53942">
      <w:pPr>
        <w:rPr>
          <w:lang w:val="en-US"/>
        </w:rPr>
      </w:pPr>
    </w:p>
    <w:p w:rsidR="00F53942" w:rsidRPr="00F526C5" w:rsidRDefault="00F53942" w:rsidP="00F53942">
      <w:pPr>
        <w:rPr>
          <w:lang w:val="en-US"/>
        </w:rPr>
      </w:pPr>
      <w:r w:rsidRPr="00F526C5">
        <w:rPr>
          <w:lang w:val="en-US"/>
        </w:rPr>
        <w:t>Flow of computations for each case, i.e. .wav-file.</w:t>
      </w:r>
    </w:p>
    <w:p w:rsidR="00F53942" w:rsidRPr="00F526C5" w:rsidRDefault="00F53942" w:rsidP="00F53942">
      <w:pPr>
        <w:numPr>
          <w:ilvl w:val="0"/>
          <w:numId w:val="17"/>
        </w:numPr>
        <w:ind w:left="1276" w:hanging="850"/>
        <w:rPr>
          <w:lang w:val="en-US"/>
        </w:rPr>
      </w:pPr>
      <w:r w:rsidRPr="00F526C5">
        <w:rPr>
          <w:lang w:val="en-US"/>
        </w:rPr>
        <w:t>Read .wav file contents (16 bit PCM, 44 kHz)</w:t>
      </w:r>
    </w:p>
    <w:p w:rsidR="00F53942" w:rsidRPr="00F526C5" w:rsidRDefault="00F53942" w:rsidP="00F53942">
      <w:pPr>
        <w:numPr>
          <w:ilvl w:val="0"/>
          <w:numId w:val="17"/>
        </w:numPr>
        <w:ind w:left="1276" w:hanging="850"/>
        <w:rPr>
          <w:lang w:val="en-US"/>
        </w:rPr>
      </w:pPr>
      <w:r w:rsidRPr="00F526C5">
        <w:rPr>
          <w:lang w:val="en-US"/>
        </w:rPr>
        <w:t>If stereo: calculate sample as average of left and right sample.</w:t>
      </w:r>
    </w:p>
    <w:p w:rsidR="00F53942" w:rsidRPr="00F526C5" w:rsidRDefault="00F53942" w:rsidP="00F53942">
      <w:pPr>
        <w:numPr>
          <w:ilvl w:val="0"/>
          <w:numId w:val="17"/>
        </w:numPr>
        <w:ind w:left="1276" w:hanging="850"/>
        <w:rPr>
          <w:lang w:val="en-US"/>
        </w:rPr>
      </w:pPr>
      <w:r w:rsidRPr="00F526C5">
        <w:rPr>
          <w:lang w:val="en-US"/>
        </w:rPr>
        <w:t>Normalize: search for largest sample, scale all samples so that the largest sample is 100% of 16 bits.</w:t>
      </w:r>
    </w:p>
    <w:p w:rsidR="00F53942" w:rsidRPr="00F526C5" w:rsidRDefault="00F53942" w:rsidP="00F53942">
      <w:pPr>
        <w:numPr>
          <w:ilvl w:val="0"/>
          <w:numId w:val="17"/>
        </w:numPr>
        <w:ind w:left="1276" w:hanging="850"/>
        <w:rPr>
          <w:lang w:val="en-US"/>
        </w:rPr>
      </w:pPr>
      <w:r w:rsidRPr="00F526C5">
        <w:rPr>
          <w:lang w:val="en-US"/>
        </w:rPr>
        <w:t>Search for start of possible sneeze: search for a sample with a</w:t>
      </w:r>
      <w:r w:rsidR="00AA6C9C">
        <w:rPr>
          <w:lang w:val="en-US"/>
        </w:rPr>
        <w:t>n</w:t>
      </w:r>
      <w:r w:rsidRPr="00F526C5">
        <w:rPr>
          <w:lang w:val="en-US"/>
        </w:rPr>
        <w:t xml:space="preserve"> absolute magnitude of at least 50%. TBA</w:t>
      </w:r>
    </w:p>
    <w:p w:rsidR="00F53942" w:rsidRPr="00F526C5" w:rsidRDefault="00F53942" w:rsidP="00F53942">
      <w:pPr>
        <w:numPr>
          <w:ilvl w:val="0"/>
          <w:numId w:val="17"/>
        </w:numPr>
        <w:ind w:left="1276" w:hanging="850"/>
        <w:rPr>
          <w:lang w:val="en-US"/>
        </w:rPr>
      </w:pPr>
      <w:r w:rsidRPr="00F526C5">
        <w:rPr>
          <w:lang w:val="en-US"/>
        </w:rPr>
        <w:t>Evaluate length of suspected sneeze, check for a low level 20% TBA after at least 0.3 seconds.</w:t>
      </w:r>
    </w:p>
    <w:p w:rsidR="00F53942" w:rsidRPr="00F526C5" w:rsidRDefault="00F53942" w:rsidP="00F53942">
      <w:pPr>
        <w:numPr>
          <w:ilvl w:val="0"/>
          <w:numId w:val="17"/>
        </w:numPr>
        <w:ind w:left="1276" w:hanging="850"/>
        <w:rPr>
          <w:lang w:val="en-US"/>
        </w:rPr>
      </w:pPr>
      <w:r w:rsidRPr="00F526C5">
        <w:rPr>
          <w:lang w:val="en-US"/>
        </w:rPr>
        <w:t>Normalize to standard length, L, e.g. 1 second TBA, split into N (e.g. 10/seconds TBA) equal time interval, indexed as t = [0, N-1]</w:t>
      </w:r>
    </w:p>
    <w:p w:rsidR="00F53942" w:rsidRPr="00F526C5" w:rsidRDefault="00F53942" w:rsidP="00F53942">
      <w:pPr>
        <w:numPr>
          <w:ilvl w:val="0"/>
          <w:numId w:val="17"/>
        </w:numPr>
        <w:ind w:left="1276" w:hanging="850"/>
        <w:rPr>
          <w:lang w:val="en-US"/>
        </w:rPr>
      </w:pPr>
      <w:r w:rsidRPr="00F526C5">
        <w:rPr>
          <w:lang w:val="en-US"/>
        </w:rPr>
        <w:t>The range of samples to be evaluated are now, evaluated time is: 3 seconds TBA</w:t>
      </w:r>
    </w:p>
    <w:p w:rsidR="00F53942" w:rsidRPr="00F526C5" w:rsidRDefault="00F53942" w:rsidP="00F53942">
      <w:pPr>
        <w:numPr>
          <w:ilvl w:val="2"/>
          <w:numId w:val="18"/>
        </w:numPr>
        <w:ind w:left="2410" w:hanging="425"/>
        <w:rPr>
          <w:lang w:val="en-US"/>
        </w:rPr>
      </w:pPr>
      <w:r w:rsidRPr="00F526C5">
        <w:rPr>
          <w:lang w:val="en-US"/>
        </w:rPr>
        <w:t>20% before TBA</w:t>
      </w:r>
    </w:p>
    <w:p w:rsidR="00F53942" w:rsidRPr="00F526C5" w:rsidRDefault="00F53942" w:rsidP="00F53942">
      <w:pPr>
        <w:numPr>
          <w:ilvl w:val="2"/>
          <w:numId w:val="18"/>
        </w:numPr>
        <w:ind w:left="2410" w:hanging="425"/>
        <w:rPr>
          <w:lang w:val="en-US"/>
        </w:rPr>
      </w:pPr>
      <w:r w:rsidRPr="00F526C5">
        <w:rPr>
          <w:lang w:val="en-US"/>
        </w:rPr>
        <w:t>80% after TBA</w:t>
      </w:r>
    </w:p>
    <w:p w:rsidR="00F53942" w:rsidRPr="00F526C5" w:rsidRDefault="00F53942" w:rsidP="00F53942">
      <w:pPr>
        <w:numPr>
          <w:ilvl w:val="0"/>
          <w:numId w:val="17"/>
        </w:numPr>
        <w:ind w:left="1276" w:hanging="850"/>
        <w:rPr>
          <w:lang w:val="en-US"/>
        </w:rPr>
      </w:pPr>
      <w:r w:rsidRPr="00F526C5">
        <w:rPr>
          <w:lang w:val="en-US"/>
        </w:rPr>
        <w:t>Now the feature extraction can be made, calculated as a number, e.g. 32 TBA, of float values or vector of float values, e.g.:</w:t>
      </w:r>
    </w:p>
    <w:p w:rsidR="00F53942" w:rsidRPr="00F526C5" w:rsidRDefault="00F53942" w:rsidP="00F53942">
      <w:pPr>
        <w:numPr>
          <w:ilvl w:val="1"/>
          <w:numId w:val="20"/>
        </w:numPr>
        <w:ind w:hanging="542"/>
        <w:rPr>
          <w:lang w:val="en-US"/>
        </w:rPr>
      </w:pPr>
      <w:r w:rsidRPr="00F526C5">
        <w:rPr>
          <w:lang w:val="en-US"/>
        </w:rPr>
        <w:t xml:space="preserve">Peak values </w:t>
      </w:r>
    </w:p>
    <w:p w:rsidR="00F53942" w:rsidRPr="00F526C5" w:rsidRDefault="00F53942" w:rsidP="00F53942">
      <w:pPr>
        <w:numPr>
          <w:ilvl w:val="1"/>
          <w:numId w:val="20"/>
        </w:numPr>
        <w:ind w:hanging="542"/>
        <w:rPr>
          <w:lang w:val="en-US"/>
        </w:rPr>
      </w:pPr>
      <w:r w:rsidRPr="00F526C5">
        <w:rPr>
          <w:lang w:val="en-US"/>
        </w:rPr>
        <w:t>Mean values</w:t>
      </w:r>
    </w:p>
    <w:p w:rsidR="00F53942" w:rsidRPr="00F526C5" w:rsidRDefault="00F53942" w:rsidP="00F53942">
      <w:pPr>
        <w:numPr>
          <w:ilvl w:val="1"/>
          <w:numId w:val="20"/>
        </w:numPr>
        <w:ind w:hanging="542"/>
        <w:rPr>
          <w:lang w:val="en-US"/>
        </w:rPr>
      </w:pPr>
      <w:r w:rsidRPr="00F526C5">
        <w:rPr>
          <w:lang w:val="en-US"/>
        </w:rPr>
        <w:t>RMS values</w:t>
      </w:r>
    </w:p>
    <w:p w:rsidR="00F53942" w:rsidRPr="00F526C5" w:rsidRDefault="00F53942" w:rsidP="00F53942">
      <w:pPr>
        <w:numPr>
          <w:ilvl w:val="1"/>
          <w:numId w:val="20"/>
        </w:numPr>
        <w:ind w:hanging="542"/>
        <w:rPr>
          <w:lang w:val="en-US"/>
        </w:rPr>
      </w:pPr>
      <w:r w:rsidRPr="00F526C5">
        <w:rPr>
          <w:lang w:val="en-US"/>
        </w:rPr>
        <w:t>Peak to peak values</w:t>
      </w:r>
    </w:p>
    <w:p w:rsidR="00F53942" w:rsidRPr="00F526C5" w:rsidRDefault="00F53942" w:rsidP="00F53942">
      <w:pPr>
        <w:numPr>
          <w:ilvl w:val="1"/>
          <w:numId w:val="20"/>
        </w:numPr>
        <w:ind w:hanging="542"/>
        <w:rPr>
          <w:lang w:val="en-US"/>
        </w:rPr>
      </w:pPr>
      <w:r w:rsidRPr="00F526C5">
        <w:rPr>
          <w:lang w:val="en-US"/>
        </w:rPr>
        <w:t>CF (Crest Factor) values</w:t>
      </w:r>
    </w:p>
    <w:p w:rsidR="00F53942" w:rsidRPr="00F526C5" w:rsidRDefault="00F53942" w:rsidP="00F53942">
      <w:pPr>
        <w:numPr>
          <w:ilvl w:val="1"/>
          <w:numId w:val="20"/>
        </w:numPr>
        <w:ind w:hanging="542"/>
        <w:rPr>
          <w:lang w:val="en-US"/>
        </w:rPr>
      </w:pPr>
      <w:r w:rsidRPr="00F526C5">
        <w:rPr>
          <w:lang w:val="en-US"/>
        </w:rPr>
        <w:t>PZ (Passage through Zero&gt; values</w:t>
      </w:r>
    </w:p>
    <w:p w:rsidR="00F53942" w:rsidRPr="00F526C5" w:rsidRDefault="00F53942" w:rsidP="00F53942">
      <w:pPr>
        <w:numPr>
          <w:ilvl w:val="1"/>
          <w:numId w:val="20"/>
        </w:numPr>
        <w:ind w:hanging="542"/>
        <w:rPr>
          <w:lang w:val="en-US"/>
        </w:rPr>
      </w:pPr>
      <w:r w:rsidRPr="00F526C5">
        <w:rPr>
          <w:lang w:val="en-US"/>
        </w:rPr>
        <w:t>FFT values (vector)</w:t>
      </w:r>
    </w:p>
    <w:p w:rsidR="00F53942" w:rsidRPr="00F526C5" w:rsidRDefault="00F53942" w:rsidP="00F53942">
      <w:pPr>
        <w:numPr>
          <w:ilvl w:val="1"/>
          <w:numId w:val="20"/>
        </w:numPr>
        <w:ind w:hanging="542"/>
        <w:rPr>
          <w:lang w:val="en-US"/>
        </w:rPr>
      </w:pPr>
      <w:r w:rsidRPr="00F526C5">
        <w:rPr>
          <w:lang w:val="en-US"/>
        </w:rPr>
        <w:t>Wavelet values (vector)</w:t>
      </w:r>
    </w:p>
    <w:p w:rsidR="00F53942" w:rsidRPr="00F526C5" w:rsidRDefault="00F53942" w:rsidP="00F53942">
      <w:pPr>
        <w:numPr>
          <w:ilvl w:val="0"/>
          <w:numId w:val="17"/>
        </w:numPr>
        <w:ind w:left="1276" w:hanging="850"/>
        <w:rPr>
          <w:lang w:val="en-US"/>
        </w:rPr>
      </w:pPr>
      <w:r w:rsidRPr="00F526C5">
        <w:rPr>
          <w:lang w:val="en-US"/>
        </w:rPr>
        <w:t>Suggested Feature Vector: [EOlsson76 p.29, equation 2.33</w:t>
      </w:r>
      <w:proofErr w:type="gramStart"/>
      <w:r w:rsidRPr="00F526C5">
        <w:rPr>
          <w:lang w:val="en-US"/>
        </w:rPr>
        <w:t>]</w:t>
      </w:r>
      <w:proofErr w:type="gramEnd"/>
      <w:r w:rsidRPr="00F526C5">
        <w:rPr>
          <w:lang w:val="en-US"/>
        </w:rPr>
        <w:br/>
        <w:t>FV = [Peak(x), Mean(x), RMS(x), CF(x)]</w:t>
      </w:r>
      <w:r w:rsidRPr="00F526C5">
        <w:rPr>
          <w:lang w:val="en-US"/>
        </w:rPr>
        <w:br/>
        <w:t>where x i</w:t>
      </w:r>
      <w:r w:rsidR="00EE4623">
        <w:rPr>
          <w:lang w:val="en-US"/>
        </w:rPr>
        <w:t>s a vector of time-based sample intervals</w:t>
      </w:r>
      <w:r w:rsidRPr="00F526C5">
        <w:rPr>
          <w:lang w:val="en-US"/>
        </w:rPr>
        <w:t xml:space="preserve"> .</w:t>
      </w:r>
    </w:p>
    <w:p w:rsidR="00F53942" w:rsidRPr="00F526C5" w:rsidRDefault="00F53942" w:rsidP="00F53942">
      <w:pPr>
        <w:ind w:left="1276" w:hanging="992"/>
        <w:rPr>
          <w:lang w:val="en-US"/>
        </w:rPr>
      </w:pPr>
      <w:r w:rsidRPr="00F526C5">
        <w:rPr>
          <w:lang w:val="en-US"/>
        </w:rPr>
        <w:lastRenderedPageBreak/>
        <w:t>10.</w:t>
      </w:r>
      <w:r w:rsidRPr="00F526C5">
        <w:rPr>
          <w:lang w:val="en-US"/>
        </w:rPr>
        <w:tab/>
        <w:t>Save the extracted feature values to a file with the same file name as the main file name of the .wav-file. TBA</w:t>
      </w:r>
    </w:p>
    <w:p w:rsidR="00F53942" w:rsidRPr="00F526C5" w:rsidRDefault="00F53942" w:rsidP="00F53942">
      <w:pPr>
        <w:pStyle w:val="Heading3"/>
        <w:rPr>
          <w:lang w:val="en-US"/>
        </w:rPr>
      </w:pPr>
      <w:bookmarkStart w:id="14" w:name="_Toc414462302"/>
      <w:r w:rsidRPr="00F526C5">
        <w:rPr>
          <w:lang w:val="en-US"/>
        </w:rPr>
        <w:t>CBR System Design</w:t>
      </w:r>
      <w:bookmarkEnd w:id="14"/>
      <w:r w:rsidRPr="00F526C5">
        <w:rPr>
          <w:lang w:val="en-US"/>
        </w:rPr>
        <w:t xml:space="preserve"> </w:t>
      </w:r>
    </w:p>
    <w:p w:rsidR="00F53942" w:rsidRPr="00F526C5" w:rsidRDefault="00F53942" w:rsidP="00F53942">
      <w:pPr>
        <w:rPr>
          <w:lang w:val="en-US"/>
        </w:rPr>
      </w:pPr>
      <w:r w:rsidRPr="00F526C5">
        <w:rPr>
          <w:lang w:val="en-US"/>
        </w:rPr>
        <w:t>Input: path to directory of .</w:t>
      </w:r>
      <w:proofErr w:type="spellStart"/>
      <w:r w:rsidRPr="00F526C5">
        <w:rPr>
          <w:lang w:val="en-US"/>
        </w:rPr>
        <w:t>ftr</w:t>
      </w:r>
      <w:proofErr w:type="spellEnd"/>
      <w:r w:rsidRPr="00F526C5">
        <w:rPr>
          <w:lang w:val="en-US"/>
        </w:rPr>
        <w:t>-files.</w:t>
      </w:r>
    </w:p>
    <w:p w:rsidR="00F53942" w:rsidRPr="00F526C5" w:rsidRDefault="00AA6C9C" w:rsidP="00F53942">
      <w:pPr>
        <w:rPr>
          <w:lang w:val="en-US"/>
        </w:rPr>
      </w:pPr>
      <w:r w:rsidRPr="00F526C5">
        <w:rPr>
          <w:lang w:val="en-US"/>
        </w:rPr>
        <w:t>Input Path</w:t>
      </w:r>
      <w:r w:rsidR="00F53942" w:rsidRPr="00F526C5">
        <w:rPr>
          <w:lang w:val="en-US"/>
        </w:rPr>
        <w:t xml:space="preserve"> and file name of sound file to be evaluated:</w:t>
      </w:r>
    </w:p>
    <w:p w:rsidR="00F53942" w:rsidRPr="00F526C5" w:rsidRDefault="00F53942" w:rsidP="00F53942">
      <w:pPr>
        <w:rPr>
          <w:lang w:val="en-US"/>
        </w:rPr>
      </w:pPr>
      <w:r w:rsidRPr="00F526C5">
        <w:rPr>
          <w:lang w:val="en-US"/>
        </w:rPr>
        <w:t>Output: report on evaluated file being a sneeze or not.</w:t>
      </w:r>
    </w:p>
    <w:p w:rsidR="00F53942" w:rsidRPr="00F526C5" w:rsidRDefault="00F53942" w:rsidP="00F53942">
      <w:pPr>
        <w:rPr>
          <w:lang w:val="en-US"/>
        </w:rPr>
      </w:pPr>
    </w:p>
    <w:p w:rsidR="00F53942" w:rsidRPr="00F526C5" w:rsidRDefault="00F53942" w:rsidP="00F53942">
      <w:pPr>
        <w:rPr>
          <w:lang w:val="en-US"/>
        </w:rPr>
      </w:pPr>
    </w:p>
    <w:p w:rsidR="00F53942" w:rsidRPr="00F526C5" w:rsidRDefault="00F53942" w:rsidP="00F53942">
      <w:pPr>
        <w:rPr>
          <w:lang w:val="en-US"/>
        </w:rPr>
      </w:pPr>
    </w:p>
    <w:p w:rsidR="00F53942" w:rsidRPr="00F526C5" w:rsidRDefault="00FB5BE6" w:rsidP="00F53942">
      <w:pPr>
        <w:rPr>
          <w:lang w:val="en-US"/>
        </w:rPr>
      </w:pPr>
      <w:r w:rsidRPr="00F526C5">
        <w:rPr>
          <w:noProof/>
          <w:lang w:eastAsia="sv-SE"/>
        </w:rPr>
        <w:drawing>
          <wp:inline distT="0" distB="0" distL="0" distR="0">
            <wp:extent cx="4148455" cy="4850765"/>
            <wp:effectExtent l="0" t="0" r="4445" b="6985"/>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455" cy="4850765"/>
                    </a:xfrm>
                    <a:prstGeom prst="rect">
                      <a:avLst/>
                    </a:prstGeom>
                    <a:noFill/>
                    <a:ln>
                      <a:noFill/>
                    </a:ln>
                  </pic:spPr>
                </pic:pic>
              </a:graphicData>
            </a:graphic>
          </wp:inline>
        </w:drawing>
      </w:r>
    </w:p>
    <w:p w:rsidR="00F53942" w:rsidRPr="00F526C5" w:rsidRDefault="00F53942" w:rsidP="00F53942">
      <w:pPr>
        <w:rPr>
          <w:lang w:val="en-US"/>
        </w:rPr>
      </w:pPr>
      <w:r w:rsidRPr="00F526C5">
        <w:rPr>
          <w:lang w:val="en-US"/>
        </w:rPr>
        <w:t xml:space="preserve">Figure X: CBR System </w:t>
      </w:r>
    </w:p>
    <w:p w:rsidR="00F53942" w:rsidRPr="00F526C5" w:rsidRDefault="00F53942" w:rsidP="00F53942">
      <w:pPr>
        <w:rPr>
          <w:lang w:val="en-US"/>
        </w:rPr>
      </w:pPr>
    </w:p>
    <w:p w:rsidR="00F53942" w:rsidRPr="00F526C5" w:rsidRDefault="00F53942" w:rsidP="00F53942">
      <w:pPr>
        <w:rPr>
          <w:lang w:val="en-US"/>
        </w:rPr>
      </w:pPr>
      <w:r w:rsidRPr="00F526C5">
        <w:rPr>
          <w:lang w:val="en-US"/>
        </w:rPr>
        <w:t>Notes on figure:</w:t>
      </w:r>
    </w:p>
    <w:p w:rsidR="00F53942" w:rsidRPr="00F526C5" w:rsidRDefault="00F53942" w:rsidP="00F53942">
      <w:pPr>
        <w:rPr>
          <w:b/>
          <w:lang w:val="en-US"/>
        </w:rPr>
      </w:pPr>
      <w:r w:rsidRPr="00F526C5">
        <w:rPr>
          <w:b/>
          <w:lang w:val="en-US"/>
        </w:rPr>
        <w:t xml:space="preserve">New Problem:  </w:t>
      </w:r>
    </w:p>
    <w:p w:rsidR="00F53942" w:rsidRPr="00F526C5" w:rsidRDefault="00F53942" w:rsidP="00F53942">
      <w:pPr>
        <w:rPr>
          <w:lang w:val="en-US"/>
        </w:rPr>
      </w:pPr>
      <w:r w:rsidRPr="00F526C5">
        <w:rPr>
          <w:lang w:val="en-US"/>
        </w:rPr>
        <w:t xml:space="preserve">New .wav-file is read and the features extracted and stored in </w:t>
      </w:r>
      <w:proofErr w:type="gramStart"/>
      <w:r w:rsidRPr="00F526C5">
        <w:rPr>
          <w:lang w:val="en-US"/>
        </w:rPr>
        <w:t>a</w:t>
      </w:r>
      <w:proofErr w:type="gramEnd"/>
      <w:r w:rsidRPr="00F526C5">
        <w:rPr>
          <w:lang w:val="en-US"/>
        </w:rPr>
        <w:t xml:space="preserve"> .</w:t>
      </w:r>
      <w:proofErr w:type="spellStart"/>
      <w:r w:rsidRPr="00F526C5">
        <w:rPr>
          <w:lang w:val="en-US"/>
        </w:rPr>
        <w:t>ftr</w:t>
      </w:r>
      <w:proofErr w:type="spellEnd"/>
      <w:r w:rsidRPr="00F526C5">
        <w:rPr>
          <w:lang w:val="en-US"/>
        </w:rPr>
        <w:t>-file.</w:t>
      </w:r>
    </w:p>
    <w:p w:rsidR="00F53942" w:rsidRPr="00F526C5" w:rsidRDefault="00F53942" w:rsidP="00F53942">
      <w:pPr>
        <w:rPr>
          <w:lang w:val="en-US"/>
        </w:rPr>
      </w:pPr>
    </w:p>
    <w:p w:rsidR="00F53942" w:rsidRPr="00F526C5" w:rsidRDefault="00F53942" w:rsidP="00F53942">
      <w:pPr>
        <w:rPr>
          <w:b/>
          <w:lang w:val="en-US"/>
        </w:rPr>
      </w:pPr>
      <w:r w:rsidRPr="00F526C5">
        <w:rPr>
          <w:b/>
          <w:lang w:val="en-US"/>
        </w:rPr>
        <w:t>Retrieve:</w:t>
      </w:r>
    </w:p>
    <w:p w:rsidR="00F53942" w:rsidRPr="00F526C5" w:rsidRDefault="00F53942" w:rsidP="00EE4623">
      <w:pPr>
        <w:rPr>
          <w:lang w:val="en-US"/>
        </w:rPr>
      </w:pPr>
      <w:r w:rsidRPr="00F526C5">
        <w:rPr>
          <w:lang w:val="en-US"/>
        </w:rPr>
        <w:t>Match the current .</w:t>
      </w:r>
      <w:proofErr w:type="spellStart"/>
      <w:r w:rsidRPr="00F526C5">
        <w:rPr>
          <w:lang w:val="en-US"/>
        </w:rPr>
        <w:t>ftr</w:t>
      </w:r>
      <w:proofErr w:type="spellEnd"/>
      <w:r w:rsidRPr="00F526C5">
        <w:rPr>
          <w:lang w:val="en-US"/>
        </w:rPr>
        <w:t>-file against the cases in the library using the similarity measurement “Nearest Neighbor” and creat</w:t>
      </w:r>
      <w:r w:rsidR="00EE4623">
        <w:rPr>
          <w:lang w:val="en-US"/>
        </w:rPr>
        <w:t>e a list with the best matches using Similarity Function (SF) according to below</w:t>
      </w:r>
    </w:p>
    <w:p w:rsidR="00F53942" w:rsidRPr="00F526C5" w:rsidRDefault="00F53942" w:rsidP="00F53942">
      <w:pPr>
        <w:rPr>
          <w:lang w:val="en-US"/>
        </w:rPr>
      </w:pPr>
    </w:p>
    <w:p w:rsidR="00850919" w:rsidRPr="00F526C5" w:rsidRDefault="00850919" w:rsidP="00F53942">
      <w:pPr>
        <w:rPr>
          <w:b/>
          <w:lang w:val="en-US"/>
        </w:rPr>
      </w:pPr>
      <w:r w:rsidRPr="00F526C5">
        <w:rPr>
          <w:b/>
          <w:lang w:val="en-US"/>
        </w:rPr>
        <w:lastRenderedPageBreak/>
        <w:t>Reuse:</w:t>
      </w:r>
    </w:p>
    <w:p w:rsidR="00F53942" w:rsidRPr="00F526C5" w:rsidRDefault="00F53942" w:rsidP="00F53942">
      <w:pPr>
        <w:rPr>
          <w:lang w:val="en-US"/>
        </w:rPr>
      </w:pPr>
      <w:r w:rsidRPr="00F526C5">
        <w:rPr>
          <w:lang w:val="en-US"/>
        </w:rPr>
        <w:t xml:space="preserve">Inspect the </w:t>
      </w:r>
      <w:r w:rsidR="003C5B5D">
        <w:rPr>
          <w:lang w:val="en-US"/>
        </w:rPr>
        <w:t xml:space="preserve">five </w:t>
      </w:r>
      <w:r w:rsidRPr="00F526C5">
        <w:rPr>
          <w:lang w:val="en-US"/>
        </w:rPr>
        <w:t>be</w:t>
      </w:r>
      <w:r w:rsidR="003C5B5D">
        <w:rPr>
          <w:lang w:val="en-US"/>
        </w:rPr>
        <w:t>st matches and use a majority vote to determine wh</w:t>
      </w:r>
      <w:r w:rsidR="0042127B">
        <w:rPr>
          <w:lang w:val="en-US"/>
        </w:rPr>
        <w:t>ether it is a proposed sneeze or</w:t>
      </w:r>
      <w:r w:rsidR="003C5B5D">
        <w:rPr>
          <w:lang w:val="en-US"/>
        </w:rPr>
        <w:t xml:space="preserve"> not.</w:t>
      </w:r>
      <w:r w:rsidR="0042127B">
        <w:rPr>
          <w:lang w:val="en-US"/>
        </w:rPr>
        <w:t xml:space="preserve"> Present the result to the user.</w:t>
      </w:r>
    </w:p>
    <w:p w:rsidR="00850919" w:rsidRPr="00F526C5" w:rsidRDefault="00850919" w:rsidP="00850919">
      <w:pPr>
        <w:rPr>
          <w:b/>
          <w:lang w:val="en-US"/>
        </w:rPr>
      </w:pPr>
    </w:p>
    <w:p w:rsidR="00850919" w:rsidRDefault="00850919" w:rsidP="00850919">
      <w:pPr>
        <w:rPr>
          <w:b/>
          <w:lang w:val="en-US"/>
        </w:rPr>
      </w:pPr>
      <w:r w:rsidRPr="00F526C5">
        <w:rPr>
          <w:b/>
          <w:lang w:val="en-US"/>
        </w:rPr>
        <w:t>Revise:</w:t>
      </w:r>
    </w:p>
    <w:p w:rsidR="003C5B5D" w:rsidRDefault="003C5B5D" w:rsidP="00850919">
      <w:pPr>
        <w:rPr>
          <w:b/>
          <w:lang w:val="en-US"/>
        </w:rPr>
      </w:pPr>
    </w:p>
    <w:p w:rsidR="003C5B5D" w:rsidRPr="00F526C5" w:rsidRDefault="003C5B5D" w:rsidP="00850919">
      <w:pPr>
        <w:rPr>
          <w:b/>
          <w:lang w:val="en-US"/>
        </w:rPr>
      </w:pPr>
      <w:proofErr w:type="spellStart"/>
      <w:r>
        <w:rPr>
          <w:b/>
          <w:lang w:val="en-US"/>
        </w:rPr>
        <w:t>Revideras</w:t>
      </w:r>
      <w:proofErr w:type="spellEnd"/>
      <w:r>
        <w:rPr>
          <w:b/>
          <w:lang w:val="en-US"/>
        </w:rPr>
        <w:t xml:space="preserve"> </w:t>
      </w:r>
      <w:proofErr w:type="spellStart"/>
      <w:r>
        <w:rPr>
          <w:b/>
          <w:lang w:val="en-US"/>
        </w:rPr>
        <w:t>används</w:t>
      </w:r>
      <w:proofErr w:type="spellEnd"/>
      <w:r>
        <w:rPr>
          <w:b/>
          <w:lang w:val="en-US"/>
        </w:rPr>
        <w:t xml:space="preserve"> vid maintenance</w:t>
      </w:r>
    </w:p>
    <w:p w:rsidR="0042127B" w:rsidRDefault="0042127B" w:rsidP="00850919">
      <w:pPr>
        <w:rPr>
          <w:lang w:val="en-US"/>
        </w:rPr>
      </w:pPr>
      <w:r>
        <w:rPr>
          <w:lang w:val="en-US"/>
        </w:rPr>
        <w:t>When running the program in maintenance mode</w:t>
      </w:r>
      <w:r w:rsidR="004845C6">
        <w:rPr>
          <w:lang w:val="en-US"/>
        </w:rPr>
        <w:t>, the</w:t>
      </w:r>
      <w:r>
        <w:rPr>
          <w:lang w:val="en-US"/>
        </w:rPr>
        <w:t xml:space="preserve"> program iterates over all cases in the case library as well as the new case. Statistics are gathered and afterwards the worst case is identified as:</w:t>
      </w:r>
    </w:p>
    <w:p w:rsidR="0042127B" w:rsidRDefault="0042127B" w:rsidP="00850919">
      <w:pPr>
        <w:rPr>
          <w:lang w:val="en-US"/>
        </w:rPr>
      </w:pPr>
      <w:r>
        <w:rPr>
          <w:lang w:val="en-US"/>
        </w:rPr>
        <w:t xml:space="preserve">First priority: </w:t>
      </w:r>
      <w:r w:rsidR="004845C6">
        <w:rPr>
          <w:lang w:val="en-US"/>
        </w:rPr>
        <w:tab/>
        <w:t xml:space="preserve">the </w:t>
      </w:r>
      <w:r w:rsidR="004845C6" w:rsidRPr="004845C6">
        <w:rPr>
          <w:lang w:val="en-US"/>
        </w:rPr>
        <w:t>case that have participated in voting and voted</w:t>
      </w:r>
      <w:r w:rsidR="004845C6">
        <w:rPr>
          <w:lang w:val="en-US"/>
        </w:rPr>
        <w:t xml:space="preserve"> max</w:t>
      </w:r>
      <w:r w:rsidR="004845C6" w:rsidRPr="004845C6">
        <w:rPr>
          <w:lang w:val="en-US"/>
        </w:rPr>
        <w:t xml:space="preserve"> wrong every time</w:t>
      </w:r>
    </w:p>
    <w:p w:rsidR="004845C6" w:rsidRDefault="004845C6" w:rsidP="00850919">
      <w:pPr>
        <w:rPr>
          <w:lang w:val="en-US"/>
        </w:rPr>
      </w:pPr>
      <w:r>
        <w:rPr>
          <w:lang w:val="en-US"/>
        </w:rPr>
        <w:t xml:space="preserve">Second priority:  </w:t>
      </w:r>
      <w:r w:rsidRPr="004845C6">
        <w:rPr>
          <w:lang w:val="en-US"/>
        </w:rPr>
        <w:t>case that never participated in voting and has lowest SF value</w:t>
      </w:r>
    </w:p>
    <w:p w:rsidR="004845C6" w:rsidRDefault="004845C6" w:rsidP="00850919">
      <w:pPr>
        <w:rPr>
          <w:lang w:val="en-US"/>
        </w:rPr>
      </w:pPr>
      <w:r>
        <w:rPr>
          <w:lang w:val="en-US"/>
        </w:rPr>
        <w:t xml:space="preserve">Third priority: </w:t>
      </w:r>
      <w:r w:rsidRPr="004845C6">
        <w:rPr>
          <w:lang w:val="en-US"/>
        </w:rPr>
        <w:t>case that has the lowest SF value</w:t>
      </w:r>
    </w:p>
    <w:p w:rsidR="004845C6" w:rsidRDefault="00882919" w:rsidP="00850919">
      <w:pPr>
        <w:rPr>
          <w:lang w:val="en-US"/>
        </w:rPr>
      </w:pPr>
      <w:r>
        <w:rPr>
          <w:lang w:val="en-US"/>
        </w:rPr>
        <w:t>The outcome of the operation</w:t>
      </w:r>
      <w:r w:rsidR="004845C6">
        <w:rPr>
          <w:lang w:val="en-US"/>
        </w:rPr>
        <w:t xml:space="preserve"> can be se</w:t>
      </w:r>
      <w:r>
        <w:rPr>
          <w:lang w:val="en-US"/>
        </w:rPr>
        <w:t>en in the following figure:</w:t>
      </w:r>
      <w:r w:rsidR="004845C6">
        <w:rPr>
          <w:lang w:val="en-US"/>
        </w:rPr>
        <w:t xml:space="preserve"> </w:t>
      </w:r>
    </w:p>
    <w:p w:rsidR="00882919" w:rsidRDefault="00882919" w:rsidP="00850919">
      <w:pPr>
        <w:rPr>
          <w:lang w:val="en-US"/>
        </w:rPr>
      </w:pPr>
    </w:p>
    <w:p w:rsidR="00882919" w:rsidRDefault="00882919" w:rsidP="00850919">
      <w:pPr>
        <w:rPr>
          <w:lang w:val="en-US"/>
        </w:rPr>
      </w:pPr>
      <w:proofErr w:type="spellStart"/>
      <w:proofErr w:type="gramStart"/>
      <w:r>
        <w:rPr>
          <w:lang w:val="en-US"/>
        </w:rPr>
        <w:t>sadfdsf</w:t>
      </w:r>
      <w:proofErr w:type="spellEnd"/>
      <w:proofErr w:type="gramEnd"/>
    </w:p>
    <w:p w:rsidR="004845C6" w:rsidRDefault="004845C6" w:rsidP="00850919">
      <w:pPr>
        <w:rPr>
          <w:lang w:val="en-US"/>
        </w:rPr>
      </w:pPr>
    </w:p>
    <w:p w:rsidR="00850919" w:rsidRPr="004845C6" w:rsidRDefault="00850919" w:rsidP="00850919">
      <w:pPr>
        <w:rPr>
          <w:color w:val="FF0000"/>
          <w:lang w:val="en-US"/>
        </w:rPr>
      </w:pPr>
      <w:r w:rsidRPr="004845C6">
        <w:rPr>
          <w:color w:val="FF0000"/>
          <w:lang w:val="en-US"/>
        </w:rPr>
        <w:t>If the proposed solution does not match the confirmed solution it needs to revised and hopefully improve the detection system in the process. When an incorrect solution is proposed, the triggering input file is to be added to the case library. This will assist in the classification of similar cases in the future. The weight values for the feature extraction systems may also be modified to help future classification.</w:t>
      </w:r>
    </w:p>
    <w:p w:rsidR="00850919" w:rsidRPr="00F526C5" w:rsidRDefault="00850919" w:rsidP="00850919">
      <w:pPr>
        <w:rPr>
          <w:lang w:val="en-US"/>
        </w:rPr>
      </w:pPr>
    </w:p>
    <w:p w:rsidR="00850919" w:rsidRDefault="00850919" w:rsidP="00850919">
      <w:pPr>
        <w:rPr>
          <w:b/>
          <w:lang w:val="en-US"/>
        </w:rPr>
      </w:pPr>
      <w:r w:rsidRPr="00F526C5">
        <w:rPr>
          <w:b/>
          <w:lang w:val="en-US"/>
        </w:rPr>
        <w:t>Retain:</w:t>
      </w:r>
    </w:p>
    <w:p w:rsidR="003C5B5D" w:rsidRPr="00F526C5" w:rsidRDefault="003C5B5D" w:rsidP="003C5B5D">
      <w:pPr>
        <w:rPr>
          <w:b/>
          <w:lang w:val="en-US"/>
        </w:rPr>
      </w:pPr>
      <w:proofErr w:type="spellStart"/>
      <w:r>
        <w:rPr>
          <w:b/>
          <w:lang w:val="en-US"/>
        </w:rPr>
        <w:t>Revideras</w:t>
      </w:r>
      <w:proofErr w:type="spellEnd"/>
      <w:r>
        <w:rPr>
          <w:b/>
          <w:lang w:val="en-US"/>
        </w:rPr>
        <w:t xml:space="preserve"> </w:t>
      </w:r>
      <w:proofErr w:type="spellStart"/>
      <w:r>
        <w:rPr>
          <w:b/>
          <w:lang w:val="en-US"/>
        </w:rPr>
        <w:t>används</w:t>
      </w:r>
      <w:proofErr w:type="spellEnd"/>
      <w:r>
        <w:rPr>
          <w:b/>
          <w:lang w:val="en-US"/>
        </w:rPr>
        <w:t xml:space="preserve"> vid maintenance</w:t>
      </w:r>
    </w:p>
    <w:p w:rsidR="003C5B5D" w:rsidRPr="00F526C5" w:rsidRDefault="003C5B5D" w:rsidP="00850919">
      <w:pPr>
        <w:rPr>
          <w:b/>
          <w:lang w:val="en-US"/>
        </w:rPr>
      </w:pPr>
    </w:p>
    <w:p w:rsidR="00F53942" w:rsidRPr="00F526C5" w:rsidRDefault="0042127B" w:rsidP="00850919">
      <w:pPr>
        <w:rPr>
          <w:lang w:val="en-US"/>
        </w:rPr>
      </w:pPr>
      <w:r>
        <w:rPr>
          <w:lang w:val="en-US"/>
        </w:rPr>
        <w:t>Retain all cases but the worst case from the Revise operation</w:t>
      </w:r>
      <w:r w:rsidR="00882919">
        <w:rPr>
          <w:lang w:val="en-US"/>
        </w:rPr>
        <w:t>. This case will be removed from the case library.</w:t>
      </w:r>
    </w:p>
    <w:p w:rsidR="00F53942" w:rsidRPr="00F526C5" w:rsidRDefault="00F53942" w:rsidP="00F53942">
      <w:pPr>
        <w:rPr>
          <w:lang w:val="en-US"/>
        </w:rPr>
      </w:pPr>
    </w:p>
    <w:p w:rsidR="00850919" w:rsidRPr="00F526C5" w:rsidRDefault="00850919" w:rsidP="00850919">
      <w:pPr>
        <w:rPr>
          <w:b/>
          <w:lang w:val="en-US"/>
        </w:rPr>
      </w:pPr>
      <w:r w:rsidRPr="00F526C5">
        <w:rPr>
          <w:b/>
          <w:lang w:val="en-US"/>
        </w:rPr>
        <w:t>Proposed Solution:</w:t>
      </w:r>
    </w:p>
    <w:p w:rsidR="003C5B5D" w:rsidRPr="003C5B5D" w:rsidRDefault="003C5B5D" w:rsidP="003C5B5D">
      <w:pPr>
        <w:rPr>
          <w:lang w:val="en-US"/>
        </w:rPr>
      </w:pPr>
      <w:r w:rsidRPr="003C5B5D">
        <w:rPr>
          <w:lang w:val="en-US"/>
        </w:rPr>
        <w:t>Propose the answer from the reuse operation.</w:t>
      </w:r>
    </w:p>
    <w:p w:rsidR="00850919" w:rsidRPr="00F526C5" w:rsidRDefault="00850919" w:rsidP="00850919">
      <w:pPr>
        <w:rPr>
          <w:lang w:val="en-US"/>
        </w:rPr>
      </w:pPr>
    </w:p>
    <w:p w:rsidR="00F53942" w:rsidRPr="00F526C5" w:rsidRDefault="00850919" w:rsidP="00850919">
      <w:pPr>
        <w:rPr>
          <w:b/>
          <w:lang w:val="en-US"/>
        </w:rPr>
      </w:pPr>
      <w:r w:rsidRPr="00F526C5">
        <w:rPr>
          <w:b/>
          <w:lang w:val="en-US"/>
        </w:rPr>
        <w:t>Confirmed Solution:</w:t>
      </w:r>
    </w:p>
    <w:p w:rsidR="00F53942" w:rsidRPr="00F526C5" w:rsidRDefault="003C5B5D" w:rsidP="00F53942">
      <w:pPr>
        <w:rPr>
          <w:lang w:val="en-US"/>
        </w:rPr>
      </w:pPr>
      <w:r>
        <w:rPr>
          <w:lang w:val="en-US"/>
        </w:rPr>
        <w:t>??</w:t>
      </w:r>
    </w:p>
    <w:p w:rsidR="00F53942" w:rsidRPr="00F526C5" w:rsidRDefault="00F53942" w:rsidP="00F53942">
      <w:pPr>
        <w:rPr>
          <w:lang w:val="en-US"/>
        </w:rPr>
      </w:pPr>
    </w:p>
    <w:p w:rsidR="00850919" w:rsidRPr="00F526C5" w:rsidRDefault="00850919" w:rsidP="00850919">
      <w:pPr>
        <w:pStyle w:val="Heading3"/>
        <w:rPr>
          <w:lang w:val="en-US"/>
        </w:rPr>
      </w:pPr>
      <w:bookmarkStart w:id="15" w:name="_Toc414462303"/>
      <w:r w:rsidRPr="00F526C5">
        <w:rPr>
          <w:lang w:val="en-US"/>
        </w:rPr>
        <w:t>Feature Vector</w:t>
      </w:r>
      <w:bookmarkEnd w:id="15"/>
    </w:p>
    <w:p w:rsidR="00850919" w:rsidRPr="00F526C5" w:rsidRDefault="00850919" w:rsidP="00850919">
      <w:pPr>
        <w:rPr>
          <w:lang w:val="en-US"/>
        </w:rPr>
      </w:pPr>
      <w:r w:rsidRPr="00F526C5">
        <w:rPr>
          <w:lang w:val="en-US"/>
        </w:rPr>
        <w:t xml:space="preserve">The feature </w:t>
      </w:r>
      <w:r w:rsidR="00C858E3">
        <w:rPr>
          <w:lang w:val="en-US"/>
        </w:rPr>
        <w:t xml:space="preserve">type </w:t>
      </w:r>
      <w:r w:rsidRPr="00F526C5">
        <w:rPr>
          <w:lang w:val="en-US"/>
        </w:rPr>
        <w:t xml:space="preserve">vector contains a set of different features, e.g.: </w:t>
      </w:r>
      <w:r w:rsidRPr="00F526C5">
        <w:rPr>
          <w:lang w:val="en-US"/>
        </w:rPr>
        <w:br/>
      </w:r>
      <w:r w:rsidR="00C858E3">
        <w:rPr>
          <w:lang w:val="en-US"/>
        </w:rPr>
        <w:t>F</w:t>
      </w:r>
      <w:r w:rsidR="00EE4623">
        <w:rPr>
          <w:lang w:val="en-US"/>
        </w:rPr>
        <w:t>T</w:t>
      </w:r>
      <w:r w:rsidR="00C858E3">
        <w:rPr>
          <w:lang w:val="en-US"/>
        </w:rPr>
        <w:t>V = [</w:t>
      </w:r>
      <w:proofErr w:type="spellStart"/>
      <w:r w:rsidR="00C858E3">
        <w:rPr>
          <w:lang w:val="en-US"/>
        </w:rPr>
        <w:t>Peak</w:t>
      </w:r>
      <w:r w:rsidR="00EE4623">
        <w:rPr>
          <w:lang w:val="en-US"/>
        </w:rPr>
        <w:t>FeatureValueVector</w:t>
      </w:r>
      <w:proofErr w:type="spellEnd"/>
      <w:r w:rsidR="00C858E3">
        <w:rPr>
          <w:lang w:val="en-US"/>
        </w:rPr>
        <w:t>[</w:t>
      </w:r>
      <w:proofErr w:type="spellStart"/>
      <w:r w:rsidR="00C858E3">
        <w:rPr>
          <w:lang w:val="en-US"/>
        </w:rPr>
        <w:t>i</w:t>
      </w:r>
      <w:proofErr w:type="spellEnd"/>
      <w:r w:rsidR="00C858E3">
        <w:rPr>
          <w:lang w:val="en-US"/>
        </w:rPr>
        <w:t xml:space="preserve">], </w:t>
      </w:r>
      <w:proofErr w:type="spellStart"/>
      <w:r w:rsidR="00C858E3">
        <w:rPr>
          <w:lang w:val="en-US"/>
        </w:rPr>
        <w:t>Average</w:t>
      </w:r>
      <w:r w:rsidR="00EE4623">
        <w:rPr>
          <w:lang w:val="en-US"/>
        </w:rPr>
        <w:t>FeatureValueVector</w:t>
      </w:r>
      <w:proofErr w:type="spellEnd"/>
      <w:r w:rsidR="00EE4623">
        <w:rPr>
          <w:lang w:val="en-US"/>
        </w:rPr>
        <w:t xml:space="preserve"> </w:t>
      </w:r>
      <w:r w:rsidR="00C858E3">
        <w:rPr>
          <w:lang w:val="en-US"/>
        </w:rPr>
        <w:t>[</w:t>
      </w:r>
      <w:proofErr w:type="spellStart"/>
      <w:r w:rsidR="00C858E3">
        <w:rPr>
          <w:lang w:val="en-US"/>
        </w:rPr>
        <w:t>i</w:t>
      </w:r>
      <w:proofErr w:type="spellEnd"/>
      <w:r w:rsidRPr="00F526C5">
        <w:rPr>
          <w:lang w:val="en-US"/>
        </w:rPr>
        <w:t xml:space="preserve">], </w:t>
      </w:r>
      <w:r w:rsidR="00C858E3">
        <w:rPr>
          <w:lang w:val="en-US"/>
        </w:rPr>
        <w:t>Peak2Peak</w:t>
      </w:r>
      <w:r w:rsidR="00EE4623">
        <w:rPr>
          <w:lang w:val="en-US"/>
        </w:rPr>
        <w:t xml:space="preserve">FeatureValueVector </w:t>
      </w:r>
      <w:r w:rsidR="00C858E3">
        <w:rPr>
          <w:lang w:val="en-US"/>
        </w:rPr>
        <w:t>[</w:t>
      </w:r>
      <w:proofErr w:type="spellStart"/>
      <w:r w:rsidR="00C858E3">
        <w:rPr>
          <w:lang w:val="en-US"/>
        </w:rPr>
        <w:t>i</w:t>
      </w:r>
      <w:proofErr w:type="spellEnd"/>
      <w:r w:rsidR="00C858E3">
        <w:rPr>
          <w:lang w:val="en-US"/>
        </w:rPr>
        <w:t xml:space="preserve">], </w:t>
      </w:r>
      <w:proofErr w:type="spellStart"/>
      <w:r w:rsidR="00C858E3">
        <w:rPr>
          <w:lang w:val="en-US"/>
        </w:rPr>
        <w:t>RMS</w:t>
      </w:r>
      <w:r w:rsidR="00EE4623">
        <w:rPr>
          <w:lang w:val="en-US"/>
        </w:rPr>
        <w:t>FeatureValueVector</w:t>
      </w:r>
      <w:proofErr w:type="spellEnd"/>
      <w:r w:rsidR="00EE4623">
        <w:rPr>
          <w:lang w:val="en-US"/>
        </w:rPr>
        <w:t xml:space="preserve"> </w:t>
      </w:r>
      <w:r w:rsidR="00C858E3">
        <w:rPr>
          <w:lang w:val="en-US"/>
        </w:rPr>
        <w:t>[</w:t>
      </w:r>
      <w:proofErr w:type="spellStart"/>
      <w:r w:rsidR="00C858E3">
        <w:rPr>
          <w:lang w:val="en-US"/>
        </w:rPr>
        <w:t>i</w:t>
      </w:r>
      <w:proofErr w:type="spellEnd"/>
      <w:r w:rsidR="00C858E3">
        <w:rPr>
          <w:lang w:val="en-US"/>
        </w:rPr>
        <w:t xml:space="preserve">], </w:t>
      </w:r>
      <w:proofErr w:type="spellStart"/>
      <w:r w:rsidR="00C858E3">
        <w:rPr>
          <w:lang w:val="en-US"/>
        </w:rPr>
        <w:t>CF</w:t>
      </w:r>
      <w:r w:rsidR="00EE4623">
        <w:rPr>
          <w:lang w:val="en-US"/>
        </w:rPr>
        <w:t>FeatureValueVector</w:t>
      </w:r>
      <w:proofErr w:type="spellEnd"/>
      <w:r w:rsidR="00EE4623">
        <w:rPr>
          <w:lang w:val="en-US"/>
        </w:rPr>
        <w:t xml:space="preserve"> </w:t>
      </w:r>
      <w:r w:rsidR="00C858E3">
        <w:rPr>
          <w:lang w:val="en-US"/>
        </w:rPr>
        <w:t>[</w:t>
      </w:r>
      <w:proofErr w:type="spellStart"/>
      <w:r w:rsidR="00C858E3">
        <w:rPr>
          <w:lang w:val="en-US"/>
        </w:rPr>
        <w:t>i</w:t>
      </w:r>
      <w:proofErr w:type="spellEnd"/>
      <w:r w:rsidR="00C858E3">
        <w:rPr>
          <w:lang w:val="en-US"/>
        </w:rPr>
        <w:t xml:space="preserve">], </w:t>
      </w:r>
      <w:proofErr w:type="spellStart"/>
      <w:r w:rsidR="00C858E3">
        <w:rPr>
          <w:lang w:val="en-US"/>
        </w:rPr>
        <w:t>PZ</w:t>
      </w:r>
      <w:r w:rsidR="00EE4623">
        <w:rPr>
          <w:lang w:val="en-US"/>
        </w:rPr>
        <w:t>FeatureValueVector</w:t>
      </w:r>
      <w:proofErr w:type="spellEnd"/>
      <w:r w:rsidR="00EE4623">
        <w:rPr>
          <w:lang w:val="en-US"/>
        </w:rPr>
        <w:t xml:space="preserve"> </w:t>
      </w:r>
      <w:r w:rsidR="00C858E3">
        <w:rPr>
          <w:lang w:val="en-US"/>
        </w:rPr>
        <w:t>[</w:t>
      </w:r>
      <w:proofErr w:type="spellStart"/>
      <w:r w:rsidR="00C858E3">
        <w:rPr>
          <w:lang w:val="en-US"/>
        </w:rPr>
        <w:t>i</w:t>
      </w:r>
      <w:proofErr w:type="spellEnd"/>
      <w:r w:rsidRPr="00F526C5">
        <w:rPr>
          <w:lang w:val="en-US"/>
        </w:rPr>
        <w:t>]</w:t>
      </w:r>
      <w:r w:rsidR="00C858E3">
        <w:rPr>
          <w:lang w:val="en-US"/>
        </w:rPr>
        <w:t xml:space="preserve">, </w:t>
      </w:r>
      <w:r w:rsidR="00EE4623">
        <w:rPr>
          <w:lang w:val="en-US"/>
        </w:rPr>
        <w:t>FFT16FeatureValueVector</w:t>
      </w:r>
      <w:r w:rsidR="00C858E3">
        <w:rPr>
          <w:lang w:val="en-US"/>
        </w:rPr>
        <w:t>[</w:t>
      </w:r>
      <w:proofErr w:type="spellStart"/>
      <w:r w:rsidR="00C858E3">
        <w:rPr>
          <w:lang w:val="en-US"/>
        </w:rPr>
        <w:t>i</w:t>
      </w:r>
      <w:proofErr w:type="spellEnd"/>
      <w:r w:rsidR="00EE4623">
        <w:rPr>
          <w:lang w:val="en-US"/>
        </w:rPr>
        <w:t>], FFT14FeatureValueVector</w:t>
      </w:r>
      <w:r w:rsidR="00C858E3">
        <w:rPr>
          <w:lang w:val="en-US"/>
        </w:rPr>
        <w:t>[</w:t>
      </w:r>
      <w:proofErr w:type="spellStart"/>
      <w:r w:rsidR="00C858E3">
        <w:rPr>
          <w:lang w:val="en-US"/>
        </w:rPr>
        <w:t>i</w:t>
      </w:r>
      <w:proofErr w:type="spellEnd"/>
      <w:r w:rsidR="00EE4623">
        <w:rPr>
          <w:lang w:val="en-US"/>
        </w:rPr>
        <w:t>], FFT12FeatureValueVector</w:t>
      </w:r>
      <w:r w:rsidR="00C858E3">
        <w:rPr>
          <w:lang w:val="en-US"/>
        </w:rPr>
        <w:t>[</w:t>
      </w:r>
      <w:proofErr w:type="spellStart"/>
      <w:r w:rsidR="00C858E3">
        <w:rPr>
          <w:lang w:val="en-US"/>
        </w:rPr>
        <w:t>i</w:t>
      </w:r>
      <w:proofErr w:type="spellEnd"/>
      <w:r w:rsidR="00C858E3">
        <w:rPr>
          <w:lang w:val="en-US"/>
        </w:rPr>
        <w:t>]</w:t>
      </w:r>
      <w:r w:rsidRPr="00F526C5">
        <w:rPr>
          <w:lang w:val="en-US"/>
        </w:rPr>
        <w:t xml:space="preserve">], </w:t>
      </w:r>
    </w:p>
    <w:p w:rsidR="00850919" w:rsidRPr="00F526C5" w:rsidRDefault="00850919" w:rsidP="00850919">
      <w:pPr>
        <w:rPr>
          <w:lang w:val="en-US"/>
        </w:rPr>
      </w:pPr>
      <w:proofErr w:type="gramStart"/>
      <w:r w:rsidRPr="00F526C5">
        <w:rPr>
          <w:lang w:val="en-US"/>
        </w:rPr>
        <w:t>which</w:t>
      </w:r>
      <w:proofErr w:type="gramEnd"/>
      <w:r w:rsidR="00C858E3">
        <w:rPr>
          <w:lang w:val="en-US"/>
        </w:rPr>
        <w:t xml:space="preserve"> characterizes the case, where </w:t>
      </w:r>
      <w:proofErr w:type="spellStart"/>
      <w:r w:rsidR="00C858E3">
        <w:rPr>
          <w:lang w:val="en-US"/>
        </w:rPr>
        <w:t>i</w:t>
      </w:r>
      <w:proofErr w:type="spellEnd"/>
      <w:r w:rsidRPr="00F526C5">
        <w:rPr>
          <w:lang w:val="en-US"/>
        </w:rPr>
        <w:t xml:space="preserve"> is an </w:t>
      </w:r>
      <w:r w:rsidR="00C858E3">
        <w:rPr>
          <w:lang w:val="en-US"/>
        </w:rPr>
        <w:t xml:space="preserve">interval </w:t>
      </w:r>
      <w:r w:rsidRPr="00F526C5">
        <w:rPr>
          <w:lang w:val="en-US"/>
        </w:rPr>
        <w:t xml:space="preserve">index according to above. </w:t>
      </w:r>
    </w:p>
    <w:p w:rsidR="00850919" w:rsidRPr="00F526C5" w:rsidRDefault="00850919" w:rsidP="00850919">
      <w:pPr>
        <w:rPr>
          <w:lang w:val="en-US"/>
        </w:rPr>
      </w:pPr>
    </w:p>
    <w:p w:rsidR="00850919" w:rsidRPr="00F526C5" w:rsidRDefault="00AA6C9C" w:rsidP="00850919">
      <w:pPr>
        <w:rPr>
          <w:b/>
          <w:lang w:val="en-US"/>
        </w:rPr>
      </w:pPr>
      <w:r>
        <w:rPr>
          <w:b/>
          <w:lang w:val="en-US"/>
        </w:rPr>
        <w:t>Calculation of F</w:t>
      </w:r>
      <w:r w:rsidR="00850919" w:rsidRPr="00F526C5">
        <w:rPr>
          <w:b/>
          <w:lang w:val="en-US"/>
        </w:rPr>
        <w:t xml:space="preserve">eature </w:t>
      </w:r>
      <w:r>
        <w:rPr>
          <w:b/>
          <w:lang w:val="en-US"/>
        </w:rPr>
        <w:t>V</w:t>
      </w:r>
      <w:r w:rsidR="00C858E3">
        <w:rPr>
          <w:b/>
          <w:lang w:val="en-US"/>
        </w:rPr>
        <w:t xml:space="preserve">alue </w:t>
      </w:r>
      <w:r w:rsidR="00850919" w:rsidRPr="00F526C5">
        <w:rPr>
          <w:b/>
          <w:lang w:val="en-US"/>
        </w:rPr>
        <w:t>vector</w:t>
      </w:r>
    </w:p>
    <w:p w:rsidR="00850919" w:rsidRPr="00F526C5" w:rsidRDefault="00850919" w:rsidP="00850919">
      <w:pPr>
        <w:rPr>
          <w:lang w:val="en-US"/>
        </w:rPr>
      </w:pPr>
      <w:r w:rsidRPr="00F526C5">
        <w:rPr>
          <w:lang w:val="en-US"/>
        </w:rPr>
        <w:t xml:space="preserve">Input: </w:t>
      </w:r>
      <w:r w:rsidRPr="00F526C5">
        <w:rPr>
          <w:lang w:val="en-US"/>
        </w:rPr>
        <w:tab/>
        <w:t xml:space="preserve">Sound sample: </w:t>
      </w:r>
      <w:r w:rsidRPr="00F526C5">
        <w:rPr>
          <w:lang w:val="en-US"/>
        </w:rPr>
        <w:tab/>
        <w:t xml:space="preserve">double </w:t>
      </w:r>
      <w:proofErr w:type="spellStart"/>
      <w:proofErr w:type="gramStart"/>
      <w:r w:rsidRPr="00F526C5">
        <w:rPr>
          <w:lang w:val="en-US"/>
        </w:rPr>
        <w:t>sampleArr</w:t>
      </w:r>
      <w:proofErr w:type="spellEnd"/>
      <w:r w:rsidRPr="00F526C5">
        <w:rPr>
          <w:lang w:val="en-US"/>
        </w:rPr>
        <w:t>[]</w:t>
      </w:r>
      <w:proofErr w:type="gramEnd"/>
    </w:p>
    <w:p w:rsidR="00850919" w:rsidRPr="00F526C5" w:rsidRDefault="00850919" w:rsidP="00850919">
      <w:pPr>
        <w:rPr>
          <w:lang w:val="en-US"/>
        </w:rPr>
      </w:pPr>
      <w:r w:rsidRPr="00F526C5">
        <w:rPr>
          <w:lang w:val="en-US"/>
        </w:rPr>
        <w:tab/>
        <w:t xml:space="preserve">Size of Sound sample: </w:t>
      </w:r>
      <w:r w:rsidRPr="00F526C5">
        <w:rPr>
          <w:lang w:val="en-US"/>
        </w:rPr>
        <w:tab/>
        <w:t>int size</w:t>
      </w:r>
    </w:p>
    <w:p w:rsidR="00850919" w:rsidRPr="00F526C5" w:rsidRDefault="00850919" w:rsidP="00850919">
      <w:pPr>
        <w:ind w:firstLine="1304"/>
        <w:rPr>
          <w:lang w:val="en-US"/>
        </w:rPr>
      </w:pPr>
      <w:proofErr w:type="gramStart"/>
      <w:r w:rsidRPr="00F526C5">
        <w:rPr>
          <w:lang w:val="en-US"/>
        </w:rPr>
        <w:lastRenderedPageBreak/>
        <w:t>time</w:t>
      </w:r>
      <w:proofErr w:type="gramEnd"/>
      <w:r w:rsidRPr="00F526C5">
        <w:rPr>
          <w:lang w:val="en-US"/>
        </w:rPr>
        <w:t xml:space="preserve"> interval index:</w:t>
      </w:r>
      <w:r w:rsidRPr="00F526C5">
        <w:rPr>
          <w:lang w:val="en-US"/>
        </w:rPr>
        <w:tab/>
        <w:t xml:space="preserve">int </w:t>
      </w:r>
      <w:proofErr w:type="spellStart"/>
      <w:r w:rsidRPr="00F526C5">
        <w:rPr>
          <w:lang w:val="en-US"/>
        </w:rPr>
        <w:t>timeIntervalIx</w:t>
      </w:r>
      <w:proofErr w:type="spellEnd"/>
    </w:p>
    <w:p w:rsidR="00850919" w:rsidRPr="00F526C5" w:rsidRDefault="00850919" w:rsidP="00850919">
      <w:pPr>
        <w:ind w:firstLine="1304"/>
        <w:rPr>
          <w:lang w:val="en-US"/>
        </w:rPr>
      </w:pPr>
      <w:proofErr w:type="gramStart"/>
      <w:r w:rsidRPr="00F526C5">
        <w:rPr>
          <w:lang w:val="en-US"/>
        </w:rPr>
        <w:t>time</w:t>
      </w:r>
      <w:proofErr w:type="gramEnd"/>
      <w:r w:rsidRPr="00F526C5">
        <w:rPr>
          <w:lang w:val="en-US"/>
        </w:rPr>
        <w:t xml:space="preserve"> interval size: </w:t>
      </w:r>
      <w:r w:rsidRPr="00F526C5">
        <w:rPr>
          <w:lang w:val="en-US"/>
        </w:rPr>
        <w:tab/>
        <w:t xml:space="preserve">int </w:t>
      </w:r>
      <w:proofErr w:type="spellStart"/>
      <w:r w:rsidRPr="00F526C5">
        <w:rPr>
          <w:lang w:val="en-US"/>
        </w:rPr>
        <w:t>timeIntervalSize</w:t>
      </w:r>
      <w:proofErr w:type="spellEnd"/>
    </w:p>
    <w:p w:rsidR="00850919" w:rsidRDefault="00850919" w:rsidP="00850919">
      <w:pPr>
        <w:rPr>
          <w:lang w:val="en-US"/>
        </w:rPr>
      </w:pPr>
      <w:r w:rsidRPr="00F526C5">
        <w:rPr>
          <w:lang w:val="en-US"/>
        </w:rPr>
        <w:t xml:space="preserve">The current interval in </w:t>
      </w:r>
      <w:proofErr w:type="spellStart"/>
      <w:r w:rsidRPr="00F526C5">
        <w:rPr>
          <w:lang w:val="en-US"/>
        </w:rPr>
        <w:t>sampleArr</w:t>
      </w:r>
      <w:proofErr w:type="spellEnd"/>
      <w:r w:rsidRPr="00F526C5">
        <w:rPr>
          <w:lang w:val="en-US"/>
        </w:rPr>
        <w:t xml:space="preserve"> under evaluation is </w:t>
      </w:r>
      <w:proofErr w:type="spellStart"/>
      <w:r w:rsidRPr="00F526C5">
        <w:rPr>
          <w:lang w:val="en-US"/>
        </w:rPr>
        <w:t>timeIntervalIx</w:t>
      </w:r>
      <w:proofErr w:type="spellEnd"/>
      <w:r w:rsidRPr="00F526C5">
        <w:rPr>
          <w:lang w:val="en-US"/>
        </w:rPr>
        <w:t xml:space="preserve"> * </w:t>
      </w:r>
      <w:proofErr w:type="spellStart"/>
      <w:r w:rsidRPr="00F526C5">
        <w:rPr>
          <w:lang w:val="en-US"/>
        </w:rPr>
        <w:t>timeIntervalSize</w:t>
      </w:r>
      <w:proofErr w:type="spellEnd"/>
      <w:r w:rsidRPr="00F526C5">
        <w:rPr>
          <w:lang w:val="en-US"/>
        </w:rPr>
        <w:t xml:space="preserve"> ... (</w:t>
      </w:r>
      <w:proofErr w:type="spellStart"/>
      <w:r w:rsidRPr="00F526C5">
        <w:rPr>
          <w:lang w:val="en-US"/>
        </w:rPr>
        <w:t>timeIntervalIx</w:t>
      </w:r>
      <w:proofErr w:type="spellEnd"/>
      <w:r w:rsidRPr="00F526C5">
        <w:rPr>
          <w:lang w:val="en-US"/>
        </w:rPr>
        <w:t xml:space="preserve"> + 1) * </w:t>
      </w:r>
      <w:proofErr w:type="spellStart"/>
      <w:r w:rsidRPr="00F526C5">
        <w:rPr>
          <w:lang w:val="en-US"/>
        </w:rPr>
        <w:t>timeIntervalSize</w:t>
      </w:r>
      <w:proofErr w:type="spellEnd"/>
      <w:r w:rsidRPr="00F526C5">
        <w:rPr>
          <w:lang w:val="en-US"/>
        </w:rPr>
        <w:t xml:space="preserve"> -1</w:t>
      </w:r>
      <w:r w:rsidR="00EE4623">
        <w:rPr>
          <w:lang w:val="en-US"/>
        </w:rPr>
        <w:t>. The distance formula is according to:</w:t>
      </w:r>
    </w:p>
    <w:p w:rsidR="00EE4623" w:rsidRPr="00EE4623" w:rsidRDefault="00EE4623" w:rsidP="00850919">
      <w:pPr>
        <w:rPr>
          <w:lang w:val="en-US"/>
        </w:rPr>
      </w:pPr>
      <w:r>
        <w:rPr>
          <w:lang w:val="en-US"/>
        </w:rPr>
        <w:t xml:space="preserve">The calculation of </w:t>
      </w:r>
      <w:r w:rsidR="00AB684E">
        <w:rPr>
          <w:lang w:val="en-US"/>
        </w:rPr>
        <w:t xml:space="preserve">feature values, </w:t>
      </w:r>
      <w:proofErr w:type="spellStart"/>
      <w:proofErr w:type="gramStart"/>
      <w:r w:rsidR="00AB684E">
        <w:rPr>
          <w:lang w:val="en-US"/>
        </w:rPr>
        <w:t>n</w:t>
      </w:r>
      <w:r w:rsidR="00AB684E" w:rsidRPr="00AB684E">
        <w:rPr>
          <w:vertAlign w:val="subscript"/>
          <w:lang w:val="en-US"/>
        </w:rPr>
        <w:t>i</w:t>
      </w:r>
      <w:proofErr w:type="spellEnd"/>
      <w:proofErr w:type="gramEnd"/>
      <w:r>
        <w:rPr>
          <w:lang w:val="en-US"/>
        </w:rPr>
        <w:t xml:space="preserve"> </w:t>
      </w:r>
      <w:r w:rsidR="00AB684E">
        <w:rPr>
          <w:lang w:val="en-US"/>
        </w:rPr>
        <w:t>in interval (</w:t>
      </w:r>
      <w:proofErr w:type="spellStart"/>
      <w:r w:rsidR="00AB684E">
        <w:rPr>
          <w:lang w:val="en-US"/>
        </w:rPr>
        <w:t>i</w:t>
      </w:r>
      <w:proofErr w:type="spellEnd"/>
      <w:r w:rsidR="00AB684E">
        <w:rPr>
          <w:lang w:val="en-US"/>
        </w:rPr>
        <w:t xml:space="preserve">) </w:t>
      </w:r>
      <w:r>
        <w:rPr>
          <w:lang w:val="en-US"/>
        </w:rPr>
        <w:t>is depending on the feature type</w:t>
      </w:r>
      <w:r w:rsidR="00AB684E">
        <w:rPr>
          <w:lang w:val="en-US"/>
        </w:rPr>
        <w:t xml:space="preserve"> and is</w:t>
      </w:r>
      <w:r w:rsidR="0063414B">
        <w:rPr>
          <w:lang w:val="en-US"/>
        </w:rPr>
        <w:t xml:space="preserve"> calculated as:</w:t>
      </w:r>
      <w:r>
        <w:rPr>
          <w:lang w:val="en-US"/>
        </w:rPr>
        <w:t xml:space="preserve"> </w:t>
      </w:r>
    </w:p>
    <w:p w:rsidR="00850919" w:rsidRDefault="00EE4623" w:rsidP="00BD3C5D">
      <w:pPr>
        <w:tabs>
          <w:tab w:val="left" w:pos="3969"/>
          <w:tab w:val="left" w:pos="4395"/>
        </w:tabs>
        <w:rPr>
          <w:lang w:val="en-US"/>
        </w:rPr>
      </w:pPr>
      <w:proofErr w:type="spellStart"/>
      <w:r>
        <w:rPr>
          <w:lang w:val="en-US"/>
        </w:rPr>
        <w:t>PeakFeatureValueVector</w:t>
      </w:r>
      <w:proofErr w:type="spellEnd"/>
      <w:r w:rsidR="0063414B">
        <w:rPr>
          <w:lang w:val="en-US"/>
        </w:rPr>
        <w:t xml:space="preserve">:   </w:t>
      </w:r>
      <w:r w:rsidR="0063414B">
        <w:rPr>
          <w:lang w:val="en-US"/>
        </w:rPr>
        <w:tab/>
      </w:r>
      <w:proofErr w:type="spellStart"/>
      <w:r w:rsidR="0063414B">
        <w:rPr>
          <w:lang w:val="en-US"/>
        </w:rPr>
        <w:t>n</w:t>
      </w:r>
      <w:r w:rsidR="0063414B" w:rsidRPr="00BD3C5D">
        <w:rPr>
          <w:vertAlign w:val="subscript"/>
          <w:lang w:val="en-US"/>
        </w:rPr>
        <w:t>i</w:t>
      </w:r>
      <w:proofErr w:type="spellEnd"/>
      <w:r w:rsidR="00850919" w:rsidRPr="00F526C5">
        <w:rPr>
          <w:lang w:val="en-US"/>
        </w:rPr>
        <w:t xml:space="preserve"> = </w:t>
      </w:r>
      <w:r w:rsidR="00BD3C5D" w:rsidRPr="00F526C5">
        <w:rPr>
          <w:lang w:val="en-US"/>
        </w:rPr>
        <w:t xml:space="preserve">max </w:t>
      </w:r>
      <w:proofErr w:type="gramStart"/>
      <w:r w:rsidR="00BD3C5D" w:rsidRPr="00F526C5">
        <w:rPr>
          <w:lang w:val="en-US"/>
        </w:rPr>
        <w:t>(</w:t>
      </w:r>
      <w:r w:rsidR="00850919" w:rsidRPr="00F526C5">
        <w:rPr>
          <w:lang w:val="en-US"/>
        </w:rPr>
        <w:t xml:space="preserve"> |</w:t>
      </w:r>
      <w:proofErr w:type="gramEnd"/>
      <w:r w:rsidR="00850919" w:rsidRPr="00F526C5">
        <w:rPr>
          <w:lang w:val="en-US"/>
        </w:rPr>
        <w:t xml:space="preserve"> </w:t>
      </w:r>
      <w:proofErr w:type="spellStart"/>
      <w:r w:rsidR="00850919" w:rsidRPr="00F526C5">
        <w:rPr>
          <w:lang w:val="en-US"/>
        </w:rPr>
        <w:t>sampleArr</w:t>
      </w:r>
      <w:proofErr w:type="spellEnd"/>
      <w:r w:rsidR="00850919" w:rsidRPr="00F526C5">
        <w:rPr>
          <w:lang w:val="en-US"/>
        </w:rPr>
        <w:t>[current interval] | )</w:t>
      </w:r>
    </w:p>
    <w:p w:rsidR="00BD3C5D" w:rsidRPr="00F526C5" w:rsidRDefault="00BD3C5D" w:rsidP="00BD3C5D">
      <w:pPr>
        <w:tabs>
          <w:tab w:val="left" w:pos="3969"/>
          <w:tab w:val="left" w:pos="4395"/>
        </w:tabs>
        <w:rPr>
          <w:lang w:val="en-US"/>
        </w:rPr>
      </w:pPr>
    </w:p>
    <w:p w:rsidR="00850919" w:rsidRDefault="00EE4623" w:rsidP="00BD3C5D">
      <w:pPr>
        <w:tabs>
          <w:tab w:val="left" w:pos="3969"/>
          <w:tab w:val="left" w:pos="4395"/>
        </w:tabs>
        <w:rPr>
          <w:lang w:val="en-US"/>
        </w:rPr>
      </w:pPr>
      <w:proofErr w:type="spellStart"/>
      <w:r>
        <w:rPr>
          <w:lang w:val="en-US"/>
        </w:rPr>
        <w:t>AverageFeatureValueVector</w:t>
      </w:r>
      <w:proofErr w:type="spellEnd"/>
      <w:r>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850919" w:rsidRPr="00F526C5">
        <w:rPr>
          <w:lang w:val="en-US"/>
        </w:rPr>
        <w:t xml:space="preserve">= </w:t>
      </w:r>
      <w:r w:rsidR="00BD3C5D" w:rsidRPr="00F526C5">
        <w:rPr>
          <w:lang w:val="en-US"/>
        </w:rPr>
        <w:t xml:space="preserve">average </w:t>
      </w:r>
      <w:proofErr w:type="gramStart"/>
      <w:r w:rsidR="00BD3C5D" w:rsidRPr="00F526C5">
        <w:rPr>
          <w:lang w:val="en-US"/>
        </w:rPr>
        <w:t>(</w:t>
      </w:r>
      <w:r w:rsidR="00850919" w:rsidRPr="00F526C5">
        <w:rPr>
          <w:lang w:val="en-US"/>
        </w:rPr>
        <w:t xml:space="preserve"> |</w:t>
      </w:r>
      <w:proofErr w:type="gramEnd"/>
      <w:r w:rsidR="00850919" w:rsidRPr="00F526C5">
        <w:rPr>
          <w:lang w:val="en-US"/>
        </w:rPr>
        <w:t xml:space="preserve"> </w:t>
      </w:r>
      <w:proofErr w:type="spellStart"/>
      <w:r w:rsidR="00850919" w:rsidRPr="00F526C5">
        <w:rPr>
          <w:lang w:val="en-US"/>
        </w:rPr>
        <w:t>sampleArr</w:t>
      </w:r>
      <w:proofErr w:type="spellEnd"/>
      <w:r w:rsidR="00850919" w:rsidRPr="00F526C5">
        <w:rPr>
          <w:lang w:val="en-US"/>
        </w:rPr>
        <w:t>[current interval] | )</w:t>
      </w:r>
    </w:p>
    <w:p w:rsidR="00BD3C5D" w:rsidRPr="00F526C5" w:rsidRDefault="00BD3C5D" w:rsidP="00BD3C5D">
      <w:pPr>
        <w:tabs>
          <w:tab w:val="left" w:pos="3969"/>
          <w:tab w:val="left" w:pos="4395"/>
        </w:tabs>
        <w:rPr>
          <w:lang w:val="en-US"/>
        </w:rPr>
      </w:pPr>
    </w:p>
    <w:p w:rsidR="00EE4623" w:rsidRDefault="00EE4623" w:rsidP="00BD3C5D">
      <w:pPr>
        <w:tabs>
          <w:tab w:val="left" w:pos="3969"/>
          <w:tab w:val="left" w:pos="4395"/>
        </w:tabs>
        <w:rPr>
          <w:lang w:val="en-US"/>
        </w:rPr>
      </w:pPr>
      <w:r>
        <w:rPr>
          <w:lang w:val="en-US"/>
        </w:rPr>
        <w:t>Peak2PeakFeatureValueVector</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63414B">
        <w:rPr>
          <w:lang w:val="en-US"/>
        </w:rPr>
        <w:t xml:space="preserve">= max </w:t>
      </w:r>
      <w:proofErr w:type="gramStart"/>
      <w:r w:rsidR="0063414B">
        <w:rPr>
          <w:lang w:val="en-US"/>
        </w:rPr>
        <w:t xml:space="preserve">( </w:t>
      </w:r>
      <w:proofErr w:type="spellStart"/>
      <w:r w:rsidR="0063414B">
        <w:rPr>
          <w:lang w:val="en-US"/>
        </w:rPr>
        <w:t>sampleA</w:t>
      </w:r>
      <w:r w:rsidR="00BD3C5D">
        <w:rPr>
          <w:lang w:val="en-US"/>
        </w:rPr>
        <w:t>rr</w:t>
      </w:r>
      <w:proofErr w:type="spellEnd"/>
      <w:proofErr w:type="gramEnd"/>
      <w:r w:rsidR="00BD3C5D">
        <w:rPr>
          <w:lang w:val="en-US"/>
        </w:rPr>
        <w:t>[</w:t>
      </w:r>
      <w:proofErr w:type="spellStart"/>
      <w:r w:rsidR="00BD3C5D">
        <w:rPr>
          <w:lang w:val="en-US"/>
        </w:rPr>
        <w:t>curentInterval</w:t>
      </w:r>
      <w:proofErr w:type="spellEnd"/>
      <w:r w:rsidR="00BD3C5D">
        <w:rPr>
          <w:lang w:val="en-US"/>
        </w:rPr>
        <w:t>]) –</w:t>
      </w:r>
      <w:r w:rsidR="00BD3C5D">
        <w:rPr>
          <w:lang w:val="en-US"/>
        </w:rPr>
        <w:tab/>
      </w:r>
      <w:r w:rsidR="00BD3C5D">
        <w:rPr>
          <w:lang w:val="en-US"/>
        </w:rPr>
        <w:tab/>
      </w:r>
      <w:r w:rsidR="00BD3C5D">
        <w:rPr>
          <w:lang w:val="en-US"/>
        </w:rPr>
        <w:tab/>
      </w:r>
      <w:r w:rsidR="0063414B">
        <w:rPr>
          <w:lang w:val="en-US"/>
        </w:rPr>
        <w:t>min (</w:t>
      </w:r>
      <w:proofErr w:type="spellStart"/>
      <w:r w:rsidR="0063414B">
        <w:rPr>
          <w:lang w:val="en-US"/>
        </w:rPr>
        <w:t>sampleArr</w:t>
      </w:r>
      <w:proofErr w:type="spellEnd"/>
      <w:r w:rsidR="0063414B">
        <w:rPr>
          <w:lang w:val="en-US"/>
        </w:rPr>
        <w:t>[</w:t>
      </w:r>
      <w:proofErr w:type="spellStart"/>
      <w:r w:rsidR="0063414B">
        <w:rPr>
          <w:lang w:val="en-US"/>
        </w:rPr>
        <w:t>currentInterval</w:t>
      </w:r>
      <w:proofErr w:type="spellEnd"/>
      <w:r w:rsidR="0063414B">
        <w:rPr>
          <w:lang w:val="en-US"/>
        </w:rPr>
        <w:t>]</w:t>
      </w:r>
    </w:p>
    <w:p w:rsidR="00BD3C5D" w:rsidRDefault="00BD3C5D" w:rsidP="00BD3C5D">
      <w:pPr>
        <w:tabs>
          <w:tab w:val="left" w:pos="3969"/>
          <w:tab w:val="left" w:pos="4395"/>
        </w:tabs>
        <w:rPr>
          <w:lang w:val="en-US"/>
        </w:rPr>
      </w:pPr>
    </w:p>
    <w:p w:rsidR="00850919" w:rsidRDefault="00EE4623" w:rsidP="00BD3C5D">
      <w:pPr>
        <w:tabs>
          <w:tab w:val="left" w:pos="3969"/>
          <w:tab w:val="left" w:pos="4395"/>
        </w:tabs>
        <w:rPr>
          <w:lang w:val="en-US"/>
        </w:rPr>
      </w:pPr>
      <w:proofErr w:type="spellStart"/>
      <w:r>
        <w:rPr>
          <w:lang w:val="en-US"/>
        </w:rPr>
        <w:t>RMSFeatureValueVector</w:t>
      </w:r>
      <w:proofErr w:type="spellEnd"/>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850919" w:rsidRPr="00F526C5">
        <w:rPr>
          <w:lang w:val="en-US"/>
        </w:rPr>
        <w:t xml:space="preserve">= </w:t>
      </w:r>
      <w:proofErr w:type="spellStart"/>
      <w:proofErr w:type="gramStart"/>
      <w:r w:rsidR="00850919" w:rsidRPr="00F526C5">
        <w:rPr>
          <w:lang w:val="en-US"/>
        </w:rPr>
        <w:t>rms</w:t>
      </w:r>
      <w:proofErr w:type="spellEnd"/>
      <w:r w:rsidR="00850919" w:rsidRPr="00F526C5">
        <w:rPr>
          <w:lang w:val="en-US"/>
        </w:rPr>
        <w:t>(</w:t>
      </w:r>
      <w:proofErr w:type="gramEnd"/>
      <w:r w:rsidR="00850919" w:rsidRPr="00F526C5">
        <w:rPr>
          <w:lang w:val="en-US"/>
        </w:rPr>
        <w:t xml:space="preserve"> </w:t>
      </w:r>
      <w:proofErr w:type="spellStart"/>
      <w:r w:rsidR="00850919" w:rsidRPr="00F526C5">
        <w:rPr>
          <w:lang w:val="en-US"/>
        </w:rPr>
        <w:t>sampleArr</w:t>
      </w:r>
      <w:proofErr w:type="spellEnd"/>
      <w:r w:rsidR="00850919" w:rsidRPr="00F526C5">
        <w:rPr>
          <w:lang w:val="en-US"/>
        </w:rPr>
        <w:t>[current interval] )</w:t>
      </w:r>
    </w:p>
    <w:p w:rsidR="00BD3C5D" w:rsidRDefault="00BD3C5D" w:rsidP="00BD3C5D">
      <w:pPr>
        <w:tabs>
          <w:tab w:val="left" w:pos="3969"/>
          <w:tab w:val="left" w:pos="4395"/>
        </w:tabs>
        <w:rPr>
          <w:lang w:val="en-US"/>
        </w:rPr>
      </w:pPr>
      <w:r>
        <w:rPr>
          <w:lang w:val="en-US"/>
        </w:rPr>
        <w:tab/>
      </w:r>
      <w:r>
        <w:rPr>
          <w:lang w:val="en-US"/>
        </w:rPr>
        <w:tab/>
        <w:t>Root Mean Square value</w:t>
      </w:r>
    </w:p>
    <w:p w:rsidR="00BD3C5D" w:rsidRPr="00F526C5" w:rsidRDefault="00BD3C5D" w:rsidP="00BD3C5D">
      <w:pPr>
        <w:tabs>
          <w:tab w:val="left" w:pos="3969"/>
          <w:tab w:val="left" w:pos="4395"/>
        </w:tabs>
        <w:rPr>
          <w:lang w:val="en-US"/>
        </w:rPr>
      </w:pPr>
    </w:p>
    <w:p w:rsidR="00850919" w:rsidRPr="00F526C5" w:rsidRDefault="00EE4623" w:rsidP="00BD3C5D">
      <w:pPr>
        <w:tabs>
          <w:tab w:val="left" w:pos="3969"/>
          <w:tab w:val="left" w:pos="4395"/>
        </w:tabs>
        <w:rPr>
          <w:lang w:val="en-US"/>
        </w:rPr>
      </w:pPr>
      <w:proofErr w:type="spellStart"/>
      <w:r>
        <w:rPr>
          <w:lang w:val="en-US"/>
        </w:rPr>
        <w:t>CFFeatureValueVector</w:t>
      </w:r>
      <w:proofErr w:type="spellEnd"/>
      <w:r>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850919" w:rsidRPr="00F526C5">
        <w:rPr>
          <w:lang w:val="en-US"/>
        </w:rPr>
        <w:t>=</w:t>
      </w:r>
      <w:r w:rsidR="0063414B">
        <w:rPr>
          <w:lang w:val="en-US"/>
        </w:rPr>
        <w:t xml:space="preserve"> </w:t>
      </w:r>
      <w:proofErr w:type="spellStart"/>
      <w:proofErr w:type="gramStart"/>
      <w:r w:rsidR="00850919" w:rsidRPr="00F526C5">
        <w:rPr>
          <w:lang w:val="en-US"/>
        </w:rPr>
        <w:t>cf</w:t>
      </w:r>
      <w:proofErr w:type="spellEnd"/>
      <w:r w:rsidR="00850919" w:rsidRPr="00F526C5">
        <w:rPr>
          <w:lang w:val="en-US"/>
        </w:rPr>
        <w:t>(</w:t>
      </w:r>
      <w:proofErr w:type="gramEnd"/>
      <w:r w:rsidR="00850919" w:rsidRPr="00F526C5">
        <w:rPr>
          <w:lang w:val="en-US"/>
        </w:rPr>
        <w:t xml:space="preserve"> | </w:t>
      </w:r>
      <w:proofErr w:type="spellStart"/>
      <w:r w:rsidR="00850919" w:rsidRPr="00F526C5">
        <w:rPr>
          <w:lang w:val="en-US"/>
        </w:rPr>
        <w:t>sampleArr</w:t>
      </w:r>
      <w:proofErr w:type="spellEnd"/>
      <w:r w:rsidR="00850919" w:rsidRPr="00F526C5">
        <w:rPr>
          <w:lang w:val="en-US"/>
        </w:rPr>
        <w:t>[current interval] | )</w:t>
      </w:r>
    </w:p>
    <w:p w:rsidR="00850919" w:rsidRPr="00F526C5" w:rsidRDefault="0063414B" w:rsidP="00BD3C5D">
      <w:pPr>
        <w:tabs>
          <w:tab w:val="left" w:pos="3969"/>
          <w:tab w:val="left" w:pos="4395"/>
        </w:tabs>
        <w:ind w:firstLine="1304"/>
        <w:rPr>
          <w:lang w:val="en-US"/>
        </w:rPr>
      </w:pPr>
      <w:r>
        <w:rPr>
          <w:lang w:val="en-US"/>
        </w:rPr>
        <w:t xml:space="preserve">                       </w:t>
      </w:r>
      <w:r>
        <w:rPr>
          <w:lang w:val="en-US"/>
        </w:rPr>
        <w:tab/>
      </w:r>
      <w:r w:rsidR="00BD3C5D">
        <w:rPr>
          <w:lang w:val="en-US"/>
        </w:rPr>
        <w:tab/>
      </w:r>
      <w:proofErr w:type="spellStart"/>
      <w:r w:rsidR="00C858E3">
        <w:rPr>
          <w:lang w:val="en-US"/>
        </w:rPr>
        <w:t>cf</w:t>
      </w:r>
      <w:proofErr w:type="spellEnd"/>
      <w:r w:rsidR="00C858E3">
        <w:rPr>
          <w:lang w:val="en-US"/>
        </w:rPr>
        <w:t xml:space="preserve"> is </w:t>
      </w:r>
      <w:proofErr w:type="spellStart"/>
      <w:r w:rsidR="00C858E3">
        <w:rPr>
          <w:lang w:val="en-US"/>
        </w:rPr>
        <w:t>calulated</w:t>
      </w:r>
      <w:proofErr w:type="spellEnd"/>
      <w:r w:rsidR="00C858E3">
        <w:rPr>
          <w:lang w:val="en-US"/>
        </w:rPr>
        <w:t xml:space="preserve"> as </w:t>
      </w:r>
      <w:proofErr w:type="spellStart"/>
      <w:r w:rsidR="00C858E3">
        <w:rPr>
          <w:lang w:val="en-US"/>
        </w:rPr>
        <w:t>P</w:t>
      </w:r>
      <w:r w:rsidR="00850919" w:rsidRPr="00F526C5">
        <w:rPr>
          <w:lang w:val="en-US"/>
        </w:rPr>
        <w:t>max</w:t>
      </w:r>
      <w:proofErr w:type="spellEnd"/>
      <w:r w:rsidR="00850919" w:rsidRPr="00F526C5">
        <w:rPr>
          <w:lang w:val="en-US"/>
        </w:rPr>
        <w:t xml:space="preserve"> /</w:t>
      </w:r>
      <w:proofErr w:type="spellStart"/>
      <w:r w:rsidR="00850919" w:rsidRPr="00F526C5">
        <w:rPr>
          <w:lang w:val="en-US"/>
        </w:rPr>
        <w:t>rms</w:t>
      </w:r>
      <w:proofErr w:type="spellEnd"/>
      <w:r w:rsidR="00850919" w:rsidRPr="00F526C5">
        <w:rPr>
          <w:lang w:val="en-US"/>
        </w:rPr>
        <w:t xml:space="preserve"> value.</w:t>
      </w:r>
    </w:p>
    <w:p w:rsidR="00850919" w:rsidRDefault="00EE4623" w:rsidP="00BD3C5D">
      <w:pPr>
        <w:tabs>
          <w:tab w:val="left" w:pos="3969"/>
          <w:tab w:val="left" w:pos="4395"/>
        </w:tabs>
        <w:rPr>
          <w:lang w:val="en-US"/>
        </w:rPr>
      </w:pPr>
      <w:proofErr w:type="spellStart"/>
      <w:r>
        <w:rPr>
          <w:lang w:val="en-US"/>
        </w:rPr>
        <w:t>PZFeatureValueVector</w:t>
      </w:r>
      <w:proofErr w:type="spellEnd"/>
      <w:r>
        <w:rPr>
          <w:lang w:val="en-US"/>
        </w:rPr>
        <w:t xml:space="preserve"> </w:t>
      </w:r>
      <w:r w:rsidR="00BD3C5D">
        <w:rPr>
          <w:lang w:val="en-US"/>
        </w:rPr>
        <w:tab/>
      </w:r>
      <w:proofErr w:type="spellStart"/>
      <w:proofErr w:type="gramStart"/>
      <w:r w:rsidR="00BD3C5D">
        <w:rPr>
          <w:lang w:val="en-US"/>
        </w:rPr>
        <w:t>n</w:t>
      </w:r>
      <w:r w:rsidR="00BD3C5D" w:rsidRPr="00BD3C5D">
        <w:rPr>
          <w:vertAlign w:val="subscript"/>
          <w:lang w:val="en-US"/>
        </w:rPr>
        <w:t>i</w:t>
      </w:r>
      <w:proofErr w:type="spellEnd"/>
      <w:r w:rsidR="00BD3C5D" w:rsidRPr="00F526C5">
        <w:rPr>
          <w:lang w:val="en-US"/>
        </w:rPr>
        <w:t xml:space="preserve"> </w:t>
      </w:r>
      <w:r w:rsidR="00BD3C5D">
        <w:rPr>
          <w:lang w:val="en-US"/>
        </w:rPr>
        <w:t xml:space="preserve"> </w:t>
      </w:r>
      <w:r w:rsidR="00850919" w:rsidRPr="00F526C5">
        <w:rPr>
          <w:lang w:val="en-US"/>
        </w:rPr>
        <w:t>=</w:t>
      </w:r>
      <w:proofErr w:type="gramEnd"/>
      <w:r w:rsidR="00850919" w:rsidRPr="00F526C5">
        <w:rPr>
          <w:lang w:val="en-US"/>
        </w:rPr>
        <w:t xml:space="preserve"> </w:t>
      </w:r>
      <w:proofErr w:type="spellStart"/>
      <w:r w:rsidR="00850919" w:rsidRPr="00F526C5">
        <w:rPr>
          <w:lang w:val="en-US"/>
        </w:rPr>
        <w:t>pz</w:t>
      </w:r>
      <w:proofErr w:type="spellEnd"/>
      <w:r w:rsidR="00850919" w:rsidRPr="00F526C5">
        <w:rPr>
          <w:lang w:val="en-US"/>
        </w:rPr>
        <w:t xml:space="preserve">( | </w:t>
      </w:r>
      <w:proofErr w:type="spellStart"/>
      <w:r w:rsidR="0063414B">
        <w:rPr>
          <w:lang w:val="en-US"/>
        </w:rPr>
        <w:t>sampleArr</w:t>
      </w:r>
      <w:proofErr w:type="spellEnd"/>
      <w:r w:rsidR="00BD3C5D">
        <w:rPr>
          <w:lang w:val="en-US"/>
        </w:rPr>
        <w:t>[current interval] | )</w:t>
      </w:r>
      <w:r w:rsidR="00BD3C5D">
        <w:rPr>
          <w:lang w:val="en-US"/>
        </w:rPr>
        <w:tab/>
      </w:r>
      <w:r w:rsidR="00BD3C5D">
        <w:rPr>
          <w:lang w:val="en-US"/>
        </w:rPr>
        <w:tab/>
      </w:r>
      <w:r w:rsidR="00BD3C5D">
        <w:rPr>
          <w:lang w:val="en-US"/>
        </w:rPr>
        <w:tab/>
      </w:r>
      <w:proofErr w:type="spellStart"/>
      <w:r w:rsidR="00850919" w:rsidRPr="00F526C5">
        <w:rPr>
          <w:lang w:val="en-US"/>
        </w:rPr>
        <w:t>pz</w:t>
      </w:r>
      <w:proofErr w:type="spellEnd"/>
      <w:r w:rsidR="00850919" w:rsidRPr="00F526C5">
        <w:rPr>
          <w:lang w:val="en-US"/>
        </w:rPr>
        <w:t xml:space="preserve"> is </w:t>
      </w:r>
      <w:proofErr w:type="spellStart"/>
      <w:r w:rsidR="00850919" w:rsidRPr="00F526C5">
        <w:rPr>
          <w:lang w:val="en-US"/>
        </w:rPr>
        <w:t>calulated</w:t>
      </w:r>
      <w:proofErr w:type="spellEnd"/>
      <w:r w:rsidR="00850919" w:rsidRPr="00F526C5">
        <w:rPr>
          <w:lang w:val="en-US"/>
        </w:rPr>
        <w:t xml:space="preserve"> as</w:t>
      </w:r>
      <w:r w:rsidR="0063414B">
        <w:rPr>
          <w:lang w:val="en-US"/>
        </w:rPr>
        <w:t xml:space="preserve"> number </w:t>
      </w:r>
      <w:r w:rsidR="00BD3C5D">
        <w:rPr>
          <w:lang w:val="en-US"/>
        </w:rPr>
        <w:t>of times zero is passed</w:t>
      </w:r>
      <w:r w:rsidR="00BD3C5D">
        <w:rPr>
          <w:lang w:val="en-US"/>
        </w:rPr>
        <w:tab/>
      </w:r>
      <w:r w:rsidR="00BD3C5D">
        <w:rPr>
          <w:lang w:val="en-US"/>
        </w:rPr>
        <w:tab/>
      </w:r>
      <w:r w:rsidR="0063414B">
        <w:rPr>
          <w:lang w:val="en-US"/>
        </w:rPr>
        <w:t>within an interval</w:t>
      </w:r>
    </w:p>
    <w:p w:rsidR="00BD3C5D" w:rsidRDefault="00BD3C5D" w:rsidP="00BD3C5D">
      <w:pPr>
        <w:tabs>
          <w:tab w:val="left" w:pos="3969"/>
          <w:tab w:val="left" w:pos="4395"/>
        </w:tabs>
        <w:rPr>
          <w:lang w:val="en-US"/>
        </w:rPr>
      </w:pPr>
    </w:p>
    <w:p w:rsidR="00EE4623" w:rsidRDefault="00EE4623" w:rsidP="00BD3C5D">
      <w:pPr>
        <w:tabs>
          <w:tab w:val="left" w:pos="3969"/>
          <w:tab w:val="left" w:pos="4395"/>
        </w:tabs>
        <w:rPr>
          <w:lang w:val="en-US"/>
        </w:rPr>
      </w:pPr>
      <w:r>
        <w:rPr>
          <w:lang w:val="en-US"/>
        </w:rPr>
        <w:t>FFT16FeatureValueVector</w:t>
      </w:r>
      <w:r w:rsidR="00BD3C5D">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63414B">
        <w:rPr>
          <w:lang w:val="en-US"/>
        </w:rPr>
        <w:t xml:space="preserve">= </w:t>
      </w:r>
      <w:proofErr w:type="gramStart"/>
      <w:r w:rsidR="0063414B">
        <w:rPr>
          <w:lang w:val="en-US"/>
        </w:rPr>
        <w:t>fft16(</w:t>
      </w:r>
      <w:proofErr w:type="gramEnd"/>
      <w:r w:rsidR="0063414B">
        <w:rPr>
          <w:lang w:val="en-US"/>
        </w:rPr>
        <w:t xml:space="preserve"> </w:t>
      </w:r>
      <w:proofErr w:type="spellStart"/>
      <w:r w:rsidR="0063414B">
        <w:rPr>
          <w:lang w:val="en-US"/>
        </w:rPr>
        <w:t>sampleArr</w:t>
      </w:r>
      <w:proofErr w:type="spellEnd"/>
      <w:r w:rsidR="0063414B">
        <w:rPr>
          <w:lang w:val="en-US"/>
        </w:rPr>
        <w:t>[current interval])</w:t>
      </w:r>
    </w:p>
    <w:p w:rsidR="0063414B" w:rsidRDefault="0063414B" w:rsidP="00BD3C5D">
      <w:pPr>
        <w:tabs>
          <w:tab w:val="left" w:pos="3969"/>
          <w:tab w:val="left" w:pos="4395"/>
        </w:tabs>
        <w:rPr>
          <w:lang w:val="en-US"/>
        </w:rPr>
      </w:pPr>
      <w:r>
        <w:rPr>
          <w:lang w:val="en-US"/>
        </w:rPr>
        <w:t xml:space="preserve"> </w:t>
      </w:r>
      <w:r>
        <w:rPr>
          <w:lang w:val="en-US"/>
        </w:rPr>
        <w:tab/>
      </w:r>
      <w:r w:rsidR="00BD3C5D">
        <w:rPr>
          <w:lang w:val="en-US"/>
        </w:rPr>
        <w:tab/>
      </w:r>
      <w:r>
        <w:rPr>
          <w:lang w:val="en-US"/>
        </w:rPr>
        <w:t>Current interval is calculated using fixed number of</w:t>
      </w:r>
      <w:r w:rsidR="00BD3C5D">
        <w:rPr>
          <w:lang w:val="en-US"/>
        </w:rPr>
        <w:t>´</w:t>
      </w:r>
      <w:r w:rsidR="00BD3C5D">
        <w:rPr>
          <w:lang w:val="en-US"/>
        </w:rPr>
        <w:tab/>
      </w:r>
      <w:r w:rsidR="00BD3C5D">
        <w:rPr>
          <w:lang w:val="en-US"/>
        </w:rPr>
        <w:tab/>
        <w:t xml:space="preserve">samples in this case </w:t>
      </w:r>
      <w:r>
        <w:rPr>
          <w:lang w:val="en-US"/>
        </w:rPr>
        <w:t>65536.</w:t>
      </w:r>
    </w:p>
    <w:p w:rsidR="0063414B" w:rsidRDefault="00BD3C5D" w:rsidP="00BD3C5D">
      <w:pPr>
        <w:tabs>
          <w:tab w:val="left" w:pos="3969"/>
          <w:tab w:val="left" w:pos="4395"/>
        </w:tabs>
        <w:rPr>
          <w:lang w:val="en-US"/>
        </w:rPr>
      </w:pPr>
      <w:r>
        <w:rPr>
          <w:lang w:val="en-US"/>
        </w:rPr>
        <w:tab/>
      </w:r>
      <w:r>
        <w:rPr>
          <w:lang w:val="en-US"/>
        </w:rPr>
        <w:tab/>
      </w:r>
      <w:r w:rsidR="0063414B">
        <w:rPr>
          <w:lang w:val="en-US"/>
        </w:rPr>
        <w:t>FFT is calculated as the energy average value</w:t>
      </w:r>
    </w:p>
    <w:p w:rsidR="0063414B" w:rsidRDefault="00BD3C5D" w:rsidP="00BD3C5D">
      <w:pPr>
        <w:tabs>
          <w:tab w:val="left" w:pos="3969"/>
          <w:tab w:val="left" w:pos="4395"/>
        </w:tabs>
        <w:rPr>
          <w:lang w:val="en-US"/>
        </w:rPr>
      </w:pPr>
      <w:r>
        <w:rPr>
          <w:lang w:val="en-US"/>
        </w:rPr>
        <w:tab/>
      </w:r>
      <w:r>
        <w:rPr>
          <w:lang w:val="en-US"/>
        </w:rPr>
        <w:tab/>
      </w:r>
      <w:proofErr w:type="gramStart"/>
      <w:r>
        <w:rPr>
          <w:lang w:val="en-US"/>
        </w:rPr>
        <w:t>i</w:t>
      </w:r>
      <w:r w:rsidR="0063414B">
        <w:rPr>
          <w:lang w:val="en-US"/>
        </w:rPr>
        <w:t>n</w:t>
      </w:r>
      <w:proofErr w:type="gramEnd"/>
      <w:r w:rsidR="0063414B">
        <w:rPr>
          <w:lang w:val="en-US"/>
        </w:rPr>
        <w:t xml:space="preserve"> the frequency interval 1 – 5 kHz</w:t>
      </w:r>
    </w:p>
    <w:p w:rsidR="00BD3C5D" w:rsidRDefault="00BD3C5D" w:rsidP="00BD3C5D">
      <w:pPr>
        <w:tabs>
          <w:tab w:val="left" w:pos="3969"/>
          <w:tab w:val="left" w:pos="4395"/>
        </w:tabs>
        <w:rPr>
          <w:lang w:val="en-US"/>
        </w:rPr>
      </w:pPr>
    </w:p>
    <w:p w:rsidR="0063414B" w:rsidRDefault="00EE4623" w:rsidP="00BD3C5D">
      <w:pPr>
        <w:tabs>
          <w:tab w:val="left" w:pos="3969"/>
          <w:tab w:val="left" w:pos="4395"/>
        </w:tabs>
        <w:rPr>
          <w:lang w:val="en-US"/>
        </w:rPr>
      </w:pPr>
      <w:r>
        <w:rPr>
          <w:lang w:val="en-US"/>
        </w:rPr>
        <w:t>FFT14FeatureValueVector</w:t>
      </w:r>
      <w:r w:rsidR="00BD3C5D">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BD3C5D">
        <w:rPr>
          <w:lang w:val="en-US"/>
        </w:rPr>
        <w:t xml:space="preserve">= </w:t>
      </w:r>
      <w:proofErr w:type="gramStart"/>
      <w:r w:rsidR="00BD3C5D">
        <w:rPr>
          <w:lang w:val="en-US"/>
        </w:rPr>
        <w:t>fft14</w:t>
      </w:r>
      <w:r w:rsidR="0063414B">
        <w:rPr>
          <w:lang w:val="en-US"/>
        </w:rPr>
        <w:t>(</w:t>
      </w:r>
      <w:proofErr w:type="gramEnd"/>
      <w:r w:rsidR="0063414B">
        <w:rPr>
          <w:lang w:val="en-US"/>
        </w:rPr>
        <w:t xml:space="preserve"> </w:t>
      </w:r>
      <w:proofErr w:type="spellStart"/>
      <w:r w:rsidR="0063414B">
        <w:rPr>
          <w:lang w:val="en-US"/>
        </w:rPr>
        <w:t>sampleArr</w:t>
      </w:r>
      <w:proofErr w:type="spellEnd"/>
      <w:r w:rsidR="0063414B">
        <w:rPr>
          <w:lang w:val="en-US"/>
        </w:rPr>
        <w:t>[current interval])</w:t>
      </w:r>
    </w:p>
    <w:p w:rsidR="0063414B" w:rsidRDefault="00BD3C5D" w:rsidP="00BD3C5D">
      <w:pPr>
        <w:tabs>
          <w:tab w:val="left" w:pos="3969"/>
          <w:tab w:val="left" w:pos="4395"/>
        </w:tabs>
        <w:rPr>
          <w:lang w:val="en-US"/>
        </w:rPr>
      </w:pPr>
      <w:r>
        <w:rPr>
          <w:lang w:val="en-US"/>
        </w:rPr>
        <w:tab/>
      </w:r>
      <w:r>
        <w:rPr>
          <w:lang w:val="en-US"/>
        </w:rPr>
        <w:tab/>
      </w:r>
      <w:r w:rsidR="0063414B">
        <w:rPr>
          <w:lang w:val="en-US"/>
        </w:rPr>
        <w:t>Current interval is calc</w:t>
      </w:r>
      <w:r>
        <w:rPr>
          <w:lang w:val="en-US"/>
        </w:rPr>
        <w:t>ulated using fixed number of´</w:t>
      </w:r>
      <w:r>
        <w:rPr>
          <w:lang w:val="en-US"/>
        </w:rPr>
        <w:tab/>
      </w:r>
      <w:r>
        <w:rPr>
          <w:lang w:val="en-US"/>
        </w:rPr>
        <w:tab/>
      </w:r>
      <w:proofErr w:type="gramStart"/>
      <w:r>
        <w:rPr>
          <w:lang w:val="en-US"/>
        </w:rPr>
        <w:t>samples ,in</w:t>
      </w:r>
      <w:proofErr w:type="gramEnd"/>
      <w:r>
        <w:rPr>
          <w:lang w:val="en-US"/>
        </w:rPr>
        <w:t xml:space="preserve"> this case  16384</w:t>
      </w:r>
      <w:r w:rsidR="0063414B">
        <w:rPr>
          <w:lang w:val="en-US"/>
        </w:rPr>
        <w:t>.</w:t>
      </w:r>
    </w:p>
    <w:p w:rsidR="0063414B" w:rsidRDefault="00BD3C5D" w:rsidP="00BD3C5D">
      <w:pPr>
        <w:tabs>
          <w:tab w:val="left" w:pos="3969"/>
          <w:tab w:val="left" w:pos="4395"/>
        </w:tabs>
        <w:rPr>
          <w:lang w:val="en-US"/>
        </w:rPr>
      </w:pPr>
      <w:r>
        <w:rPr>
          <w:lang w:val="en-US"/>
        </w:rPr>
        <w:tab/>
      </w:r>
      <w:r>
        <w:rPr>
          <w:lang w:val="en-US"/>
        </w:rPr>
        <w:tab/>
      </w:r>
      <w:r w:rsidR="0063414B">
        <w:rPr>
          <w:lang w:val="en-US"/>
        </w:rPr>
        <w:t>FFT is calculated as the energy average value</w:t>
      </w:r>
    </w:p>
    <w:p w:rsidR="00BD3C5D" w:rsidRDefault="00BD3C5D" w:rsidP="00BD3C5D">
      <w:pPr>
        <w:tabs>
          <w:tab w:val="left" w:pos="3969"/>
          <w:tab w:val="left" w:pos="4395"/>
        </w:tabs>
        <w:rPr>
          <w:lang w:val="en-US"/>
        </w:rPr>
      </w:pPr>
      <w:r>
        <w:rPr>
          <w:lang w:val="en-US"/>
        </w:rPr>
        <w:tab/>
      </w:r>
      <w:r>
        <w:rPr>
          <w:lang w:val="en-US"/>
        </w:rPr>
        <w:tab/>
      </w:r>
      <w:proofErr w:type="gramStart"/>
      <w:r>
        <w:rPr>
          <w:lang w:val="en-US"/>
        </w:rPr>
        <w:t>in</w:t>
      </w:r>
      <w:proofErr w:type="gramEnd"/>
      <w:r>
        <w:rPr>
          <w:lang w:val="en-US"/>
        </w:rPr>
        <w:t xml:space="preserve"> the frequency interval 1 – 5 kHz</w:t>
      </w:r>
    </w:p>
    <w:p w:rsidR="00EE4623" w:rsidRDefault="00EE4623" w:rsidP="00BD3C5D">
      <w:pPr>
        <w:tabs>
          <w:tab w:val="left" w:pos="3969"/>
          <w:tab w:val="left" w:pos="4395"/>
        </w:tabs>
        <w:rPr>
          <w:lang w:val="en-US"/>
        </w:rPr>
      </w:pPr>
    </w:p>
    <w:p w:rsidR="0063414B" w:rsidRDefault="00EE4623" w:rsidP="00BD3C5D">
      <w:pPr>
        <w:tabs>
          <w:tab w:val="left" w:pos="3969"/>
          <w:tab w:val="left" w:pos="4395"/>
        </w:tabs>
        <w:rPr>
          <w:lang w:val="en-US"/>
        </w:rPr>
      </w:pPr>
      <w:r>
        <w:rPr>
          <w:lang w:val="en-US"/>
        </w:rPr>
        <w:t>FFT12FeatureValueVector</w:t>
      </w:r>
      <w:r w:rsidR="00BD3C5D">
        <w:rPr>
          <w:lang w:val="en-US"/>
        </w:rPr>
        <w:t xml:space="preserve"> </w:t>
      </w:r>
      <w:r w:rsidR="00BD3C5D">
        <w:rPr>
          <w:lang w:val="en-US"/>
        </w:rPr>
        <w:tab/>
      </w:r>
      <w:proofErr w:type="spellStart"/>
      <w:r w:rsidR="00BD3C5D">
        <w:rPr>
          <w:lang w:val="en-US"/>
        </w:rPr>
        <w:t>n</w:t>
      </w:r>
      <w:r w:rsidR="00BD3C5D" w:rsidRPr="00BD3C5D">
        <w:rPr>
          <w:vertAlign w:val="subscript"/>
          <w:lang w:val="en-US"/>
        </w:rPr>
        <w:t>i</w:t>
      </w:r>
      <w:proofErr w:type="spellEnd"/>
      <w:r w:rsidR="00BD3C5D" w:rsidRPr="00F526C5">
        <w:rPr>
          <w:lang w:val="en-US"/>
        </w:rPr>
        <w:t xml:space="preserve"> </w:t>
      </w:r>
      <w:r w:rsidR="00BD3C5D">
        <w:rPr>
          <w:lang w:val="en-US"/>
        </w:rPr>
        <w:t xml:space="preserve">= </w:t>
      </w:r>
      <w:proofErr w:type="gramStart"/>
      <w:r w:rsidR="00BD3C5D">
        <w:rPr>
          <w:lang w:val="en-US"/>
        </w:rPr>
        <w:t>fft12</w:t>
      </w:r>
      <w:r w:rsidR="0063414B">
        <w:rPr>
          <w:lang w:val="en-US"/>
        </w:rPr>
        <w:t>(</w:t>
      </w:r>
      <w:proofErr w:type="gramEnd"/>
      <w:r w:rsidR="0063414B">
        <w:rPr>
          <w:lang w:val="en-US"/>
        </w:rPr>
        <w:t xml:space="preserve"> </w:t>
      </w:r>
      <w:proofErr w:type="spellStart"/>
      <w:r w:rsidR="0063414B">
        <w:rPr>
          <w:lang w:val="en-US"/>
        </w:rPr>
        <w:t>sampleArr</w:t>
      </w:r>
      <w:proofErr w:type="spellEnd"/>
      <w:r w:rsidR="0063414B">
        <w:rPr>
          <w:lang w:val="en-US"/>
        </w:rPr>
        <w:t>[current interval])</w:t>
      </w:r>
    </w:p>
    <w:p w:rsidR="0063414B" w:rsidRDefault="00BD3C5D" w:rsidP="00BD3C5D">
      <w:pPr>
        <w:tabs>
          <w:tab w:val="left" w:pos="3969"/>
          <w:tab w:val="left" w:pos="4395"/>
        </w:tabs>
        <w:rPr>
          <w:lang w:val="en-US"/>
        </w:rPr>
      </w:pPr>
      <w:r>
        <w:rPr>
          <w:lang w:val="en-US"/>
        </w:rPr>
        <w:tab/>
      </w:r>
      <w:r>
        <w:rPr>
          <w:lang w:val="en-US"/>
        </w:rPr>
        <w:tab/>
      </w:r>
      <w:r w:rsidR="0063414B">
        <w:rPr>
          <w:lang w:val="en-US"/>
        </w:rPr>
        <w:t>Current interval is cal</w:t>
      </w:r>
      <w:r>
        <w:rPr>
          <w:lang w:val="en-US"/>
        </w:rPr>
        <w:t>culated using fixed number of´</w:t>
      </w:r>
      <w:r>
        <w:rPr>
          <w:lang w:val="en-US"/>
        </w:rPr>
        <w:tab/>
      </w:r>
      <w:r>
        <w:rPr>
          <w:lang w:val="en-US"/>
        </w:rPr>
        <w:tab/>
      </w:r>
      <w:proofErr w:type="gramStart"/>
      <w:r>
        <w:rPr>
          <w:lang w:val="en-US"/>
        </w:rPr>
        <w:t>samples ,in</w:t>
      </w:r>
      <w:proofErr w:type="gramEnd"/>
      <w:r>
        <w:rPr>
          <w:lang w:val="en-US"/>
        </w:rPr>
        <w:t xml:space="preserve"> this case  4096</w:t>
      </w:r>
      <w:r w:rsidR="0063414B">
        <w:rPr>
          <w:lang w:val="en-US"/>
        </w:rPr>
        <w:t>.</w:t>
      </w:r>
    </w:p>
    <w:p w:rsidR="0063414B" w:rsidRDefault="00BD3C5D" w:rsidP="00BD3C5D">
      <w:pPr>
        <w:tabs>
          <w:tab w:val="left" w:pos="3969"/>
          <w:tab w:val="left" w:pos="4395"/>
        </w:tabs>
        <w:rPr>
          <w:lang w:val="en-US"/>
        </w:rPr>
      </w:pPr>
      <w:r>
        <w:rPr>
          <w:lang w:val="en-US"/>
        </w:rPr>
        <w:tab/>
      </w:r>
      <w:r>
        <w:rPr>
          <w:lang w:val="en-US"/>
        </w:rPr>
        <w:tab/>
      </w:r>
      <w:r w:rsidR="0063414B">
        <w:rPr>
          <w:lang w:val="en-US"/>
        </w:rPr>
        <w:t>FFT is calculated as the energy average value</w:t>
      </w:r>
    </w:p>
    <w:p w:rsidR="00850919" w:rsidRPr="00F526C5" w:rsidRDefault="0063414B" w:rsidP="00F14CB8">
      <w:pPr>
        <w:tabs>
          <w:tab w:val="left" w:pos="3969"/>
          <w:tab w:val="left" w:pos="4395"/>
        </w:tabs>
        <w:rPr>
          <w:lang w:val="en-US"/>
        </w:rPr>
      </w:pPr>
      <w:r>
        <w:rPr>
          <w:lang w:val="en-US"/>
        </w:rPr>
        <w:t xml:space="preserve"> </w:t>
      </w:r>
      <w:r w:rsidR="00BD3C5D">
        <w:rPr>
          <w:lang w:val="en-US"/>
        </w:rPr>
        <w:tab/>
      </w:r>
      <w:r w:rsidR="00BD3C5D">
        <w:rPr>
          <w:lang w:val="en-US"/>
        </w:rPr>
        <w:tab/>
      </w:r>
      <w:proofErr w:type="gramStart"/>
      <w:r w:rsidR="00BD3C5D">
        <w:rPr>
          <w:lang w:val="en-US"/>
        </w:rPr>
        <w:t>in</w:t>
      </w:r>
      <w:proofErr w:type="gramEnd"/>
      <w:r w:rsidR="00BD3C5D">
        <w:rPr>
          <w:lang w:val="en-US"/>
        </w:rPr>
        <w:t xml:space="preserve"> t</w:t>
      </w:r>
      <w:r w:rsidR="00F14CB8">
        <w:rPr>
          <w:lang w:val="en-US"/>
        </w:rPr>
        <w:t>he frequency interval 1 – 5 kHz</w:t>
      </w:r>
    </w:p>
    <w:p w:rsidR="00850919" w:rsidRPr="00F526C5" w:rsidRDefault="00850919" w:rsidP="00850919">
      <w:pPr>
        <w:pStyle w:val="Heading3"/>
        <w:rPr>
          <w:lang w:val="en-US"/>
        </w:rPr>
      </w:pPr>
      <w:bookmarkStart w:id="16" w:name="_Toc414462304"/>
      <w:r w:rsidRPr="00F526C5">
        <w:rPr>
          <w:lang w:val="en-US"/>
        </w:rPr>
        <w:t>Similarity Functions and Weight values</w:t>
      </w:r>
      <w:bookmarkEnd w:id="16"/>
    </w:p>
    <w:p w:rsidR="00850919" w:rsidRPr="00F526C5" w:rsidRDefault="00850919" w:rsidP="00850919">
      <w:pPr>
        <w:rPr>
          <w:lang w:val="en-US"/>
        </w:rPr>
      </w:pPr>
      <w:r w:rsidRPr="00F526C5">
        <w:rPr>
          <w:lang w:val="en-US"/>
        </w:rPr>
        <w:t xml:space="preserve">The similarity </w:t>
      </w:r>
      <w:proofErr w:type="gramStart"/>
      <w:r w:rsidRPr="00F526C5">
        <w:rPr>
          <w:lang w:val="en-US"/>
        </w:rPr>
        <w:t>function</w:t>
      </w:r>
      <w:r w:rsidR="00FB5BE6">
        <w:rPr>
          <w:lang w:val="en-US"/>
        </w:rPr>
        <w:t>(</w:t>
      </w:r>
      <w:proofErr w:type="gramEnd"/>
      <w:r w:rsidR="00FB5BE6">
        <w:rPr>
          <w:lang w:val="en-US"/>
        </w:rPr>
        <w:t xml:space="preserve"> SF)</w:t>
      </w:r>
      <w:r w:rsidRPr="00F526C5">
        <w:rPr>
          <w:lang w:val="en-US"/>
        </w:rPr>
        <w:t xml:space="preserve"> is</w:t>
      </w:r>
      <w:r w:rsidR="00C858E3">
        <w:rPr>
          <w:lang w:val="en-US"/>
        </w:rPr>
        <w:t xml:space="preserve"> defined</w:t>
      </w:r>
      <w:r w:rsidRPr="00F526C5">
        <w:rPr>
          <w:lang w:val="en-US"/>
        </w:rPr>
        <w:t xml:space="preserve"> a</w:t>
      </w:r>
      <w:r w:rsidR="00AB684E">
        <w:rPr>
          <w:lang w:val="en-US"/>
        </w:rPr>
        <w:t>ccording to</w:t>
      </w:r>
      <w:r w:rsidR="00EE4623">
        <w:rPr>
          <w:lang w:val="en-US"/>
        </w:rPr>
        <w:t xml:space="preserve"> </w:t>
      </w:r>
      <w:r w:rsidR="00EE4623" w:rsidRPr="00F526C5">
        <w:rPr>
          <w:lang w:val="en-US"/>
        </w:rPr>
        <w:t xml:space="preserve"> </w:t>
      </w:r>
      <w:r w:rsidR="00EE4623">
        <w:rPr>
          <w:lang w:val="en-US"/>
        </w:rPr>
        <w:t>[E</w:t>
      </w:r>
      <w:r w:rsidR="00AB684E">
        <w:rPr>
          <w:lang w:val="en-US"/>
        </w:rPr>
        <w:t xml:space="preserve">. </w:t>
      </w:r>
      <w:r w:rsidR="00EE4623">
        <w:rPr>
          <w:lang w:val="en-US"/>
        </w:rPr>
        <w:t>Olsson76 p.32, equation 2.34]</w:t>
      </w:r>
      <w:r w:rsidRPr="00F526C5">
        <w:rPr>
          <w:lang w:val="en-US"/>
        </w:rPr>
        <w:t>:</w:t>
      </w:r>
    </w:p>
    <w:p w:rsidR="00850919" w:rsidRPr="00C858E3" w:rsidRDefault="00AA6C9C" w:rsidP="005638D6">
      <w:pPr>
        <w:ind w:left="1418"/>
        <w:rPr>
          <w:sz w:val="28"/>
          <w:szCs w:val="28"/>
          <w:lang w:val="en-US"/>
        </w:rPr>
      </w:pPr>
      <m:oMathPara>
        <m:oMathParaPr>
          <m:jc m:val="left"/>
        </m:oMathParaPr>
        <m:oMath>
          <m:r>
            <w:rPr>
              <w:rFonts w:ascii="Cambria Math" w:hAnsi="Cambria Math"/>
              <w:sz w:val="28"/>
              <w:szCs w:val="28"/>
              <w:lang w:val="en-US"/>
            </w:rPr>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r>
                <w:rPr>
                  <w:rFonts w:ascii="Cambria Math" w:hAnsi="Cambria Math"/>
                  <w:sz w:val="28"/>
                  <w:szCs w:val="28"/>
                  <w:lang w:val="en-US"/>
                </w:rPr>
                <m:t>wk*</m:t>
              </m:r>
              <m:r>
                <w:rPr>
                  <w:rFonts w:ascii="Cambria Math" w:eastAsia="Cambria Math" w:hAnsi="Cambria Math" w:cs="Cambria Math"/>
                  <w:sz w:val="28"/>
                  <w:szCs w:val="28"/>
                  <w:lang w:val="en-US"/>
                </w:rPr>
                <m:t>fk</m:t>
              </m:r>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ED0F0E" w:rsidRPr="00ED0F0E" w:rsidRDefault="005638D6" w:rsidP="00ED0F0E">
      <w:pPr>
        <w:ind w:firstLine="1304"/>
        <w:rPr>
          <w:lang w:val="en-US"/>
        </w:rPr>
      </w:pPr>
      <w:r>
        <w:rPr>
          <w:lang w:val="en-US"/>
        </w:rPr>
        <w:lastRenderedPageBreak/>
        <w:t xml:space="preserve">Where: </w:t>
      </w:r>
    </w:p>
    <w:p w:rsidR="005638D6" w:rsidRPr="00C858E3" w:rsidRDefault="00AB684E" w:rsidP="00C858E3">
      <w:pPr>
        <w:ind w:firstLine="1276"/>
        <w:rPr>
          <w:sz w:val="28"/>
          <w:szCs w:val="28"/>
          <w:lang w:val="en-US"/>
        </w:rPr>
      </w:pPr>
      <w:proofErr w:type="gramStart"/>
      <w:r>
        <w:rPr>
          <w:i/>
          <w:lang w:val="en-US"/>
        </w:rPr>
        <w:t>w</w:t>
      </w:r>
      <w:proofErr w:type="gramEnd"/>
      <w:r>
        <w:rPr>
          <w:i/>
          <w:lang w:val="en-US"/>
        </w:rPr>
        <w:t xml:space="preserve">, </w:t>
      </w:r>
      <w:r w:rsidR="00C858E3" w:rsidRPr="00AB684E">
        <w:rPr>
          <w:i/>
          <w:lang w:val="en-US"/>
        </w:rPr>
        <w:t>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wk</m:t>
                </m:r>
              </m:e>
              <m:sup/>
            </m:sSup>
          </m:e>
        </m:nary>
      </m:oMath>
      <w:r w:rsidR="00ED0F0E" w:rsidRPr="00C858E3">
        <w:rPr>
          <w:sz w:val="28"/>
          <w:szCs w:val="28"/>
          <w:lang w:val="en-US"/>
        </w:rPr>
        <w:t xml:space="preserve"> = 1</w:t>
      </w:r>
    </w:p>
    <w:p w:rsidR="00ED0F0E" w:rsidRPr="00F526C5" w:rsidRDefault="00ED0F0E" w:rsidP="00ED0F0E">
      <w:pPr>
        <w:rPr>
          <w:lang w:val="en-US"/>
        </w:rPr>
      </w:pPr>
      <w:r w:rsidRPr="00F526C5">
        <w:rPr>
          <w:lang w:val="en-US"/>
        </w:rPr>
        <w:tab/>
      </w:r>
      <w:r w:rsidRPr="00C858E3">
        <w:rPr>
          <w:i/>
          <w:lang w:val="en-US"/>
        </w:rPr>
        <w:t>N</w:t>
      </w:r>
      <w:r w:rsidRPr="00F526C5">
        <w:rPr>
          <w:lang w:val="en-US"/>
        </w:rPr>
        <w:t xml:space="preserve"> is the new case</w:t>
      </w:r>
    </w:p>
    <w:p w:rsidR="00ED0F0E" w:rsidRPr="00F526C5" w:rsidRDefault="00ED0F0E" w:rsidP="00ED0F0E">
      <w:pPr>
        <w:rPr>
          <w:lang w:val="en-US"/>
        </w:rPr>
      </w:pPr>
      <w:r w:rsidRPr="00F526C5">
        <w:rPr>
          <w:lang w:val="en-US"/>
        </w:rPr>
        <w:tab/>
      </w:r>
      <w:r w:rsidRPr="00C858E3">
        <w:rPr>
          <w:i/>
          <w:lang w:val="en-US"/>
        </w:rPr>
        <w:t>R</w:t>
      </w:r>
      <w:r w:rsidRPr="00F526C5">
        <w:rPr>
          <w:lang w:val="en-US"/>
        </w:rPr>
        <w:t xml:space="preserve"> is the retrieved case</w:t>
      </w:r>
      <w:r>
        <w:rPr>
          <w:lang w:val="en-US"/>
        </w:rPr>
        <w:t xml:space="preserve"> from case library</w:t>
      </w:r>
    </w:p>
    <w:p w:rsidR="00ED0F0E" w:rsidRPr="00F526C5" w:rsidRDefault="00ED0F0E" w:rsidP="00ED0F0E">
      <w:pPr>
        <w:rPr>
          <w:lang w:val="en-US"/>
        </w:rPr>
      </w:pPr>
      <w:r w:rsidRPr="00F526C5">
        <w:rPr>
          <w:lang w:val="en-US"/>
        </w:rPr>
        <w:tab/>
      </w:r>
      <w:proofErr w:type="gramStart"/>
      <w:r w:rsidRPr="00C858E3">
        <w:rPr>
          <w:i/>
          <w:lang w:val="en-US"/>
        </w:rPr>
        <w:t>n</w:t>
      </w:r>
      <w:proofErr w:type="gramEnd"/>
      <w:r w:rsidRPr="00F526C5">
        <w:rPr>
          <w:lang w:val="en-US"/>
        </w:rPr>
        <w:t xml:space="preserve"> is the number of feature</w:t>
      </w:r>
      <w:r>
        <w:rPr>
          <w:lang w:val="en-US"/>
        </w:rPr>
        <w:t xml:space="preserve"> types</w:t>
      </w:r>
      <w:r w:rsidRPr="00F526C5">
        <w:rPr>
          <w:lang w:val="en-US"/>
        </w:rPr>
        <w:t xml:space="preserve"> in each case</w:t>
      </w:r>
    </w:p>
    <w:p w:rsidR="00ED0F0E" w:rsidRPr="00F526C5" w:rsidRDefault="00ED0F0E" w:rsidP="00ED0F0E">
      <w:pPr>
        <w:rPr>
          <w:lang w:val="en-US"/>
        </w:rPr>
      </w:pPr>
      <w:r>
        <w:rPr>
          <w:lang w:val="en-US"/>
        </w:rPr>
        <w:tab/>
      </w:r>
      <w:proofErr w:type="gramStart"/>
      <w:r w:rsidRPr="00C858E3">
        <w:rPr>
          <w:i/>
          <w:lang w:val="en-US"/>
        </w:rPr>
        <w:t>k</w:t>
      </w:r>
      <w:proofErr w:type="gramEnd"/>
      <w:r w:rsidRPr="00F526C5">
        <w:rPr>
          <w:lang w:val="en-US"/>
        </w:rPr>
        <w:t xml:space="preserve"> is the current feature</w:t>
      </w:r>
      <w:r w:rsidR="00C858E3">
        <w:rPr>
          <w:lang w:val="en-US"/>
        </w:rPr>
        <w:t xml:space="preserve"> type</w:t>
      </w:r>
    </w:p>
    <w:p w:rsidR="00ED0F0E" w:rsidRDefault="00ED0F0E" w:rsidP="00850919">
      <w:pPr>
        <w:rPr>
          <w:lang w:val="en-US"/>
        </w:rPr>
      </w:pPr>
      <w:r w:rsidRPr="00F526C5">
        <w:rPr>
          <w:lang w:val="en-US"/>
        </w:rPr>
        <w:tab/>
      </w:r>
      <w:proofErr w:type="gramStart"/>
      <w:r w:rsidRPr="00ED0F0E">
        <w:rPr>
          <w:i/>
          <w:lang w:val="en-US"/>
        </w:rPr>
        <w:t>f</w:t>
      </w:r>
      <w:proofErr w:type="gramEnd"/>
      <w:r w:rsidRPr="00F526C5">
        <w:rPr>
          <w:lang w:val="en-US"/>
        </w:rPr>
        <w:t xml:space="preserve"> is the similarity function f</w:t>
      </w:r>
      <w:r>
        <w:rPr>
          <w:lang w:val="en-US"/>
        </w:rPr>
        <w:t xml:space="preserve">or feature type k in cases N and R it is defined as: </w:t>
      </w:r>
    </w:p>
    <w:p w:rsidR="005638D6" w:rsidRPr="00C858E3" w:rsidRDefault="005638D6" w:rsidP="00ED0F0E">
      <w:pPr>
        <w:ind w:left="1304" w:firstLine="114"/>
        <w:rPr>
          <w:sz w:val="28"/>
          <w:szCs w:val="28"/>
          <w:lang w:val="en-US"/>
        </w:rPr>
      </w:pPr>
      <w:r w:rsidRPr="00C858E3">
        <w:rPr>
          <w:sz w:val="28"/>
          <w:szCs w:val="28"/>
          <w:lang w:val="en-US"/>
        </w:rPr>
        <w:t xml:space="preserve"> </w:t>
      </w:r>
      <m:oMath>
        <m:r>
          <w:rPr>
            <w:rFonts w:ascii="Cambria Math" w:hAnsi="Cambria Math" w:cs="Cambria Math"/>
            <w:sz w:val="28"/>
            <w:szCs w:val="28"/>
            <w:lang w:val="en-US"/>
          </w:rPr>
          <m:t>fk(N,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1+dk(N, R)</m:t>
            </m:r>
          </m:den>
        </m:f>
      </m:oMath>
    </w:p>
    <w:p w:rsidR="005638D6" w:rsidRDefault="005638D6" w:rsidP="00ED0F0E">
      <w:pPr>
        <w:ind w:left="114" w:firstLine="1304"/>
        <w:rPr>
          <w:lang w:val="en-US"/>
        </w:rPr>
      </w:pPr>
      <w:r>
        <w:rPr>
          <w:lang w:val="en-US"/>
        </w:rPr>
        <w:t>Where:</w:t>
      </w:r>
    </w:p>
    <w:p w:rsidR="005638D6" w:rsidRPr="00C858E3" w:rsidRDefault="005638D6" w:rsidP="005638D6">
      <w:pPr>
        <w:ind w:left="1418"/>
        <w:rPr>
          <w:sz w:val="28"/>
          <w:szCs w:val="28"/>
          <w:lang w:val="en-US"/>
        </w:rPr>
      </w:pPr>
      <m:oMath>
        <m:r>
          <w:rPr>
            <w:rFonts w:ascii="Cambria Math" w:hAnsi="Cambria Math"/>
            <w:sz w:val="28"/>
            <w:szCs w:val="28"/>
            <w:lang w:val="en-US"/>
          </w:rPr>
          <m:t>dk(N,R)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|ni-ri|</m:t>
                </m:r>
              </m:e>
              <m:sup/>
            </m:sSup>
          </m:e>
        </m:nary>
      </m:oMath>
      <w:r w:rsidR="00ED0F0E" w:rsidRPr="00C858E3">
        <w:rPr>
          <w:sz w:val="28"/>
          <w:szCs w:val="28"/>
          <w:lang w:val="en-US"/>
        </w:rPr>
        <w:t xml:space="preserve"> </w:t>
      </w:r>
    </w:p>
    <w:p w:rsidR="00AB684E" w:rsidRDefault="00AB684E" w:rsidP="00AB684E">
      <w:pPr>
        <w:ind w:left="1304"/>
        <w:rPr>
          <w:lang w:val="en-US"/>
        </w:rPr>
      </w:pPr>
      <w:r>
        <w:rPr>
          <w:lang w:val="en-US"/>
        </w:rPr>
        <w:br/>
      </w:r>
      <w:proofErr w:type="spellStart"/>
      <w:proofErr w:type="gramStart"/>
      <w:r w:rsidRPr="00AB684E">
        <w:rPr>
          <w:i/>
          <w:lang w:val="en-US"/>
        </w:rPr>
        <w:t>i</w:t>
      </w:r>
      <w:proofErr w:type="spellEnd"/>
      <w:proofErr w:type="gramEnd"/>
      <w:r>
        <w:rPr>
          <w:lang w:val="en-US"/>
        </w:rPr>
        <w:t xml:space="preserve"> is the sound sample interval</w:t>
      </w:r>
    </w:p>
    <w:p w:rsidR="00AB684E" w:rsidRDefault="00AB684E" w:rsidP="00AB684E">
      <w:pPr>
        <w:ind w:left="1304"/>
        <w:rPr>
          <w:lang w:val="en-US"/>
        </w:rPr>
      </w:pPr>
      <w:proofErr w:type="gramStart"/>
      <w:r w:rsidRPr="00AB684E">
        <w:rPr>
          <w:i/>
          <w:lang w:val="en-US"/>
        </w:rPr>
        <w:t>p</w:t>
      </w:r>
      <w:proofErr w:type="gramEnd"/>
      <w:r>
        <w:rPr>
          <w:lang w:val="en-US"/>
        </w:rPr>
        <w:t xml:space="preserve"> is the number of intervals</w:t>
      </w:r>
    </w:p>
    <w:p w:rsidR="003823F7" w:rsidRDefault="00AB684E" w:rsidP="00AB684E">
      <w:pPr>
        <w:ind w:firstLine="1304"/>
        <w:rPr>
          <w:lang w:val="en-US"/>
        </w:rPr>
      </w:pPr>
      <w:proofErr w:type="gramStart"/>
      <w:r w:rsidRPr="00AB684E">
        <w:rPr>
          <w:i/>
          <w:lang w:val="en-US"/>
        </w:rPr>
        <w:t>n</w:t>
      </w:r>
      <w:proofErr w:type="gramEnd"/>
      <w:r>
        <w:rPr>
          <w:lang w:val="en-US"/>
        </w:rPr>
        <w:t xml:space="preserve"> is the feature value in interval </w:t>
      </w:r>
      <w:proofErr w:type="spellStart"/>
      <w:r w:rsidRPr="00AB684E">
        <w:rPr>
          <w:i/>
          <w:lang w:val="en-US"/>
        </w:rPr>
        <w:t>i</w:t>
      </w:r>
      <w:proofErr w:type="spellEnd"/>
      <w:r>
        <w:rPr>
          <w:lang w:val="en-US"/>
        </w:rPr>
        <w:t xml:space="preserve"> for the new case</w:t>
      </w:r>
    </w:p>
    <w:p w:rsidR="00AB684E" w:rsidRPr="00F526C5" w:rsidRDefault="00AB684E" w:rsidP="00AB684E">
      <w:pPr>
        <w:ind w:firstLine="1304"/>
        <w:rPr>
          <w:lang w:val="en-US"/>
        </w:rPr>
      </w:pPr>
      <w:proofErr w:type="gramStart"/>
      <w:r w:rsidRPr="00AB684E">
        <w:rPr>
          <w:i/>
          <w:lang w:val="en-US"/>
        </w:rPr>
        <w:t>r</w:t>
      </w:r>
      <w:proofErr w:type="gramEnd"/>
      <w:r>
        <w:rPr>
          <w:lang w:val="en-US"/>
        </w:rPr>
        <w:t xml:space="preserve"> is the feature value in interval </w:t>
      </w:r>
      <w:proofErr w:type="spellStart"/>
      <w:r w:rsidRPr="00AB684E">
        <w:rPr>
          <w:i/>
          <w:lang w:val="en-US"/>
        </w:rPr>
        <w:t>i</w:t>
      </w:r>
      <w:proofErr w:type="spellEnd"/>
      <w:r>
        <w:rPr>
          <w:lang w:val="en-US"/>
        </w:rPr>
        <w:t xml:space="preserve"> for the retrieved case</w:t>
      </w:r>
    </w:p>
    <w:p w:rsidR="00AA6C9C" w:rsidRPr="00AA6C9C" w:rsidRDefault="00850919" w:rsidP="00AA6C9C">
      <w:pPr>
        <w:pStyle w:val="Heading3"/>
        <w:rPr>
          <w:lang w:val="en-US"/>
        </w:rPr>
      </w:pPr>
      <w:bookmarkStart w:id="17" w:name="_Toc414462305"/>
      <w:r w:rsidRPr="00F526C5">
        <w:rPr>
          <w:lang w:val="en-US"/>
        </w:rPr>
        <w:t>Case Base Library maintenance</w:t>
      </w:r>
      <w:bookmarkEnd w:id="17"/>
    </w:p>
    <w:p w:rsidR="00850919" w:rsidRPr="00F526C5" w:rsidRDefault="00850919" w:rsidP="00850919">
      <w:pPr>
        <w:rPr>
          <w:lang w:val="en-US"/>
        </w:rPr>
      </w:pPr>
      <w:r w:rsidRPr="00F526C5">
        <w:rPr>
          <w:lang w:val="en-US"/>
        </w:rPr>
        <w:t>The purpose of maintenance is to continuously update the library so that the cases stored are the most useful. Keeping too many cases in the library will make the matching slow. One way to prune obsolete cases, i.e. case that seldom are matched, another way is to merge similar cases into a single case.</w:t>
      </w:r>
    </w:p>
    <w:p w:rsidR="00F53942" w:rsidRPr="00F526C5" w:rsidRDefault="00850919" w:rsidP="00850919">
      <w:pPr>
        <w:rPr>
          <w:lang w:val="en-US"/>
        </w:rPr>
      </w:pPr>
      <w:r w:rsidRPr="00F526C5">
        <w:rPr>
          <w:lang w:val="en-US"/>
        </w:rPr>
        <w:t>Details TBA</w:t>
      </w:r>
    </w:p>
    <w:p w:rsidR="00850919" w:rsidRPr="00F526C5" w:rsidRDefault="00850919" w:rsidP="00850919">
      <w:pPr>
        <w:pStyle w:val="Heading3"/>
        <w:rPr>
          <w:lang w:val="en-US"/>
        </w:rPr>
      </w:pPr>
      <w:bookmarkStart w:id="18" w:name="_Toc414462306"/>
      <w:r w:rsidRPr="00F526C5">
        <w:rPr>
          <w:lang w:val="en-US"/>
        </w:rPr>
        <w:t>System Performance Evaluation</w:t>
      </w:r>
      <w:bookmarkEnd w:id="18"/>
    </w:p>
    <w:p w:rsidR="00850919" w:rsidRPr="00F526C5" w:rsidRDefault="00850919" w:rsidP="00850919">
      <w:pPr>
        <w:rPr>
          <w:lang w:val="en-US"/>
        </w:rPr>
      </w:pPr>
      <w:r w:rsidRPr="00F526C5">
        <w:rPr>
          <w:lang w:val="en-US"/>
        </w:rPr>
        <w:t>Initially the system is used to evaluate different methods to extract features. Use the details below to evaluate how well a specific system works.</w:t>
      </w:r>
    </w:p>
    <w:p w:rsidR="00850919" w:rsidRPr="00F526C5" w:rsidRDefault="00850919" w:rsidP="00850919">
      <w:pPr>
        <w:rPr>
          <w:lang w:val="en-US"/>
        </w:rPr>
      </w:pPr>
      <w:r w:rsidRPr="00F526C5">
        <w:rPr>
          <w:lang w:val="en-US"/>
        </w:rPr>
        <w:t>A specific system is:</w:t>
      </w:r>
    </w:p>
    <w:p w:rsidR="00850919" w:rsidRPr="00F526C5" w:rsidRDefault="00850919" w:rsidP="00850919">
      <w:pPr>
        <w:numPr>
          <w:ilvl w:val="0"/>
          <w:numId w:val="22"/>
        </w:numPr>
        <w:rPr>
          <w:lang w:val="en-US"/>
        </w:rPr>
      </w:pPr>
      <w:r w:rsidRPr="00F526C5">
        <w:rPr>
          <w:lang w:val="en-US"/>
        </w:rPr>
        <w:t>A  selected Feature Vector</w:t>
      </w:r>
      <w:r w:rsidRPr="00F526C5">
        <w:rPr>
          <w:lang w:val="en-US"/>
        </w:rPr>
        <w:tab/>
      </w:r>
    </w:p>
    <w:p w:rsidR="00850919" w:rsidRPr="00F526C5" w:rsidRDefault="00850919" w:rsidP="00850919">
      <w:pPr>
        <w:numPr>
          <w:ilvl w:val="0"/>
          <w:numId w:val="22"/>
        </w:numPr>
        <w:rPr>
          <w:lang w:val="en-US"/>
        </w:rPr>
      </w:pPr>
      <w:r w:rsidRPr="00F526C5">
        <w:rPr>
          <w:lang w:val="en-US"/>
        </w:rPr>
        <w:t>A selected Similarity Function.</w:t>
      </w:r>
    </w:p>
    <w:p w:rsidR="00850919" w:rsidRPr="00F526C5" w:rsidRDefault="00850919" w:rsidP="00850919">
      <w:pPr>
        <w:ind w:left="1418" w:hanging="567"/>
        <w:rPr>
          <w:lang w:val="en-US"/>
        </w:rPr>
      </w:pPr>
      <w:r w:rsidRPr="00F526C5">
        <w:rPr>
          <w:lang w:val="en-US"/>
        </w:rPr>
        <w:t>a.</w:t>
      </w:r>
      <w:r w:rsidRPr="00F526C5">
        <w:rPr>
          <w:lang w:val="en-US"/>
        </w:rPr>
        <w:tab/>
        <w:t>Set up a specific system with a multiple case files that are marked as containing sneeze or not.</w:t>
      </w:r>
    </w:p>
    <w:p w:rsidR="00850919" w:rsidRPr="00F526C5" w:rsidRDefault="00850919" w:rsidP="00850919">
      <w:pPr>
        <w:ind w:left="1418" w:hanging="567"/>
        <w:rPr>
          <w:lang w:val="en-US"/>
        </w:rPr>
      </w:pPr>
      <w:r w:rsidRPr="00F526C5">
        <w:rPr>
          <w:lang w:val="en-US"/>
        </w:rPr>
        <w:t>b.</w:t>
      </w:r>
      <w:r w:rsidRPr="00F526C5">
        <w:rPr>
          <w:lang w:val="en-US"/>
        </w:rPr>
        <w:tab/>
        <w:t>Set up methods to extract features and compare them.</w:t>
      </w:r>
    </w:p>
    <w:p w:rsidR="00850919" w:rsidRPr="00F526C5" w:rsidRDefault="00850919" w:rsidP="00850919">
      <w:pPr>
        <w:ind w:left="1418" w:hanging="567"/>
        <w:rPr>
          <w:lang w:val="en-US"/>
        </w:rPr>
      </w:pPr>
      <w:r w:rsidRPr="00F526C5">
        <w:rPr>
          <w:lang w:val="en-US"/>
        </w:rPr>
        <w:t>c.</w:t>
      </w:r>
      <w:r w:rsidRPr="00F526C5">
        <w:rPr>
          <w:lang w:val="en-US"/>
        </w:rPr>
        <w:tab/>
        <w:t>Execute the system:</w:t>
      </w:r>
    </w:p>
    <w:p w:rsidR="00850919" w:rsidRPr="00F526C5" w:rsidRDefault="00850919" w:rsidP="00850919">
      <w:pPr>
        <w:numPr>
          <w:ilvl w:val="0"/>
          <w:numId w:val="23"/>
        </w:numPr>
        <w:rPr>
          <w:lang w:val="en-US"/>
        </w:rPr>
      </w:pPr>
      <w:r w:rsidRPr="00F526C5">
        <w:rPr>
          <w:lang w:val="en-US"/>
        </w:rPr>
        <w:t>For each case file (</w:t>
      </w:r>
      <w:proofErr w:type="spellStart"/>
      <w:proofErr w:type="gramStart"/>
      <w:r w:rsidRPr="00F526C5">
        <w:rPr>
          <w:lang w:val="en-US"/>
        </w:rPr>
        <w:t>Fx</w:t>
      </w:r>
      <w:proofErr w:type="spellEnd"/>
      <w:proofErr w:type="gramEnd"/>
      <w:r w:rsidRPr="00F526C5">
        <w:rPr>
          <w:lang w:val="en-US"/>
        </w:rPr>
        <w:t>) in the set of all case files.</w:t>
      </w:r>
    </w:p>
    <w:p w:rsidR="00850919" w:rsidRPr="00F526C5" w:rsidRDefault="00850919" w:rsidP="00850919">
      <w:pPr>
        <w:numPr>
          <w:ilvl w:val="0"/>
          <w:numId w:val="23"/>
        </w:numPr>
        <w:rPr>
          <w:lang w:val="en-US"/>
        </w:rPr>
      </w:pPr>
      <w:r w:rsidRPr="00F526C5">
        <w:rPr>
          <w:lang w:val="en-US"/>
        </w:rPr>
        <w:t>Set up the CASE library for the rest of the case files but file (</w:t>
      </w:r>
      <w:proofErr w:type="spellStart"/>
      <w:proofErr w:type="gramStart"/>
      <w:r w:rsidRPr="00F526C5">
        <w:rPr>
          <w:lang w:val="en-US"/>
        </w:rPr>
        <w:t>Fx</w:t>
      </w:r>
      <w:proofErr w:type="spellEnd"/>
      <w:proofErr w:type="gramEnd"/>
      <w:r w:rsidRPr="00F526C5">
        <w:rPr>
          <w:lang w:val="en-US"/>
        </w:rPr>
        <w:t>).</w:t>
      </w:r>
    </w:p>
    <w:p w:rsidR="00850919" w:rsidRPr="00F526C5" w:rsidRDefault="00850919" w:rsidP="00850919">
      <w:pPr>
        <w:numPr>
          <w:ilvl w:val="0"/>
          <w:numId w:val="23"/>
        </w:numPr>
        <w:rPr>
          <w:lang w:val="en-US"/>
        </w:rPr>
      </w:pPr>
      <w:r w:rsidRPr="00F526C5">
        <w:rPr>
          <w:lang w:val="en-US"/>
        </w:rPr>
        <w:t>Evaluate the selected case file (</w:t>
      </w:r>
      <w:proofErr w:type="spellStart"/>
      <w:proofErr w:type="gramStart"/>
      <w:r w:rsidRPr="00F526C5">
        <w:rPr>
          <w:lang w:val="en-US"/>
        </w:rPr>
        <w:t>Fx</w:t>
      </w:r>
      <w:proofErr w:type="spellEnd"/>
      <w:proofErr w:type="gramEnd"/>
      <w:r w:rsidRPr="00F526C5">
        <w:rPr>
          <w:lang w:val="en-US"/>
        </w:rPr>
        <w:t>) against the system.</w:t>
      </w:r>
    </w:p>
    <w:p w:rsidR="00850919" w:rsidRPr="00F526C5" w:rsidRDefault="00850919" w:rsidP="00850919">
      <w:pPr>
        <w:numPr>
          <w:ilvl w:val="0"/>
          <w:numId w:val="23"/>
        </w:numPr>
        <w:rPr>
          <w:lang w:val="en-US"/>
        </w:rPr>
      </w:pPr>
      <w:r w:rsidRPr="00F526C5">
        <w:rPr>
          <w:lang w:val="en-US"/>
        </w:rPr>
        <w:t>Generate report:</w:t>
      </w:r>
      <w:r w:rsidRPr="00F526C5">
        <w:rPr>
          <w:lang w:val="en-US"/>
        </w:rPr>
        <w:br/>
        <w:t>file (</w:t>
      </w:r>
      <w:proofErr w:type="spellStart"/>
      <w:r w:rsidRPr="00F526C5">
        <w:rPr>
          <w:lang w:val="en-US"/>
        </w:rPr>
        <w:t>Fx</w:t>
      </w:r>
      <w:proofErr w:type="spellEnd"/>
      <w:r w:rsidRPr="00F526C5">
        <w:rPr>
          <w:lang w:val="en-US"/>
        </w:rPr>
        <w:t>)  is in fact a sneeze/none-sneeze</w:t>
      </w:r>
      <w:r w:rsidR="00AA06DB" w:rsidRPr="00F526C5">
        <w:rPr>
          <w:lang w:val="en-US"/>
        </w:rPr>
        <w:t>:</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sneeze with a probability of p1%</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none-sneeze with a probability of p2%</w:t>
      </w:r>
    </w:p>
    <w:p w:rsidR="00850919" w:rsidRPr="00F526C5" w:rsidRDefault="00850919" w:rsidP="00AA06DB">
      <w:pPr>
        <w:rPr>
          <w:lang w:val="en-US"/>
        </w:rPr>
      </w:pPr>
    </w:p>
    <w:p w:rsidR="00850919" w:rsidRPr="00F526C5" w:rsidRDefault="00850919" w:rsidP="00AA06DB">
      <w:pPr>
        <w:ind w:left="1418" w:hanging="567"/>
        <w:rPr>
          <w:lang w:val="en-US"/>
        </w:rPr>
      </w:pPr>
      <w:r w:rsidRPr="00F526C5">
        <w:rPr>
          <w:lang w:val="en-US"/>
        </w:rPr>
        <w:t>d.</w:t>
      </w:r>
      <w:r w:rsidRPr="00F526C5">
        <w:rPr>
          <w:lang w:val="en-US"/>
        </w:rPr>
        <w:tab/>
        <w:t>Calculate performance values for the current system.</w:t>
      </w:r>
    </w:p>
    <w:p w:rsidR="00850919" w:rsidRPr="00F526C5" w:rsidRDefault="00850919" w:rsidP="00AA06DB">
      <w:pPr>
        <w:numPr>
          <w:ilvl w:val="0"/>
          <w:numId w:val="25"/>
        </w:numPr>
        <w:rPr>
          <w:lang w:val="en-US"/>
        </w:rPr>
      </w:pPr>
      <w:r w:rsidRPr="00F526C5">
        <w:rPr>
          <w:lang w:val="en-US"/>
        </w:rPr>
        <w:lastRenderedPageBreak/>
        <w:t>Calculate best limits for p1 and p2 to evaluate:</w:t>
      </w:r>
    </w:p>
    <w:p w:rsidR="00850919" w:rsidRPr="00F526C5" w:rsidRDefault="00850919" w:rsidP="00AA06DB">
      <w:pPr>
        <w:numPr>
          <w:ilvl w:val="0"/>
          <w:numId w:val="25"/>
        </w:numPr>
        <w:rPr>
          <w:lang w:val="en-US"/>
        </w:rPr>
      </w:pPr>
      <w:r w:rsidRPr="00F526C5">
        <w:rPr>
          <w:lang w:val="en-US"/>
        </w:rPr>
        <w:t>VTS</w:t>
      </w:r>
      <w:r w:rsidRPr="00F526C5">
        <w:rPr>
          <w:lang w:val="en-US"/>
        </w:rPr>
        <w:tab/>
        <w:t xml:space="preserve"> % of correctly detected sneezes (True Sneezes) - search Max</w:t>
      </w:r>
    </w:p>
    <w:p w:rsidR="00850919" w:rsidRPr="00F526C5" w:rsidRDefault="00850919" w:rsidP="00AA06DB">
      <w:pPr>
        <w:numPr>
          <w:ilvl w:val="0"/>
          <w:numId w:val="25"/>
        </w:numPr>
        <w:rPr>
          <w:lang w:val="en-US"/>
        </w:rPr>
      </w:pPr>
      <w:r w:rsidRPr="00F526C5">
        <w:rPr>
          <w:lang w:val="en-US"/>
        </w:rPr>
        <w:t>VFS</w:t>
      </w:r>
      <w:r w:rsidRPr="00F526C5">
        <w:rPr>
          <w:lang w:val="en-US"/>
        </w:rPr>
        <w:tab/>
        <w:t xml:space="preserve"> % of incorrectly detected sneezes (False Sneezes) - search Min</w:t>
      </w:r>
    </w:p>
    <w:p w:rsidR="00850919" w:rsidRPr="00F526C5" w:rsidRDefault="00850919" w:rsidP="00AA06DB">
      <w:pPr>
        <w:numPr>
          <w:ilvl w:val="0"/>
          <w:numId w:val="25"/>
        </w:numPr>
        <w:rPr>
          <w:lang w:val="en-US"/>
        </w:rPr>
      </w:pPr>
      <w:r w:rsidRPr="00F526C5">
        <w:rPr>
          <w:lang w:val="en-US"/>
        </w:rPr>
        <w:t>VTN</w:t>
      </w:r>
      <w:r w:rsidRPr="00F526C5">
        <w:rPr>
          <w:lang w:val="en-US"/>
        </w:rPr>
        <w:tab/>
        <w:t xml:space="preserve"> % of correctly detected none-sneezes (True Sneezes) - search Max</w:t>
      </w:r>
    </w:p>
    <w:p w:rsidR="00850919" w:rsidRPr="00F526C5" w:rsidRDefault="00850919" w:rsidP="00AA06DB">
      <w:pPr>
        <w:numPr>
          <w:ilvl w:val="0"/>
          <w:numId w:val="25"/>
        </w:numPr>
        <w:rPr>
          <w:lang w:val="en-US"/>
        </w:rPr>
      </w:pPr>
      <w:r w:rsidRPr="00F526C5">
        <w:rPr>
          <w:lang w:val="en-US"/>
        </w:rPr>
        <w:t>VFN</w:t>
      </w:r>
      <w:r w:rsidRPr="00F526C5">
        <w:rPr>
          <w:lang w:val="en-US"/>
        </w:rPr>
        <w:tab/>
        <w:t xml:space="preserve"> % of incorrectly detected none-sneezes (False None-Sneezes) - search Min</w:t>
      </w:r>
    </w:p>
    <w:p w:rsidR="00850919" w:rsidRPr="00F526C5" w:rsidRDefault="00850919" w:rsidP="00850919">
      <w:pPr>
        <w:rPr>
          <w:lang w:val="en-US"/>
        </w:rPr>
      </w:pPr>
    </w:p>
    <w:p w:rsidR="00850919" w:rsidRPr="00F526C5" w:rsidRDefault="00850919" w:rsidP="00850919">
      <w:pPr>
        <w:rPr>
          <w:lang w:val="en-US"/>
        </w:rPr>
      </w:pPr>
    </w:p>
    <w:p w:rsidR="00850919" w:rsidRPr="00F526C5" w:rsidRDefault="00850919" w:rsidP="00AA06DB">
      <w:pPr>
        <w:ind w:left="1418" w:hanging="567"/>
        <w:rPr>
          <w:lang w:val="en-US"/>
        </w:rPr>
      </w:pPr>
      <w:r w:rsidRPr="00F526C5">
        <w:rPr>
          <w:lang w:val="en-US"/>
        </w:rPr>
        <w:t>e.</w:t>
      </w:r>
      <w:r w:rsidRPr="00F526C5">
        <w:rPr>
          <w:lang w:val="en-US"/>
        </w:rPr>
        <w:tab/>
        <w:t>Calculate a single performance value for the current system.</w:t>
      </w:r>
    </w:p>
    <w:p w:rsidR="00850919" w:rsidRPr="00F526C5" w:rsidRDefault="00850919" w:rsidP="00AA06DB">
      <w:pPr>
        <w:numPr>
          <w:ilvl w:val="0"/>
          <w:numId w:val="26"/>
        </w:numPr>
        <w:rPr>
          <w:lang w:val="en-US"/>
        </w:rPr>
      </w:pPr>
      <w:r w:rsidRPr="00F526C5">
        <w:rPr>
          <w:lang w:val="en-US"/>
        </w:rPr>
        <w:t>VTOT = w1 (VTS +  VTN)/2  -  w2 (VFS +VFN )/2</w:t>
      </w:r>
    </w:p>
    <w:p w:rsidR="00850919" w:rsidRPr="00F526C5" w:rsidRDefault="00850919" w:rsidP="00AA06DB">
      <w:pPr>
        <w:ind w:left="676" w:firstLine="1304"/>
        <w:rPr>
          <w:lang w:val="en-US"/>
        </w:rPr>
      </w:pPr>
      <w:r w:rsidRPr="00F526C5">
        <w:rPr>
          <w:lang w:val="en-US"/>
        </w:rPr>
        <w:t>Suggestion:</w:t>
      </w:r>
    </w:p>
    <w:p w:rsidR="00F53942" w:rsidRPr="00F526C5" w:rsidRDefault="00850919" w:rsidP="00AA06DB">
      <w:pPr>
        <w:numPr>
          <w:ilvl w:val="0"/>
          <w:numId w:val="27"/>
        </w:numPr>
        <w:rPr>
          <w:lang w:val="en-US"/>
        </w:rPr>
      </w:pPr>
      <w:r w:rsidRPr="00F526C5">
        <w:rPr>
          <w:lang w:val="en-US"/>
        </w:rPr>
        <w:t>1.</w:t>
      </w:r>
      <w:r w:rsidRPr="00F526C5">
        <w:rPr>
          <w:lang w:val="en-US"/>
        </w:rPr>
        <w:tab/>
        <w:t>w1 = 75%</w:t>
      </w:r>
      <w:r w:rsidRPr="00F526C5">
        <w:rPr>
          <w:lang w:val="en-US"/>
        </w:rPr>
        <w:tab/>
        <w:t>w2 = 25%</w:t>
      </w:r>
    </w:p>
    <w:p w:rsidR="00AA06DB" w:rsidRDefault="006C7581" w:rsidP="00AA06DB">
      <w:pPr>
        <w:pStyle w:val="Heading2"/>
        <w:rPr>
          <w:lang w:val="en-US"/>
        </w:rPr>
      </w:pPr>
      <w:bookmarkStart w:id="19" w:name="_Toc414462308"/>
      <w:r w:rsidRPr="00F526C5">
        <w:rPr>
          <w:lang w:val="en-US"/>
        </w:rPr>
        <w:t xml:space="preserve">Results and analysis </w:t>
      </w:r>
      <w:bookmarkEnd w:id="19"/>
    </w:p>
    <w:p w:rsidR="00625272" w:rsidRDefault="00625272" w:rsidP="00625272">
      <w:pPr>
        <w:rPr>
          <w:lang w:val="en-US"/>
        </w:rPr>
      </w:pPr>
    </w:p>
    <w:p w:rsidR="00F14CB8" w:rsidRDefault="00F14CB8" w:rsidP="00F14CB8">
      <w:pPr>
        <w:rPr>
          <w:lang w:val="en-US"/>
        </w:rPr>
      </w:pPr>
      <w:r>
        <w:rPr>
          <w:lang w:val="en-US"/>
        </w:rPr>
        <w:t>The result is a detection rate of approximately XX % when analyzing a new sound file, with a case library of 50 sneeze sound files and 50 none-sneeze sound files randomly chosen among the total about 160 sound samples. However, after maintaining the library by running the maintenance function where remaining 60 sound files are used to optimize the case library the detection rate is increased to XX %.</w:t>
      </w:r>
    </w:p>
    <w:p w:rsidR="00625272" w:rsidRDefault="00625272" w:rsidP="00625272">
      <w:pPr>
        <w:rPr>
          <w:lang w:val="en-US"/>
        </w:rPr>
      </w:pPr>
    </w:p>
    <w:p w:rsidR="00625272" w:rsidRDefault="00625272" w:rsidP="00F14CB8">
      <w:pPr>
        <w:rPr>
          <w:lang w:val="en-US"/>
        </w:rPr>
      </w:pPr>
      <w:r w:rsidRPr="00F526C5">
        <w:rPr>
          <w:lang w:val="en-US"/>
        </w:rPr>
        <w:t>(</w:t>
      </w:r>
      <w:proofErr w:type="gramStart"/>
      <w:r w:rsidRPr="00F526C5">
        <w:rPr>
          <w:lang w:val="en-US"/>
        </w:rPr>
        <w:t>possibly</w:t>
      </w:r>
      <w:proofErr w:type="gramEnd"/>
      <w:r w:rsidRPr="00F526C5">
        <w:rPr>
          <w:lang w:val="en-US"/>
        </w:rPr>
        <w:t xml:space="preserve"> with suggestion for improvement)</w:t>
      </w:r>
    </w:p>
    <w:p w:rsidR="00625272" w:rsidRDefault="00625272" w:rsidP="00F14CB8">
      <w:pPr>
        <w:rPr>
          <w:lang w:val="en-US"/>
        </w:rPr>
      </w:pPr>
      <w:r>
        <w:rPr>
          <w:lang w:val="en-US"/>
        </w:rPr>
        <w:t>Suggested improvements:</w:t>
      </w:r>
    </w:p>
    <w:p w:rsidR="00625272" w:rsidRPr="00625272" w:rsidRDefault="00625272" w:rsidP="00625272">
      <w:pPr>
        <w:pStyle w:val="ListParagraph"/>
        <w:numPr>
          <w:ilvl w:val="0"/>
          <w:numId w:val="30"/>
        </w:numPr>
        <w:rPr>
          <w:lang w:val="en-US"/>
        </w:rPr>
      </w:pPr>
      <w:r w:rsidRPr="00625272">
        <w:rPr>
          <w:lang w:val="en-US"/>
        </w:rPr>
        <w:t>The system can be optimized further by adjusting the weight values per feature type</w:t>
      </w:r>
    </w:p>
    <w:p w:rsidR="00625272" w:rsidRPr="00625272" w:rsidRDefault="00625272" w:rsidP="00625272">
      <w:pPr>
        <w:pStyle w:val="ListParagraph"/>
        <w:numPr>
          <w:ilvl w:val="0"/>
          <w:numId w:val="30"/>
        </w:numPr>
        <w:rPr>
          <w:lang w:val="en-US"/>
        </w:rPr>
      </w:pPr>
      <w:r w:rsidRPr="00625272">
        <w:rPr>
          <w:lang w:val="en-US"/>
        </w:rPr>
        <w:t>Weights can be added for the intervals when calculating the individual feature type distance</w:t>
      </w:r>
    </w:p>
    <w:p w:rsidR="00625272" w:rsidRPr="00625272" w:rsidRDefault="00625272" w:rsidP="00625272">
      <w:pPr>
        <w:pStyle w:val="ListParagraph"/>
        <w:numPr>
          <w:ilvl w:val="0"/>
          <w:numId w:val="30"/>
        </w:numPr>
        <w:rPr>
          <w:lang w:val="en-US"/>
        </w:rPr>
      </w:pPr>
      <w:r w:rsidRPr="00625272">
        <w:rPr>
          <w:lang w:val="en-US"/>
        </w:rPr>
        <w:t>The FFT feature can be change to more or less number of samples</w:t>
      </w:r>
    </w:p>
    <w:p w:rsidR="00625272" w:rsidRDefault="00625272" w:rsidP="00625272">
      <w:pPr>
        <w:pStyle w:val="ListParagraph"/>
        <w:numPr>
          <w:ilvl w:val="0"/>
          <w:numId w:val="30"/>
        </w:numPr>
        <w:rPr>
          <w:lang w:val="en-US"/>
        </w:rPr>
      </w:pPr>
      <w:r w:rsidRPr="00625272">
        <w:rPr>
          <w:lang w:val="en-US"/>
        </w:rPr>
        <w:t>The FFT frequency band can be adjusted.</w:t>
      </w:r>
    </w:p>
    <w:p w:rsidR="00625272" w:rsidRDefault="00760CE7" w:rsidP="00625272">
      <w:pPr>
        <w:pStyle w:val="ListParagraph"/>
        <w:numPr>
          <w:ilvl w:val="0"/>
          <w:numId w:val="30"/>
        </w:numPr>
        <w:rPr>
          <w:lang w:val="en-US"/>
        </w:rPr>
      </w:pPr>
      <w:r>
        <w:rPr>
          <w:lang w:val="en-US"/>
        </w:rPr>
        <w:t>Introduce noise. The new samples that are introduced for testing do not include any noise, which makes the evaluation simpler.</w:t>
      </w:r>
    </w:p>
    <w:p w:rsidR="00760CE7" w:rsidRDefault="00760CE7" w:rsidP="00625272">
      <w:pPr>
        <w:pStyle w:val="ListParagraph"/>
        <w:numPr>
          <w:ilvl w:val="0"/>
          <w:numId w:val="30"/>
        </w:numPr>
        <w:rPr>
          <w:lang w:val="en-US"/>
        </w:rPr>
      </w:pPr>
      <w:r>
        <w:rPr>
          <w:lang w:val="en-US"/>
        </w:rPr>
        <w:t>Use a microphone to continuously listen and evaluate if sneezes occur.</w:t>
      </w:r>
    </w:p>
    <w:p w:rsidR="00760CE7" w:rsidRPr="00625272" w:rsidRDefault="00760CE7" w:rsidP="00625272">
      <w:pPr>
        <w:pStyle w:val="ListParagraph"/>
        <w:numPr>
          <w:ilvl w:val="0"/>
          <w:numId w:val="30"/>
        </w:numPr>
        <w:rPr>
          <w:lang w:val="en-US"/>
        </w:rPr>
      </w:pPr>
    </w:p>
    <w:p w:rsidR="00AA06DB" w:rsidRPr="00F526C5" w:rsidRDefault="00AA06DB" w:rsidP="00AA06DB">
      <w:pPr>
        <w:rPr>
          <w:lang w:val="en-US"/>
        </w:rPr>
      </w:pPr>
    </w:p>
    <w:p w:rsidR="006C7581" w:rsidRPr="00F526C5" w:rsidRDefault="006C7581" w:rsidP="00850919">
      <w:pPr>
        <w:pStyle w:val="Heading2"/>
        <w:rPr>
          <w:lang w:val="en-US"/>
        </w:rPr>
      </w:pPr>
      <w:bookmarkStart w:id="20" w:name="_Toc414462309"/>
      <w:r w:rsidRPr="00F526C5">
        <w:rPr>
          <w:lang w:val="en-US"/>
        </w:rPr>
        <w:t>Conclusion</w:t>
      </w:r>
      <w:bookmarkEnd w:id="20"/>
    </w:p>
    <w:p w:rsidR="00AA06DB" w:rsidRPr="00F526C5" w:rsidRDefault="00625272" w:rsidP="00AA06DB">
      <w:pPr>
        <w:rPr>
          <w:lang w:val="en-US"/>
        </w:rPr>
      </w:pPr>
      <w:r>
        <w:rPr>
          <w:lang w:val="en-US"/>
        </w:rPr>
        <w:t>T</w:t>
      </w:r>
      <w:r w:rsidR="00AA06DB" w:rsidRPr="00F526C5">
        <w:rPr>
          <w:lang w:val="en-US"/>
        </w:rPr>
        <w:t xml:space="preserve">he </w:t>
      </w:r>
      <w:proofErr w:type="gramStart"/>
      <w:r w:rsidR="00AA06DB" w:rsidRPr="00F526C5">
        <w:rPr>
          <w:lang w:val="en-US"/>
        </w:rPr>
        <w:t>program</w:t>
      </w:r>
      <w:r>
        <w:rPr>
          <w:lang w:val="en-US"/>
        </w:rPr>
        <w:t xml:space="preserve">  manages</w:t>
      </w:r>
      <w:proofErr w:type="gramEnd"/>
      <w:r>
        <w:rPr>
          <w:lang w:val="en-US"/>
        </w:rPr>
        <w:t xml:space="preserve"> to do a correct </w:t>
      </w:r>
      <w:r w:rsidR="00760CE7">
        <w:rPr>
          <w:lang w:val="en-US"/>
        </w:rPr>
        <w:t>evaluation</w:t>
      </w:r>
      <w:r>
        <w:rPr>
          <w:lang w:val="en-US"/>
        </w:rPr>
        <w:t xml:space="preserve"> in about XX % of the cases</w:t>
      </w:r>
      <w:r w:rsidR="00760CE7">
        <w:rPr>
          <w:lang w:val="en-US"/>
        </w:rPr>
        <w:t xml:space="preserve"> which is better than </w:t>
      </w:r>
    </w:p>
    <w:p w:rsidR="0057655A" w:rsidRPr="00F526C5" w:rsidRDefault="006C7581" w:rsidP="0057655A">
      <w:pPr>
        <w:pStyle w:val="Heading2"/>
        <w:rPr>
          <w:lang w:val="en-US"/>
        </w:rPr>
      </w:pPr>
      <w:bookmarkStart w:id="21" w:name="_Toc414462310"/>
      <w:r w:rsidRPr="00F526C5">
        <w:rPr>
          <w:lang w:val="en-US"/>
        </w:rPr>
        <w:t>References</w:t>
      </w:r>
      <w:bookmarkEnd w:id="21"/>
    </w:p>
    <w:p w:rsidR="00AA06DB" w:rsidRPr="00F526C5" w:rsidRDefault="00F14CB8" w:rsidP="00AA06DB">
      <w:pPr>
        <w:rPr>
          <w:lang w:val="en-US"/>
        </w:rPr>
      </w:pPr>
      <w:proofErr w:type="spellStart"/>
      <w:r>
        <w:rPr>
          <w:lang w:val="en-US"/>
        </w:rPr>
        <w:t>Lägg</w:t>
      </w:r>
      <w:proofErr w:type="spellEnd"/>
      <w:r>
        <w:rPr>
          <w:lang w:val="en-US"/>
        </w:rPr>
        <w:t xml:space="preserve"> till </w:t>
      </w:r>
      <w:proofErr w:type="spellStart"/>
      <w:r>
        <w:rPr>
          <w:lang w:val="en-US"/>
        </w:rPr>
        <w:t>referenser</w:t>
      </w:r>
      <w:proofErr w:type="spellEnd"/>
    </w:p>
    <w:sectPr w:rsidR="00AA06DB" w:rsidRPr="00F526C5">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93F" w:rsidRDefault="00C3693F">
      <w:pPr>
        <w:spacing w:line="240" w:lineRule="auto"/>
      </w:pPr>
      <w:r>
        <w:separator/>
      </w:r>
    </w:p>
  </w:endnote>
  <w:endnote w:type="continuationSeparator" w:id="0">
    <w:p w:rsidR="00C3693F" w:rsidRDefault="00C36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332FD4">
      <w:rPr>
        <w:noProof/>
      </w:rPr>
      <w:t>10</w:t>
    </w:r>
    <w:r>
      <w:fldChar w:fldCharType="end"/>
    </w:r>
  </w:p>
  <w:p w:rsidR="004845C6" w:rsidRDefault="004845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332FD4">
      <w:rPr>
        <w:noProof/>
      </w:rPr>
      <w:t>1</w:t>
    </w:r>
    <w:r>
      <w:fldChar w:fldCharType="end"/>
    </w:r>
  </w:p>
  <w:p w:rsidR="004845C6" w:rsidRDefault="00484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93F" w:rsidRDefault="00C3693F">
      <w:pPr>
        <w:spacing w:line="240" w:lineRule="auto"/>
      </w:pPr>
      <w:r>
        <w:separator/>
      </w:r>
    </w:p>
  </w:footnote>
  <w:footnote w:type="continuationSeparator" w:id="0">
    <w:p w:rsidR="00C3693F" w:rsidRDefault="00C369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Pr="000F6C57" w:rsidRDefault="000F6C57">
    <w:pPr>
      <w:pStyle w:val="Header"/>
    </w:pPr>
    <w:r w:rsidRPr="000F6C57">
      <w:t>DVA406 Intelligent Systems</w:t>
    </w:r>
    <w:r>
      <w:t xml:space="preserve"> Project (</w:t>
    </w:r>
    <w:proofErr w:type="spellStart"/>
    <w:r>
      <w:t>Bless</w:t>
    </w:r>
    <w:proofErr w:type="spellEnd"/>
    <w:r>
      <w:t xml:space="preserve"> </w:t>
    </w:r>
    <w:proofErr w:type="spellStart"/>
    <w:r>
      <w:t>You</w:t>
    </w:r>
    <w:proofErr w:type="spellEnd"/>
    <w:r w:rsidRPr="000F6C57">
      <w:t>)</w:t>
    </w:r>
    <w:r>
      <w:tab/>
    </w:r>
    <w:r>
      <w:tab/>
      <w:t>2015-03-27</w:t>
    </w:r>
    <w:r w:rsidR="004845C6" w:rsidRPr="000F6C57">
      <w:t xml:space="preserve"> DRAFT 0.1</w:t>
    </w:r>
    <w:r>
      <w:t xml:space="preserve"> GF</w:t>
    </w:r>
  </w:p>
  <w:p w:rsidR="004845C6" w:rsidRPr="000F6C57" w:rsidRDefault="004845C6">
    <w:pPr>
      <w:pStyle w:val="Header"/>
    </w:pPr>
  </w:p>
  <w:p w:rsidR="004845C6" w:rsidRPr="000F6C57" w:rsidRDefault="004845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15D6032"/>
    <w:multiLevelType w:val="hybridMultilevel"/>
    <w:tmpl w:val="3FB6A3FA"/>
    <w:lvl w:ilvl="0" w:tplc="DE341328">
      <w:numFmt w:val="bullet"/>
      <w:lvlText w:val="-"/>
      <w:lvlJc w:val="left"/>
      <w:pPr>
        <w:ind w:left="720" w:hanging="360"/>
      </w:pPr>
      <w:rPr>
        <w:rFonts w:ascii="Cambria" w:eastAsia="Times New Roman" w:hAnsi="Cambria" w:cs="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9">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1">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6">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0">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2">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2395611"/>
    <w:multiLevelType w:val="hybridMultilevel"/>
    <w:tmpl w:val="1BD627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5">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8">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9">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18"/>
  </w:num>
  <w:num w:numId="8">
    <w:abstractNumId w:val="25"/>
  </w:num>
  <w:num w:numId="9">
    <w:abstractNumId w:val="17"/>
  </w:num>
  <w:num w:numId="10">
    <w:abstractNumId w:val="26"/>
  </w:num>
  <w:num w:numId="11">
    <w:abstractNumId w:val="12"/>
  </w:num>
  <w:num w:numId="12">
    <w:abstractNumId w:val="4"/>
  </w:num>
  <w:num w:numId="13">
    <w:abstractNumId w:val="14"/>
  </w:num>
  <w:num w:numId="14">
    <w:abstractNumId w:val="23"/>
  </w:num>
  <w:num w:numId="15">
    <w:abstractNumId w:val="15"/>
  </w:num>
  <w:num w:numId="16">
    <w:abstractNumId w:val="7"/>
  </w:num>
  <w:num w:numId="17">
    <w:abstractNumId w:val="5"/>
  </w:num>
  <w:num w:numId="18">
    <w:abstractNumId w:val="20"/>
  </w:num>
  <w:num w:numId="19">
    <w:abstractNumId w:val="22"/>
  </w:num>
  <w:num w:numId="20">
    <w:abstractNumId w:val="9"/>
  </w:num>
  <w:num w:numId="21">
    <w:abstractNumId w:val="0"/>
  </w:num>
  <w:num w:numId="22">
    <w:abstractNumId w:val="19"/>
  </w:num>
  <w:num w:numId="23">
    <w:abstractNumId w:val="29"/>
  </w:num>
  <w:num w:numId="24">
    <w:abstractNumId w:val="11"/>
  </w:num>
  <w:num w:numId="25">
    <w:abstractNumId w:val="27"/>
  </w:num>
  <w:num w:numId="26">
    <w:abstractNumId w:val="28"/>
  </w:num>
  <w:num w:numId="27">
    <w:abstractNumId w:val="8"/>
  </w:num>
  <w:num w:numId="28">
    <w:abstractNumId w:val="24"/>
  </w:num>
  <w:num w:numId="29">
    <w:abstractNumId w:val="21"/>
  </w:num>
  <w:num w:numId="30">
    <w:abstractNumId w:val="1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55579"/>
    <w:rsid w:val="000558AE"/>
    <w:rsid w:val="0006580F"/>
    <w:rsid w:val="000A04CD"/>
    <w:rsid w:val="000D02EA"/>
    <w:rsid w:val="000E4EE0"/>
    <w:rsid w:val="000F63F5"/>
    <w:rsid w:val="000F6C57"/>
    <w:rsid w:val="000F79D0"/>
    <w:rsid w:val="00100AA7"/>
    <w:rsid w:val="00115456"/>
    <w:rsid w:val="0016377E"/>
    <w:rsid w:val="001811EC"/>
    <w:rsid w:val="001815D7"/>
    <w:rsid w:val="00183C31"/>
    <w:rsid w:val="001F2532"/>
    <w:rsid w:val="002231BC"/>
    <w:rsid w:val="002318EE"/>
    <w:rsid w:val="00243D9C"/>
    <w:rsid w:val="00261A07"/>
    <w:rsid w:val="0027308C"/>
    <w:rsid w:val="00281640"/>
    <w:rsid w:val="00283AAA"/>
    <w:rsid w:val="00287AC7"/>
    <w:rsid w:val="00294A95"/>
    <w:rsid w:val="002A1232"/>
    <w:rsid w:val="002F1250"/>
    <w:rsid w:val="002F539E"/>
    <w:rsid w:val="00315E69"/>
    <w:rsid w:val="00332FD4"/>
    <w:rsid w:val="00334560"/>
    <w:rsid w:val="00352BED"/>
    <w:rsid w:val="00353AE9"/>
    <w:rsid w:val="00381AA8"/>
    <w:rsid w:val="003823F7"/>
    <w:rsid w:val="00387BF0"/>
    <w:rsid w:val="003B7238"/>
    <w:rsid w:val="003C5B5D"/>
    <w:rsid w:val="003E021C"/>
    <w:rsid w:val="003F097C"/>
    <w:rsid w:val="003F76C7"/>
    <w:rsid w:val="004117A3"/>
    <w:rsid w:val="00421243"/>
    <w:rsid w:val="0042127B"/>
    <w:rsid w:val="00455D99"/>
    <w:rsid w:val="004776CD"/>
    <w:rsid w:val="004845C6"/>
    <w:rsid w:val="004D1434"/>
    <w:rsid w:val="00501EA1"/>
    <w:rsid w:val="00517AEE"/>
    <w:rsid w:val="005522EC"/>
    <w:rsid w:val="005638D6"/>
    <w:rsid w:val="005707BF"/>
    <w:rsid w:val="0057655A"/>
    <w:rsid w:val="00581C13"/>
    <w:rsid w:val="005A1B54"/>
    <w:rsid w:val="005A45BD"/>
    <w:rsid w:val="00610D16"/>
    <w:rsid w:val="00625272"/>
    <w:rsid w:val="0063414B"/>
    <w:rsid w:val="0068017F"/>
    <w:rsid w:val="006C2A41"/>
    <w:rsid w:val="006C7581"/>
    <w:rsid w:val="00713F84"/>
    <w:rsid w:val="00760CE7"/>
    <w:rsid w:val="0078066B"/>
    <w:rsid w:val="00793A66"/>
    <w:rsid w:val="007B285B"/>
    <w:rsid w:val="007F24A6"/>
    <w:rsid w:val="008119E4"/>
    <w:rsid w:val="008300DE"/>
    <w:rsid w:val="008357E3"/>
    <w:rsid w:val="00850809"/>
    <w:rsid w:val="00850919"/>
    <w:rsid w:val="008745BD"/>
    <w:rsid w:val="0087604A"/>
    <w:rsid w:val="00882919"/>
    <w:rsid w:val="00893B7E"/>
    <w:rsid w:val="008D01E6"/>
    <w:rsid w:val="008D59D6"/>
    <w:rsid w:val="008E35F4"/>
    <w:rsid w:val="009070FE"/>
    <w:rsid w:val="00946E8F"/>
    <w:rsid w:val="00954593"/>
    <w:rsid w:val="0097510D"/>
    <w:rsid w:val="009A4FB0"/>
    <w:rsid w:val="009F166C"/>
    <w:rsid w:val="00A007AE"/>
    <w:rsid w:val="00A074A6"/>
    <w:rsid w:val="00A74CDB"/>
    <w:rsid w:val="00A77F07"/>
    <w:rsid w:val="00A85B60"/>
    <w:rsid w:val="00AA06DB"/>
    <w:rsid w:val="00AA5EB3"/>
    <w:rsid w:val="00AA6C9C"/>
    <w:rsid w:val="00AB684E"/>
    <w:rsid w:val="00AE5DD0"/>
    <w:rsid w:val="00AF0866"/>
    <w:rsid w:val="00B139F6"/>
    <w:rsid w:val="00B15A59"/>
    <w:rsid w:val="00B40E52"/>
    <w:rsid w:val="00B636BF"/>
    <w:rsid w:val="00BA5916"/>
    <w:rsid w:val="00BD04CE"/>
    <w:rsid w:val="00BD3C5D"/>
    <w:rsid w:val="00C11AB9"/>
    <w:rsid w:val="00C30A45"/>
    <w:rsid w:val="00C33374"/>
    <w:rsid w:val="00C35CD9"/>
    <w:rsid w:val="00C3693F"/>
    <w:rsid w:val="00C47A85"/>
    <w:rsid w:val="00C759B4"/>
    <w:rsid w:val="00C858E3"/>
    <w:rsid w:val="00CD5EE1"/>
    <w:rsid w:val="00D65C99"/>
    <w:rsid w:val="00DD3B50"/>
    <w:rsid w:val="00DE0C17"/>
    <w:rsid w:val="00DF29A7"/>
    <w:rsid w:val="00E00A01"/>
    <w:rsid w:val="00E149AB"/>
    <w:rsid w:val="00E50277"/>
    <w:rsid w:val="00E50C3C"/>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74CD4"/>
    <w:rsid w:val="00FB5BE6"/>
    <w:rsid w:val="00FC7E56"/>
    <w:rsid w:val="00FE6B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989EC-C00F-4FE6-9DD7-A21F4F5A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2277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14320</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Göran Forsström</dc:creator>
  <cp:keywords/>
  <cp:lastModifiedBy>Göran Forsström</cp:lastModifiedBy>
  <cp:revision>9</cp:revision>
  <cp:lastPrinted>2015-03-09T12:37:00Z</cp:lastPrinted>
  <dcterms:created xsi:type="dcterms:W3CDTF">2015-03-18T13:34:00Z</dcterms:created>
  <dcterms:modified xsi:type="dcterms:W3CDTF">2015-03-27T10:44:00Z</dcterms:modified>
</cp:coreProperties>
</file>