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0" w:type="auto"/>
        <w:tblInd w:w="108" w:type="dxa"/>
        <w:tblLayout w:type="fixed"/>
        <w:tblLook w:val="0000" w:firstRow="0" w:lastRow="0" w:firstColumn="0" w:lastColumn="0" w:noHBand="0" w:noVBand="0"/>
      </w:tblPr>
      <w:tblGrid>
        <w:gridCol w:w="9286"/>
      </w:tblGrid>
      <w:tr w:rsidR="00E00A01" w:rsidRPr="00F526C5">
        <w:trPr>
          <w:trHeight w:val="1555"/>
          <w:tblHeader/>
        </w:trPr>
        <w:tc>
          <w:tcPr>
            <w:tcW w:w="9286" w:type="dxa"/>
            <w:shd w:val="clear" w:color="auto" w:fill="auto"/>
          </w:tcPr>
          <w:p w:rsidR="00E00A01" w:rsidRPr="00F526C5" w:rsidRDefault="00E00A01">
            <w:pPr>
              <w:pStyle w:val="NoSpacing"/>
              <w:jc w:val="center"/>
              <w:rPr>
                <w:rFonts w:ascii="Cambria" w:hAnsi="Cambria" w:cs="Cambria"/>
                <w:caps/>
                <w:sz w:val="22"/>
                <w:szCs w:val="22"/>
                <w:lang w:val="en-US"/>
              </w:rPr>
            </w:pPr>
            <w:r w:rsidRPr="00F526C5">
              <w:rPr>
                <w:rFonts w:ascii="Cambria" w:hAnsi="Cambria" w:cs="Cambria"/>
                <w:caps/>
                <w:sz w:val="22"/>
                <w:szCs w:val="22"/>
                <w:lang w:val="en-US"/>
              </w:rPr>
              <w:t>Mälardalens högskola (mdh)</w:t>
            </w:r>
          </w:p>
          <w:p w:rsidR="00E00A01" w:rsidRPr="00F526C5" w:rsidRDefault="00E00A01">
            <w:pPr>
              <w:pStyle w:val="NoSpacing"/>
              <w:rPr>
                <w:rFonts w:ascii="Cambria" w:hAnsi="Cambria" w:cs="Cambria"/>
                <w:caps/>
                <w:sz w:val="22"/>
                <w:szCs w:val="22"/>
                <w:lang w:val="en-US"/>
              </w:rPr>
            </w:pPr>
          </w:p>
        </w:tc>
      </w:tr>
      <w:tr w:rsidR="00E00A01" w:rsidRPr="00F526C5">
        <w:trPr>
          <w:trHeight w:val="1440"/>
        </w:trPr>
        <w:tc>
          <w:tcPr>
            <w:tcW w:w="9286" w:type="dxa"/>
            <w:tcBorders>
              <w:bottom w:val="single" w:sz="4" w:space="0" w:color="808080"/>
            </w:tcBorders>
            <w:shd w:val="clear" w:color="auto" w:fill="auto"/>
            <w:vAlign w:val="center"/>
          </w:tcPr>
          <w:p w:rsidR="00E00A01" w:rsidRPr="00F526C5" w:rsidRDefault="006C7581">
            <w:pPr>
              <w:pStyle w:val="NoSpacing"/>
              <w:jc w:val="center"/>
              <w:rPr>
                <w:rFonts w:ascii="Cambria" w:hAnsi="Cambria" w:cs="Cambria"/>
                <w:sz w:val="80"/>
                <w:szCs w:val="80"/>
                <w:lang w:val="en-US"/>
              </w:rPr>
            </w:pPr>
            <w:r w:rsidRPr="00F526C5">
              <w:rPr>
                <w:rFonts w:ascii="Cambria" w:hAnsi="Cambria" w:cs="Cambria"/>
                <w:sz w:val="80"/>
                <w:szCs w:val="80"/>
                <w:lang w:val="en-US"/>
              </w:rPr>
              <w:t xml:space="preserve">Intelligent </w:t>
            </w:r>
            <w:r w:rsidR="00E00A01" w:rsidRPr="00F526C5">
              <w:rPr>
                <w:rFonts w:ascii="Cambria" w:hAnsi="Cambria" w:cs="Cambria"/>
                <w:sz w:val="80"/>
                <w:szCs w:val="80"/>
                <w:lang w:val="en-US"/>
              </w:rPr>
              <w:t>Systems</w:t>
            </w: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80"/>
                <w:szCs w:val="80"/>
                <w:lang w:val="en-US"/>
              </w:rPr>
              <w:t>DVA 406</w:t>
            </w:r>
          </w:p>
        </w:tc>
      </w:tr>
      <w:tr w:rsidR="00E00A01" w:rsidRPr="00F526C5">
        <w:trPr>
          <w:trHeight w:val="720"/>
        </w:trPr>
        <w:tc>
          <w:tcPr>
            <w:tcW w:w="9286" w:type="dxa"/>
            <w:tcBorders>
              <w:top w:val="single" w:sz="4" w:space="0" w:color="808080"/>
            </w:tcBorders>
            <w:shd w:val="clear" w:color="auto" w:fill="auto"/>
            <w:vAlign w:val="center"/>
          </w:tcPr>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Project</w:t>
            </w:r>
            <w:r w:rsidR="00E00A01" w:rsidRPr="00F526C5">
              <w:rPr>
                <w:rFonts w:ascii="Cambria" w:hAnsi="Cambria" w:cs="Cambria"/>
                <w:sz w:val="44"/>
                <w:szCs w:val="44"/>
                <w:lang w:val="en-US"/>
              </w:rPr>
              <w:t xml:space="preserve">: </w:t>
            </w:r>
          </w:p>
          <w:p w:rsidR="006C7581" w:rsidRPr="00F526C5" w:rsidRDefault="006C7581">
            <w:pPr>
              <w:pStyle w:val="NoSpacing"/>
              <w:jc w:val="center"/>
              <w:rPr>
                <w:rFonts w:ascii="Cambria" w:hAnsi="Cambria" w:cs="Cambria"/>
                <w:sz w:val="44"/>
                <w:szCs w:val="44"/>
                <w:lang w:val="en-US"/>
              </w:rPr>
            </w:pPr>
          </w:p>
          <w:p w:rsidR="00E00A0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Bless You!</w:t>
            </w:r>
          </w:p>
          <w:p w:rsidR="006C7581" w:rsidRPr="00F526C5" w:rsidRDefault="006C7581">
            <w:pPr>
              <w:pStyle w:val="NoSpacing"/>
              <w:jc w:val="center"/>
              <w:rPr>
                <w:rFonts w:ascii="Cambria" w:hAnsi="Cambria" w:cs="Cambria"/>
                <w:sz w:val="44"/>
                <w:szCs w:val="44"/>
                <w:lang w:val="en-US"/>
              </w:rPr>
            </w:pPr>
            <w:r w:rsidRPr="00F526C5">
              <w:rPr>
                <w:rFonts w:ascii="Cambria" w:hAnsi="Cambria" w:cs="Cambria"/>
                <w:sz w:val="44"/>
                <w:szCs w:val="44"/>
                <w:lang w:val="en-US"/>
              </w:rPr>
              <w:t>-a CBR based sneeze detector</w:t>
            </w:r>
          </w:p>
          <w:p w:rsidR="006C7581" w:rsidRPr="00F526C5" w:rsidRDefault="006C7581">
            <w:pPr>
              <w:pStyle w:val="NoSpacing"/>
              <w:jc w:val="center"/>
              <w:rPr>
                <w:rFonts w:ascii="Cambria" w:hAnsi="Cambria" w:cs="Cambria"/>
                <w:sz w:val="72"/>
                <w:szCs w:val="72"/>
                <w:lang w:val="en-US"/>
              </w:rPr>
            </w:pPr>
            <w:r w:rsidRPr="00F526C5">
              <w:rPr>
                <w:rFonts w:ascii="Cambria" w:hAnsi="Cambria" w:cs="Cambria"/>
                <w:sz w:val="44"/>
                <w:szCs w:val="44"/>
                <w:lang w:val="en-US"/>
              </w:rPr>
              <w:br/>
            </w:r>
            <w:r w:rsidRPr="00F526C5">
              <w:rPr>
                <w:rFonts w:ascii="Cambria" w:hAnsi="Cambria" w:cs="Cambria"/>
                <w:sz w:val="72"/>
                <w:szCs w:val="72"/>
                <w:lang w:val="en-US"/>
              </w:rPr>
              <w:t>DRAFT 0.1</w:t>
            </w:r>
          </w:p>
          <w:p w:rsidR="006C7581" w:rsidRPr="00F526C5" w:rsidRDefault="006C7581">
            <w:pPr>
              <w:pStyle w:val="NoSpacing"/>
              <w:jc w:val="center"/>
              <w:rPr>
                <w:rFonts w:ascii="Cambria" w:hAnsi="Cambria" w:cs="Cambria"/>
                <w:sz w:val="44"/>
                <w:szCs w:val="44"/>
                <w:lang w:val="en-US"/>
              </w:rPr>
            </w:pPr>
          </w:p>
        </w:tc>
      </w:tr>
      <w:tr w:rsidR="00E00A01" w:rsidRPr="00F526C5">
        <w:trPr>
          <w:trHeight w:val="360"/>
        </w:trPr>
        <w:tc>
          <w:tcPr>
            <w:tcW w:w="9286" w:type="dxa"/>
            <w:shd w:val="clear" w:color="auto" w:fill="auto"/>
            <w:vAlign w:val="center"/>
          </w:tcPr>
          <w:p w:rsidR="00E00A01" w:rsidRPr="0042127B" w:rsidRDefault="00E00A01">
            <w:pPr>
              <w:pStyle w:val="NoSpacing"/>
              <w:jc w:val="center"/>
              <w:rPr>
                <w:sz w:val="22"/>
                <w:szCs w:val="22"/>
              </w:rPr>
            </w:pPr>
            <w:proofErr w:type="spellStart"/>
            <w:r w:rsidRPr="0042127B">
              <w:rPr>
                <w:b/>
                <w:sz w:val="32"/>
                <w:szCs w:val="32"/>
              </w:rPr>
              <w:t>Time</w:t>
            </w:r>
            <w:proofErr w:type="spellEnd"/>
            <w:r w:rsidRPr="0042127B">
              <w:rPr>
                <w:b/>
                <w:sz w:val="32"/>
                <w:szCs w:val="32"/>
              </w:rPr>
              <w:t>: Spring 2015</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Göran Forsström</w:t>
            </w:r>
          </w:p>
          <w:p w:rsidR="00E00A01" w:rsidRPr="0042127B" w:rsidRDefault="008B7E93">
            <w:pPr>
              <w:pStyle w:val="NoSpacing"/>
              <w:jc w:val="center"/>
              <w:rPr>
                <w:sz w:val="22"/>
                <w:szCs w:val="22"/>
              </w:rPr>
            </w:pPr>
            <w:hyperlink r:id="rId8" w:history="1">
              <w:r w:rsidR="006C7581" w:rsidRPr="0042127B">
                <w:rPr>
                  <w:rStyle w:val="Hyperlink"/>
                  <w:sz w:val="22"/>
                  <w:szCs w:val="22"/>
                </w:rPr>
                <w:t>gfm10001@student.mdh.se</w:t>
              </w:r>
            </w:hyperlink>
          </w:p>
          <w:p w:rsidR="006C7581" w:rsidRPr="0042127B" w:rsidRDefault="006C7581">
            <w:pPr>
              <w:pStyle w:val="NoSpacing"/>
              <w:jc w:val="center"/>
              <w:rPr>
                <w:sz w:val="22"/>
                <w:szCs w:val="22"/>
              </w:rPr>
            </w:pPr>
          </w:p>
          <w:p w:rsidR="006C7581" w:rsidRPr="0042127B" w:rsidRDefault="006C7581">
            <w:pPr>
              <w:pStyle w:val="NoSpacing"/>
              <w:jc w:val="center"/>
              <w:rPr>
                <w:sz w:val="22"/>
                <w:szCs w:val="22"/>
              </w:rPr>
            </w:pPr>
            <w:r w:rsidRPr="0042127B">
              <w:rPr>
                <w:sz w:val="22"/>
                <w:szCs w:val="22"/>
              </w:rPr>
              <w:t>Simon Palmér</w:t>
            </w:r>
          </w:p>
          <w:p w:rsidR="006C7581" w:rsidRPr="0042127B" w:rsidRDefault="006C7581">
            <w:pPr>
              <w:pStyle w:val="NoSpacing"/>
              <w:jc w:val="center"/>
              <w:rPr>
                <w:sz w:val="22"/>
                <w:szCs w:val="22"/>
              </w:rPr>
            </w:pPr>
            <w:r w:rsidRPr="0042127B">
              <w:rPr>
                <w:sz w:val="22"/>
                <w:szCs w:val="22"/>
              </w:rPr>
              <w:t>Spr10002@student.mdh.se</w:t>
            </w:r>
          </w:p>
          <w:p w:rsidR="00E00A01" w:rsidRPr="0042127B" w:rsidRDefault="00E00A01">
            <w:pPr>
              <w:pStyle w:val="NoSpacing"/>
              <w:jc w:val="center"/>
              <w:rPr>
                <w:sz w:val="22"/>
                <w:szCs w:val="22"/>
              </w:rPr>
            </w:pPr>
          </w:p>
          <w:p w:rsidR="00E00A01" w:rsidRPr="0042127B" w:rsidRDefault="00E00A01">
            <w:pPr>
              <w:pStyle w:val="NoSpacing"/>
              <w:jc w:val="center"/>
              <w:rPr>
                <w:sz w:val="22"/>
                <w:szCs w:val="22"/>
              </w:rPr>
            </w:pPr>
            <w:r w:rsidRPr="0042127B">
              <w:rPr>
                <w:sz w:val="22"/>
                <w:szCs w:val="22"/>
              </w:rPr>
              <w:t>Niclas Säll</w:t>
            </w:r>
          </w:p>
          <w:p w:rsidR="00E00A01" w:rsidRPr="00F526C5" w:rsidRDefault="00E00A01">
            <w:pPr>
              <w:pStyle w:val="NoSpacing"/>
              <w:jc w:val="center"/>
              <w:rPr>
                <w:b/>
                <w:bCs/>
                <w:sz w:val="22"/>
                <w:szCs w:val="22"/>
                <w:lang w:val="en-US"/>
              </w:rPr>
            </w:pPr>
            <w:r w:rsidRPr="00F526C5">
              <w:rPr>
                <w:sz w:val="22"/>
                <w:szCs w:val="22"/>
                <w:lang w:val="en-US"/>
              </w:rPr>
              <w:t>sns10001@student.mdh.se</w:t>
            </w:r>
          </w:p>
        </w:tc>
      </w:tr>
      <w:tr w:rsidR="00E00A01" w:rsidRPr="00F526C5">
        <w:trPr>
          <w:trHeight w:val="360"/>
        </w:trPr>
        <w:tc>
          <w:tcPr>
            <w:tcW w:w="9286" w:type="dxa"/>
            <w:shd w:val="clear" w:color="auto" w:fill="auto"/>
            <w:vAlign w:val="center"/>
          </w:tcPr>
          <w:p w:rsidR="00E00A01" w:rsidRPr="00F526C5" w:rsidRDefault="00E00A01">
            <w:pPr>
              <w:pStyle w:val="NoSpacing"/>
              <w:snapToGrid w:val="0"/>
              <w:jc w:val="center"/>
              <w:rPr>
                <w:bCs/>
                <w:sz w:val="22"/>
                <w:szCs w:val="22"/>
                <w:lang w:val="en-US"/>
              </w:rPr>
            </w:pPr>
          </w:p>
          <w:p w:rsidR="005522EC" w:rsidRPr="00523420" w:rsidRDefault="005522EC">
            <w:pPr>
              <w:pStyle w:val="NoSpacing"/>
              <w:snapToGrid w:val="0"/>
              <w:jc w:val="center"/>
              <w:rPr>
                <w:bCs/>
                <w:sz w:val="22"/>
                <w:szCs w:val="22"/>
                <w:highlight w:val="yellow"/>
                <w:lang w:val="en-US"/>
              </w:rPr>
            </w:pPr>
            <w:r w:rsidRPr="00523420">
              <w:rPr>
                <w:bCs/>
                <w:sz w:val="22"/>
                <w:szCs w:val="22"/>
                <w:highlight w:val="yellow"/>
                <w:lang w:val="en-US"/>
              </w:rPr>
              <w:t xml:space="preserve">Teacher: Sara </w:t>
            </w:r>
            <w:proofErr w:type="spellStart"/>
            <w:r w:rsidRPr="00523420">
              <w:rPr>
                <w:bCs/>
                <w:sz w:val="22"/>
                <w:szCs w:val="22"/>
                <w:highlight w:val="yellow"/>
                <w:lang w:val="en-US"/>
              </w:rPr>
              <w:t>Afshar</w:t>
            </w:r>
            <w:proofErr w:type="spellEnd"/>
          </w:p>
          <w:p w:rsidR="005522EC" w:rsidRPr="00F526C5" w:rsidRDefault="005522EC">
            <w:pPr>
              <w:pStyle w:val="NoSpacing"/>
              <w:snapToGrid w:val="0"/>
              <w:jc w:val="center"/>
              <w:rPr>
                <w:b/>
                <w:bCs/>
                <w:sz w:val="22"/>
                <w:szCs w:val="22"/>
                <w:lang w:val="en-US"/>
              </w:rPr>
            </w:pPr>
            <w:r w:rsidRPr="00523420">
              <w:rPr>
                <w:bCs/>
                <w:sz w:val="22"/>
                <w:szCs w:val="22"/>
                <w:highlight w:val="yellow"/>
                <w:lang w:val="en-US"/>
              </w:rPr>
              <w:t>sara.afshar@mdh.se</w:t>
            </w:r>
          </w:p>
          <w:p w:rsidR="00E00A01" w:rsidRPr="00F526C5" w:rsidRDefault="00E00A01">
            <w:pPr>
              <w:pStyle w:val="NoSpacing"/>
              <w:jc w:val="center"/>
              <w:rPr>
                <w:b/>
                <w:bCs/>
                <w:sz w:val="22"/>
                <w:szCs w:val="22"/>
                <w:lang w:val="en-US"/>
              </w:rPr>
            </w:pPr>
          </w:p>
          <w:p w:rsidR="00E00A01" w:rsidRPr="00F526C5" w:rsidRDefault="00AA5EB3" w:rsidP="005707BF">
            <w:pPr>
              <w:pStyle w:val="NoSpacing"/>
              <w:jc w:val="center"/>
              <w:rPr>
                <w:b/>
                <w:bCs/>
                <w:sz w:val="22"/>
                <w:szCs w:val="22"/>
                <w:lang w:val="en-US"/>
              </w:rPr>
            </w:pPr>
            <w:r w:rsidRPr="00F526C5">
              <w:rPr>
                <w:b/>
                <w:bCs/>
                <w:sz w:val="22"/>
                <w:szCs w:val="22"/>
                <w:lang w:val="en-US"/>
              </w:rPr>
              <w:t>Date</w:t>
            </w:r>
            <w:r w:rsidR="00E00A01" w:rsidRPr="00F526C5">
              <w:rPr>
                <w:b/>
                <w:bCs/>
                <w:sz w:val="22"/>
                <w:szCs w:val="22"/>
                <w:lang w:val="en-US"/>
              </w:rPr>
              <w:t xml:space="preserve">: </w:t>
            </w:r>
            <w:r w:rsidR="00C33374" w:rsidRPr="00F526C5">
              <w:rPr>
                <w:b/>
                <w:bCs/>
                <w:sz w:val="22"/>
                <w:szCs w:val="22"/>
                <w:lang w:val="en-US"/>
              </w:rPr>
              <w:t>2015-</w:t>
            </w:r>
            <w:r w:rsidR="00B636BF" w:rsidRPr="00F526C5">
              <w:rPr>
                <w:b/>
                <w:bCs/>
                <w:sz w:val="22"/>
                <w:szCs w:val="22"/>
                <w:lang w:val="en-US"/>
              </w:rPr>
              <w:t>03</w:t>
            </w:r>
            <w:r w:rsidR="00C33374" w:rsidRPr="00F526C5">
              <w:rPr>
                <w:b/>
                <w:bCs/>
                <w:sz w:val="22"/>
                <w:szCs w:val="22"/>
                <w:lang w:val="en-US"/>
              </w:rPr>
              <w:t>-</w:t>
            </w:r>
            <w:r w:rsidR="00523420">
              <w:rPr>
                <w:b/>
                <w:bCs/>
                <w:sz w:val="22"/>
                <w:szCs w:val="22"/>
                <w:lang w:val="en-US"/>
              </w:rPr>
              <w:t>27_NS</w:t>
            </w:r>
          </w:p>
        </w:tc>
      </w:tr>
    </w:tbl>
    <w:p w:rsidR="00E00A01" w:rsidRPr="00F526C5" w:rsidRDefault="00E00A01">
      <w:pPr>
        <w:pStyle w:val="Heading2"/>
        <w:rPr>
          <w:lang w:val="en-US"/>
        </w:rPr>
      </w:pPr>
      <w:bookmarkStart w:id="0" w:name="_Toc415218623"/>
      <w:r w:rsidRPr="00F526C5">
        <w:rPr>
          <w:lang w:val="en-US"/>
        </w:rPr>
        <w:t>Abstract</w:t>
      </w:r>
      <w:bookmarkEnd w:id="0"/>
    </w:p>
    <w:p w:rsidR="005522EC" w:rsidRPr="00F526C5" w:rsidRDefault="00523420">
      <w:pPr>
        <w:rPr>
          <w:lang w:val="en-US"/>
        </w:rPr>
      </w:pPr>
      <w:r>
        <w:rPr>
          <w:lang w:val="en-US"/>
        </w:rPr>
        <w:t>TBA</w:t>
      </w:r>
    </w:p>
    <w:p w:rsidR="00E00A01" w:rsidRPr="00F526C5" w:rsidRDefault="00E00A01">
      <w:pPr>
        <w:pStyle w:val="TOCHeading"/>
        <w:pageBreakBefore/>
        <w:rPr>
          <w:lang w:val="en-US"/>
        </w:rPr>
        <w:sectPr w:rsidR="00E00A01" w:rsidRPr="00F526C5" w:rsidSect="00F74CD4">
          <w:headerReference w:type="default" r:id="rId9"/>
          <w:footerReference w:type="default" r:id="rId10"/>
          <w:footerReference w:type="first" r:id="rId11"/>
          <w:pgSz w:w="11906" w:h="16838"/>
          <w:pgMar w:top="1674" w:right="1418" w:bottom="1674" w:left="1418" w:header="567" w:footer="567" w:gutter="0"/>
          <w:cols w:space="720"/>
          <w:titlePg/>
          <w:docGrid w:linePitch="360"/>
        </w:sectPr>
      </w:pPr>
      <w:r w:rsidRPr="00F526C5">
        <w:rPr>
          <w:lang w:val="en-US"/>
        </w:rPr>
        <w:lastRenderedPageBreak/>
        <w:t>Contents</w:t>
      </w:r>
    </w:p>
    <w:p w:rsidR="006275CC" w:rsidRPr="006275CC" w:rsidRDefault="00E00A01">
      <w:pPr>
        <w:pStyle w:val="TOC2"/>
        <w:tabs>
          <w:tab w:val="left" w:pos="849"/>
          <w:tab w:val="right" w:leader="dot" w:pos="9060"/>
        </w:tabs>
        <w:rPr>
          <w:rFonts w:asciiTheme="minorHAnsi" w:eastAsiaTheme="minorEastAsia" w:hAnsiTheme="minorHAnsi" w:cstheme="minorBidi"/>
          <w:noProof/>
          <w:lang w:val="en-US" w:eastAsia="sv-SE"/>
        </w:rPr>
      </w:pPr>
      <w:r w:rsidRPr="00F526C5">
        <w:rPr>
          <w:lang w:val="en-US"/>
        </w:rPr>
        <w:lastRenderedPageBreak/>
        <w:fldChar w:fldCharType="begin"/>
      </w:r>
      <w:r w:rsidRPr="00F526C5">
        <w:rPr>
          <w:lang w:val="en-US"/>
        </w:rPr>
        <w:instrText xml:space="preserve"> TOC </w:instrText>
      </w:r>
      <w:r w:rsidRPr="00F526C5">
        <w:rPr>
          <w:lang w:val="en-US"/>
        </w:rPr>
        <w:fldChar w:fldCharType="separate"/>
      </w:r>
      <w:r w:rsidR="006275CC" w:rsidRPr="009E44EF">
        <w:rPr>
          <w:noProof/>
          <w:lang w:val="en-US"/>
        </w:rPr>
        <w:t>1.</w:t>
      </w:r>
      <w:r w:rsidR="006275CC" w:rsidRPr="006275CC">
        <w:rPr>
          <w:rFonts w:asciiTheme="minorHAnsi" w:eastAsiaTheme="minorEastAsia" w:hAnsiTheme="minorHAnsi" w:cstheme="minorBidi"/>
          <w:noProof/>
          <w:lang w:val="en-US" w:eastAsia="sv-SE"/>
        </w:rPr>
        <w:tab/>
      </w:r>
      <w:r w:rsidR="006275CC" w:rsidRPr="009E44EF">
        <w:rPr>
          <w:noProof/>
          <w:lang w:val="en-US"/>
        </w:rPr>
        <w:t>Abstract</w:t>
      </w:r>
      <w:r w:rsidR="006275CC" w:rsidRPr="006275CC">
        <w:rPr>
          <w:noProof/>
          <w:lang w:val="en-US"/>
        </w:rPr>
        <w:tab/>
      </w:r>
      <w:r w:rsidR="006275CC">
        <w:rPr>
          <w:noProof/>
        </w:rPr>
        <w:fldChar w:fldCharType="begin"/>
      </w:r>
      <w:r w:rsidR="006275CC" w:rsidRPr="006275CC">
        <w:rPr>
          <w:noProof/>
          <w:lang w:val="en-US"/>
        </w:rPr>
        <w:instrText xml:space="preserve"> PAGEREF _Toc415218623 \h </w:instrText>
      </w:r>
      <w:r w:rsidR="006275CC">
        <w:rPr>
          <w:noProof/>
        </w:rPr>
      </w:r>
      <w:r w:rsidR="006275CC">
        <w:rPr>
          <w:noProof/>
        </w:rPr>
        <w:fldChar w:fldCharType="separate"/>
      </w:r>
      <w:r w:rsidR="006275CC" w:rsidRPr="006275CC">
        <w:rPr>
          <w:noProof/>
          <w:lang w:val="en-US"/>
        </w:rPr>
        <w:t>1</w:t>
      </w:r>
      <w:r w:rsidR="006275CC">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2.</w:t>
      </w:r>
      <w:r w:rsidRPr="006275CC">
        <w:rPr>
          <w:rFonts w:asciiTheme="minorHAnsi" w:eastAsiaTheme="minorEastAsia" w:hAnsiTheme="minorHAnsi" w:cstheme="minorBidi"/>
          <w:noProof/>
          <w:lang w:val="en-US" w:eastAsia="sv-SE"/>
        </w:rPr>
        <w:tab/>
      </w:r>
      <w:r w:rsidRPr="009E44EF">
        <w:rPr>
          <w:noProof/>
          <w:lang w:val="en-US"/>
        </w:rPr>
        <w:t>Introduction</w:t>
      </w:r>
      <w:r w:rsidRPr="006275CC">
        <w:rPr>
          <w:noProof/>
          <w:lang w:val="en-US"/>
        </w:rPr>
        <w:tab/>
      </w:r>
      <w:r>
        <w:rPr>
          <w:noProof/>
        </w:rPr>
        <w:fldChar w:fldCharType="begin"/>
      </w:r>
      <w:r w:rsidRPr="006275CC">
        <w:rPr>
          <w:noProof/>
          <w:lang w:val="en-US"/>
        </w:rPr>
        <w:instrText xml:space="preserve"> PAGEREF _Toc415218624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3.</w:t>
      </w:r>
      <w:r w:rsidRPr="006275CC">
        <w:rPr>
          <w:rFonts w:asciiTheme="minorHAnsi" w:eastAsiaTheme="minorEastAsia" w:hAnsiTheme="minorHAnsi" w:cstheme="minorBidi"/>
          <w:noProof/>
          <w:lang w:val="en-US" w:eastAsia="sv-SE"/>
        </w:rPr>
        <w:tab/>
      </w:r>
      <w:r w:rsidRPr="009E44EF">
        <w:rPr>
          <w:noProof/>
          <w:lang w:val="en-US"/>
        </w:rPr>
        <w:t>Related work</w:t>
      </w:r>
      <w:r w:rsidRPr="006275CC">
        <w:rPr>
          <w:noProof/>
          <w:lang w:val="en-US"/>
        </w:rPr>
        <w:tab/>
      </w:r>
      <w:r>
        <w:rPr>
          <w:noProof/>
        </w:rPr>
        <w:fldChar w:fldCharType="begin"/>
      </w:r>
      <w:r w:rsidRPr="006275CC">
        <w:rPr>
          <w:noProof/>
          <w:lang w:val="en-US"/>
        </w:rPr>
        <w:instrText xml:space="preserve"> PAGEREF _Toc415218625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4.</w:t>
      </w:r>
      <w:r w:rsidRPr="006275CC">
        <w:rPr>
          <w:rFonts w:asciiTheme="minorHAnsi" w:eastAsiaTheme="minorEastAsia" w:hAnsiTheme="minorHAnsi" w:cstheme="minorBidi"/>
          <w:noProof/>
          <w:lang w:val="en-US" w:eastAsia="sv-SE"/>
        </w:rPr>
        <w:tab/>
      </w:r>
      <w:r w:rsidRPr="009E44EF">
        <w:rPr>
          <w:noProof/>
          <w:lang w:val="en-US"/>
        </w:rPr>
        <w:t>Problem formulation</w:t>
      </w:r>
      <w:r w:rsidRPr="006275CC">
        <w:rPr>
          <w:noProof/>
          <w:lang w:val="en-US"/>
        </w:rPr>
        <w:tab/>
      </w:r>
      <w:r>
        <w:rPr>
          <w:noProof/>
        </w:rPr>
        <w:fldChar w:fldCharType="begin"/>
      </w:r>
      <w:r w:rsidRPr="006275CC">
        <w:rPr>
          <w:noProof/>
          <w:lang w:val="en-US"/>
        </w:rPr>
        <w:instrText xml:space="preserve"> PAGEREF _Toc415218626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4.1.</w:t>
      </w:r>
      <w:r w:rsidRPr="006275CC">
        <w:rPr>
          <w:rFonts w:asciiTheme="minorHAnsi" w:eastAsiaTheme="minorEastAsia" w:hAnsiTheme="minorHAnsi" w:cstheme="minorBidi"/>
          <w:noProof/>
          <w:lang w:val="en-US" w:eastAsia="sv-SE"/>
        </w:rPr>
        <w:tab/>
      </w:r>
      <w:r w:rsidRPr="009E44EF">
        <w:rPr>
          <w:noProof/>
          <w:lang w:val="en-US"/>
        </w:rPr>
        <w:t>Background</w:t>
      </w:r>
      <w:r w:rsidRPr="006275CC">
        <w:rPr>
          <w:noProof/>
          <w:lang w:val="en-US"/>
        </w:rPr>
        <w:tab/>
      </w:r>
      <w:r>
        <w:rPr>
          <w:noProof/>
        </w:rPr>
        <w:fldChar w:fldCharType="begin"/>
      </w:r>
      <w:r w:rsidRPr="006275CC">
        <w:rPr>
          <w:noProof/>
          <w:lang w:val="en-US"/>
        </w:rPr>
        <w:instrText xml:space="preserve"> PAGEREF _Toc415218627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4.2.</w:t>
      </w:r>
      <w:r w:rsidRPr="006275CC">
        <w:rPr>
          <w:rFonts w:asciiTheme="minorHAnsi" w:eastAsiaTheme="minorEastAsia" w:hAnsiTheme="minorHAnsi" w:cstheme="minorBidi"/>
          <w:noProof/>
          <w:lang w:val="en-US" w:eastAsia="sv-SE"/>
        </w:rPr>
        <w:tab/>
      </w:r>
      <w:r w:rsidRPr="009E44EF">
        <w:rPr>
          <w:noProof/>
          <w:lang w:val="en-US"/>
        </w:rPr>
        <w:t>Problem High Level Description</w:t>
      </w:r>
      <w:r w:rsidRPr="006275CC">
        <w:rPr>
          <w:noProof/>
          <w:lang w:val="en-US"/>
        </w:rPr>
        <w:tab/>
      </w:r>
      <w:r>
        <w:rPr>
          <w:noProof/>
        </w:rPr>
        <w:fldChar w:fldCharType="begin"/>
      </w:r>
      <w:r w:rsidRPr="006275CC">
        <w:rPr>
          <w:noProof/>
          <w:lang w:val="en-US"/>
        </w:rPr>
        <w:instrText xml:space="preserve"> PAGEREF _Toc415218628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5.</w:t>
      </w:r>
      <w:r w:rsidRPr="006275CC">
        <w:rPr>
          <w:rFonts w:asciiTheme="minorHAnsi" w:eastAsiaTheme="minorEastAsia" w:hAnsiTheme="minorHAnsi" w:cstheme="minorBidi"/>
          <w:noProof/>
          <w:lang w:val="en-US" w:eastAsia="sv-SE"/>
        </w:rPr>
        <w:tab/>
      </w:r>
      <w:r w:rsidRPr="009E44EF">
        <w:rPr>
          <w:noProof/>
          <w:lang w:val="en-US"/>
        </w:rPr>
        <w:t>Approach</w:t>
      </w:r>
      <w:r w:rsidRPr="006275CC">
        <w:rPr>
          <w:noProof/>
          <w:lang w:val="en-US"/>
        </w:rPr>
        <w:tab/>
      </w:r>
      <w:r>
        <w:rPr>
          <w:noProof/>
        </w:rPr>
        <w:fldChar w:fldCharType="begin"/>
      </w:r>
      <w:r w:rsidRPr="006275CC">
        <w:rPr>
          <w:noProof/>
          <w:lang w:val="en-US"/>
        </w:rPr>
        <w:instrText xml:space="preserve"> PAGEREF _Toc415218629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5.1.</w:t>
      </w:r>
      <w:r w:rsidRPr="006275CC">
        <w:rPr>
          <w:rFonts w:asciiTheme="minorHAnsi" w:eastAsiaTheme="minorEastAsia" w:hAnsiTheme="minorHAnsi" w:cstheme="minorBidi"/>
          <w:noProof/>
          <w:lang w:val="en-US" w:eastAsia="sv-SE"/>
        </w:rPr>
        <w:tab/>
      </w:r>
      <w:r w:rsidRPr="009E44EF">
        <w:rPr>
          <w:noProof/>
          <w:lang w:val="en-US"/>
        </w:rPr>
        <w:t>Block Diagram, CBR System</w:t>
      </w:r>
      <w:r w:rsidRPr="006275CC">
        <w:rPr>
          <w:noProof/>
          <w:lang w:val="en-US"/>
        </w:rPr>
        <w:tab/>
      </w:r>
      <w:r>
        <w:rPr>
          <w:noProof/>
        </w:rPr>
        <w:fldChar w:fldCharType="begin"/>
      </w:r>
      <w:r w:rsidRPr="006275CC">
        <w:rPr>
          <w:noProof/>
          <w:lang w:val="en-US"/>
        </w:rPr>
        <w:instrText xml:space="preserve"> PAGEREF _Toc415218630 \h </w:instrText>
      </w:r>
      <w:r>
        <w:rPr>
          <w:noProof/>
        </w:rPr>
      </w:r>
      <w:r>
        <w:rPr>
          <w:noProof/>
        </w:rPr>
        <w:fldChar w:fldCharType="separate"/>
      </w:r>
      <w:r w:rsidRPr="006275CC">
        <w:rPr>
          <w:noProof/>
          <w:lang w:val="en-US"/>
        </w:rPr>
        <w:t>3</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5.2.</w:t>
      </w:r>
      <w:r w:rsidRPr="006275CC">
        <w:rPr>
          <w:rFonts w:asciiTheme="minorHAnsi" w:eastAsiaTheme="minorEastAsia" w:hAnsiTheme="minorHAnsi" w:cstheme="minorBidi"/>
          <w:noProof/>
          <w:lang w:val="en-US" w:eastAsia="sv-SE"/>
        </w:rPr>
        <w:tab/>
      </w:r>
      <w:r w:rsidRPr="009E44EF">
        <w:rPr>
          <w:noProof/>
          <w:lang w:val="en-US"/>
        </w:rPr>
        <w:t>Block Diagram, Feature Detector</w:t>
      </w:r>
      <w:r w:rsidRPr="006275CC">
        <w:rPr>
          <w:noProof/>
          <w:lang w:val="en-US"/>
        </w:rPr>
        <w:tab/>
      </w:r>
      <w:r>
        <w:rPr>
          <w:noProof/>
        </w:rPr>
        <w:fldChar w:fldCharType="begin"/>
      </w:r>
      <w:r w:rsidRPr="006275CC">
        <w:rPr>
          <w:noProof/>
          <w:lang w:val="en-US"/>
        </w:rPr>
        <w:instrText xml:space="preserve"> PAGEREF _Toc415218631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5.3.</w:t>
      </w:r>
      <w:r w:rsidRPr="006275CC">
        <w:rPr>
          <w:rFonts w:asciiTheme="minorHAnsi" w:eastAsiaTheme="minorEastAsia" w:hAnsiTheme="minorHAnsi" w:cstheme="minorBidi"/>
          <w:noProof/>
          <w:lang w:val="en-US" w:eastAsia="sv-SE"/>
        </w:rPr>
        <w:tab/>
      </w:r>
      <w:r w:rsidRPr="009E44EF">
        <w:rPr>
          <w:noProof/>
          <w:lang w:val="en-US"/>
        </w:rPr>
        <w:t>Block Diagram, CBR evaluation</w:t>
      </w:r>
      <w:r w:rsidRPr="006275CC">
        <w:rPr>
          <w:noProof/>
          <w:lang w:val="en-US"/>
        </w:rPr>
        <w:tab/>
      </w:r>
      <w:r>
        <w:rPr>
          <w:noProof/>
        </w:rPr>
        <w:fldChar w:fldCharType="begin"/>
      </w:r>
      <w:r w:rsidRPr="006275CC">
        <w:rPr>
          <w:noProof/>
          <w:lang w:val="en-US"/>
        </w:rPr>
        <w:instrText xml:space="preserve"> PAGEREF _Toc415218632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5.4.</w:t>
      </w:r>
      <w:r w:rsidRPr="006275CC">
        <w:rPr>
          <w:rFonts w:asciiTheme="minorHAnsi" w:eastAsiaTheme="minorEastAsia" w:hAnsiTheme="minorHAnsi" w:cstheme="minorBidi"/>
          <w:noProof/>
          <w:lang w:val="en-US" w:eastAsia="sv-SE"/>
        </w:rPr>
        <w:tab/>
      </w:r>
      <w:r w:rsidRPr="009E44EF">
        <w:rPr>
          <w:noProof/>
          <w:lang w:val="en-US"/>
        </w:rPr>
        <w:t>Workflow</w:t>
      </w:r>
      <w:r w:rsidRPr="006275CC">
        <w:rPr>
          <w:noProof/>
          <w:lang w:val="en-US"/>
        </w:rPr>
        <w:tab/>
      </w:r>
      <w:r>
        <w:rPr>
          <w:noProof/>
        </w:rPr>
        <w:fldChar w:fldCharType="begin"/>
      </w:r>
      <w:r w:rsidRPr="006275CC">
        <w:rPr>
          <w:noProof/>
          <w:lang w:val="en-US"/>
        </w:rPr>
        <w:instrText xml:space="preserve"> PAGEREF _Toc415218633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6.</w:t>
      </w:r>
      <w:r w:rsidRPr="006275CC">
        <w:rPr>
          <w:rFonts w:asciiTheme="minorHAnsi" w:eastAsiaTheme="minorEastAsia" w:hAnsiTheme="minorHAnsi" w:cstheme="minorBidi"/>
          <w:noProof/>
          <w:lang w:val="en-US" w:eastAsia="sv-SE"/>
        </w:rPr>
        <w:tab/>
      </w:r>
      <w:r w:rsidRPr="009E44EF">
        <w:rPr>
          <w:noProof/>
          <w:lang w:val="en-US"/>
        </w:rPr>
        <w:t>Method</w:t>
      </w:r>
      <w:r w:rsidRPr="006275CC">
        <w:rPr>
          <w:noProof/>
          <w:lang w:val="en-US"/>
        </w:rPr>
        <w:tab/>
      </w:r>
      <w:r>
        <w:rPr>
          <w:noProof/>
        </w:rPr>
        <w:fldChar w:fldCharType="begin"/>
      </w:r>
      <w:r w:rsidRPr="006275CC">
        <w:rPr>
          <w:noProof/>
          <w:lang w:val="en-US"/>
        </w:rPr>
        <w:instrText xml:space="preserve"> PAGEREF _Toc415218634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6.1.</w:t>
      </w:r>
      <w:r w:rsidRPr="006275CC">
        <w:rPr>
          <w:rFonts w:asciiTheme="minorHAnsi" w:eastAsiaTheme="minorEastAsia" w:hAnsiTheme="minorHAnsi" w:cstheme="minorBidi"/>
          <w:noProof/>
          <w:lang w:val="en-US" w:eastAsia="sv-SE"/>
        </w:rPr>
        <w:tab/>
      </w:r>
      <w:r w:rsidRPr="009E44EF">
        <w:rPr>
          <w:noProof/>
          <w:lang w:val="en-US"/>
        </w:rPr>
        <w:t>Extract Features Design</w:t>
      </w:r>
      <w:r w:rsidRPr="006275CC">
        <w:rPr>
          <w:noProof/>
          <w:lang w:val="en-US"/>
        </w:rPr>
        <w:tab/>
      </w:r>
      <w:r>
        <w:rPr>
          <w:noProof/>
        </w:rPr>
        <w:fldChar w:fldCharType="begin"/>
      </w:r>
      <w:r w:rsidRPr="006275CC">
        <w:rPr>
          <w:noProof/>
          <w:lang w:val="en-US"/>
        </w:rPr>
        <w:instrText xml:space="preserve"> PAGEREF _Toc415218635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6.2.</w:t>
      </w:r>
      <w:r w:rsidRPr="006275CC">
        <w:rPr>
          <w:rFonts w:asciiTheme="minorHAnsi" w:eastAsiaTheme="minorEastAsia" w:hAnsiTheme="minorHAnsi" w:cstheme="minorBidi"/>
          <w:noProof/>
          <w:lang w:val="en-US" w:eastAsia="sv-SE"/>
        </w:rPr>
        <w:tab/>
      </w:r>
      <w:r w:rsidRPr="009E44EF">
        <w:rPr>
          <w:noProof/>
          <w:lang w:val="en-US"/>
        </w:rPr>
        <w:t>CBR System Design</w:t>
      </w:r>
      <w:r w:rsidRPr="006275CC">
        <w:rPr>
          <w:noProof/>
          <w:lang w:val="en-US"/>
        </w:rPr>
        <w:tab/>
      </w:r>
      <w:r>
        <w:rPr>
          <w:noProof/>
        </w:rPr>
        <w:fldChar w:fldCharType="begin"/>
      </w:r>
      <w:r w:rsidRPr="006275CC">
        <w:rPr>
          <w:noProof/>
          <w:lang w:val="en-US"/>
        </w:rPr>
        <w:instrText xml:space="preserve"> PAGEREF _Toc415218636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6.3.</w:t>
      </w:r>
      <w:r w:rsidRPr="006275CC">
        <w:rPr>
          <w:rFonts w:asciiTheme="minorHAnsi" w:eastAsiaTheme="minorEastAsia" w:hAnsiTheme="minorHAnsi" w:cstheme="minorBidi"/>
          <w:noProof/>
          <w:lang w:val="en-US" w:eastAsia="sv-SE"/>
        </w:rPr>
        <w:tab/>
      </w:r>
      <w:r w:rsidRPr="009E44EF">
        <w:rPr>
          <w:noProof/>
          <w:lang w:val="en-US"/>
        </w:rPr>
        <w:t>Feature Vectors</w:t>
      </w:r>
      <w:r w:rsidRPr="006275CC">
        <w:rPr>
          <w:noProof/>
          <w:lang w:val="en-US"/>
        </w:rPr>
        <w:tab/>
      </w:r>
      <w:r>
        <w:rPr>
          <w:noProof/>
        </w:rPr>
        <w:fldChar w:fldCharType="begin"/>
      </w:r>
      <w:r w:rsidRPr="006275CC">
        <w:rPr>
          <w:noProof/>
          <w:lang w:val="en-US"/>
        </w:rPr>
        <w:instrText xml:space="preserve"> PAGEREF _Toc415218637 \h </w:instrText>
      </w:r>
      <w:r>
        <w:rPr>
          <w:noProof/>
        </w:rPr>
      </w:r>
      <w:r>
        <w:rPr>
          <w:noProof/>
        </w:rPr>
        <w:fldChar w:fldCharType="separate"/>
      </w:r>
      <w:r w:rsidRPr="006275CC">
        <w:rPr>
          <w:noProof/>
          <w:lang w:val="en-US"/>
        </w:rPr>
        <w:t>4</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6.4.</w:t>
      </w:r>
      <w:r w:rsidRPr="006275CC">
        <w:rPr>
          <w:rFonts w:asciiTheme="minorHAnsi" w:eastAsiaTheme="minorEastAsia" w:hAnsiTheme="minorHAnsi" w:cstheme="minorBidi"/>
          <w:noProof/>
          <w:lang w:val="en-US" w:eastAsia="sv-SE"/>
        </w:rPr>
        <w:tab/>
      </w:r>
      <w:r w:rsidRPr="009E44EF">
        <w:rPr>
          <w:noProof/>
          <w:lang w:val="en-US"/>
        </w:rPr>
        <w:t>Similarity Functions and Weight values</w:t>
      </w:r>
      <w:r w:rsidRPr="006275CC">
        <w:rPr>
          <w:noProof/>
          <w:lang w:val="en-US"/>
        </w:rPr>
        <w:tab/>
      </w:r>
      <w:r>
        <w:rPr>
          <w:noProof/>
        </w:rPr>
        <w:fldChar w:fldCharType="begin"/>
      </w:r>
      <w:r w:rsidRPr="006275CC">
        <w:rPr>
          <w:noProof/>
          <w:lang w:val="en-US"/>
        </w:rPr>
        <w:instrText xml:space="preserve"> PAGEREF _Toc415218638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6.5.</w:t>
      </w:r>
      <w:r w:rsidRPr="006275CC">
        <w:rPr>
          <w:rFonts w:asciiTheme="minorHAnsi" w:eastAsiaTheme="minorEastAsia" w:hAnsiTheme="minorHAnsi" w:cstheme="minorBidi"/>
          <w:noProof/>
          <w:lang w:val="en-US" w:eastAsia="sv-SE"/>
        </w:rPr>
        <w:tab/>
      </w:r>
      <w:r w:rsidRPr="009E44EF">
        <w:rPr>
          <w:noProof/>
          <w:lang w:val="en-US"/>
        </w:rPr>
        <w:t>Case Base Library maintenance</w:t>
      </w:r>
      <w:r w:rsidRPr="006275CC">
        <w:rPr>
          <w:noProof/>
          <w:lang w:val="en-US"/>
        </w:rPr>
        <w:tab/>
      </w:r>
      <w:r>
        <w:rPr>
          <w:noProof/>
        </w:rPr>
        <w:fldChar w:fldCharType="begin"/>
      </w:r>
      <w:r w:rsidRPr="006275CC">
        <w:rPr>
          <w:noProof/>
          <w:lang w:val="en-US"/>
        </w:rPr>
        <w:instrText xml:space="preserve"> PAGEREF _Toc415218639 \h </w:instrText>
      </w:r>
      <w:r>
        <w:rPr>
          <w:noProof/>
        </w:rPr>
      </w:r>
      <w:r>
        <w:rPr>
          <w:noProof/>
        </w:rPr>
        <w:fldChar w:fldCharType="separate"/>
      </w:r>
      <w:r w:rsidRPr="006275CC">
        <w:rPr>
          <w:noProof/>
          <w:lang w:val="en-US"/>
        </w:rPr>
        <w:t>6</w:t>
      </w:r>
      <w:r>
        <w:rPr>
          <w:noProof/>
        </w:rPr>
        <w:fldChar w:fldCharType="end"/>
      </w:r>
    </w:p>
    <w:p w:rsidR="006275CC" w:rsidRPr="006275CC" w:rsidRDefault="006275CC">
      <w:pPr>
        <w:pStyle w:val="TOC3"/>
        <w:tabs>
          <w:tab w:val="left" w:pos="1132"/>
          <w:tab w:val="right" w:leader="dot" w:pos="9060"/>
        </w:tabs>
        <w:rPr>
          <w:rFonts w:asciiTheme="minorHAnsi" w:eastAsiaTheme="minorEastAsia" w:hAnsiTheme="minorHAnsi" w:cstheme="minorBidi"/>
          <w:noProof/>
          <w:lang w:val="en-US" w:eastAsia="sv-SE"/>
        </w:rPr>
      </w:pPr>
      <w:r w:rsidRPr="009E44EF">
        <w:rPr>
          <w:noProof/>
          <w:lang w:val="en-US"/>
          <w14:scene3d>
            <w14:camera w14:prst="orthographicFront"/>
            <w14:lightRig w14:rig="threePt" w14:dir="t">
              <w14:rot w14:lat="0" w14:lon="0" w14:rev="0"/>
            </w14:lightRig>
          </w14:scene3d>
        </w:rPr>
        <w:t>6.6.</w:t>
      </w:r>
      <w:r w:rsidRPr="006275CC">
        <w:rPr>
          <w:rFonts w:asciiTheme="minorHAnsi" w:eastAsiaTheme="minorEastAsia" w:hAnsiTheme="minorHAnsi" w:cstheme="minorBidi"/>
          <w:noProof/>
          <w:lang w:val="en-US" w:eastAsia="sv-SE"/>
        </w:rPr>
        <w:tab/>
      </w:r>
      <w:r w:rsidRPr="009E44EF">
        <w:rPr>
          <w:noProof/>
          <w:lang w:val="en-US"/>
        </w:rPr>
        <w:t>System Performance Evaluation</w:t>
      </w:r>
      <w:r w:rsidRPr="006275CC">
        <w:rPr>
          <w:noProof/>
          <w:lang w:val="en-US"/>
        </w:rPr>
        <w:tab/>
      </w:r>
      <w:r>
        <w:rPr>
          <w:noProof/>
        </w:rPr>
        <w:fldChar w:fldCharType="begin"/>
      </w:r>
      <w:r w:rsidRPr="006275CC">
        <w:rPr>
          <w:noProof/>
          <w:lang w:val="en-US"/>
        </w:rPr>
        <w:instrText xml:space="preserve"> PAGEREF _Toc415218640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7.</w:t>
      </w:r>
      <w:r w:rsidRPr="006275CC">
        <w:rPr>
          <w:rFonts w:asciiTheme="minorHAnsi" w:eastAsiaTheme="minorEastAsia" w:hAnsiTheme="minorHAnsi" w:cstheme="minorBidi"/>
          <w:noProof/>
          <w:lang w:val="en-US" w:eastAsia="sv-SE"/>
        </w:rPr>
        <w:tab/>
      </w:r>
      <w:r w:rsidRPr="009E44EF">
        <w:rPr>
          <w:noProof/>
          <w:lang w:val="en-US"/>
        </w:rPr>
        <w:t>Results and analysis</w:t>
      </w:r>
      <w:r w:rsidRPr="006275CC">
        <w:rPr>
          <w:noProof/>
          <w:lang w:val="en-US"/>
        </w:rPr>
        <w:tab/>
      </w:r>
      <w:r>
        <w:rPr>
          <w:noProof/>
        </w:rPr>
        <w:fldChar w:fldCharType="begin"/>
      </w:r>
      <w:r w:rsidRPr="006275CC">
        <w:rPr>
          <w:noProof/>
          <w:lang w:val="en-US"/>
        </w:rPr>
        <w:instrText xml:space="preserve"> PAGEREF _Toc415218641 \h </w:instrText>
      </w:r>
      <w:r>
        <w:rPr>
          <w:noProof/>
        </w:rPr>
      </w:r>
      <w:r>
        <w:rPr>
          <w:noProof/>
        </w:rPr>
        <w:fldChar w:fldCharType="separate"/>
      </w:r>
      <w:r w:rsidRPr="006275CC">
        <w:rPr>
          <w:noProof/>
          <w:lang w:val="en-US"/>
        </w:rPr>
        <w:t>7</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8.</w:t>
      </w:r>
      <w:r w:rsidRPr="006275CC">
        <w:rPr>
          <w:rFonts w:asciiTheme="minorHAnsi" w:eastAsiaTheme="minorEastAsia" w:hAnsiTheme="minorHAnsi" w:cstheme="minorBidi"/>
          <w:noProof/>
          <w:lang w:val="en-US" w:eastAsia="sv-SE"/>
        </w:rPr>
        <w:tab/>
      </w:r>
      <w:r w:rsidRPr="009E44EF">
        <w:rPr>
          <w:noProof/>
          <w:lang w:val="en-US"/>
        </w:rPr>
        <w:t>Conclusion</w:t>
      </w:r>
      <w:r w:rsidRPr="006275CC">
        <w:rPr>
          <w:noProof/>
          <w:lang w:val="en-US"/>
        </w:rPr>
        <w:tab/>
      </w:r>
      <w:r>
        <w:rPr>
          <w:noProof/>
        </w:rPr>
        <w:fldChar w:fldCharType="begin"/>
      </w:r>
      <w:r w:rsidRPr="006275CC">
        <w:rPr>
          <w:noProof/>
          <w:lang w:val="en-US"/>
        </w:rPr>
        <w:instrText xml:space="preserve"> PAGEREF _Toc415218642 \h </w:instrText>
      </w:r>
      <w:r>
        <w:rPr>
          <w:noProof/>
        </w:rPr>
      </w:r>
      <w:r>
        <w:rPr>
          <w:noProof/>
        </w:rPr>
        <w:fldChar w:fldCharType="separate"/>
      </w:r>
      <w:r w:rsidRPr="006275CC">
        <w:rPr>
          <w:noProof/>
          <w:lang w:val="en-US"/>
        </w:rPr>
        <w:t>8</w:t>
      </w:r>
      <w:r>
        <w:rPr>
          <w:noProof/>
        </w:rPr>
        <w:fldChar w:fldCharType="end"/>
      </w:r>
    </w:p>
    <w:p w:rsidR="006275CC" w:rsidRPr="006275CC" w:rsidRDefault="006275CC">
      <w:pPr>
        <w:pStyle w:val="TOC2"/>
        <w:tabs>
          <w:tab w:val="left" w:pos="849"/>
          <w:tab w:val="right" w:leader="dot" w:pos="9060"/>
        </w:tabs>
        <w:rPr>
          <w:rFonts w:asciiTheme="minorHAnsi" w:eastAsiaTheme="minorEastAsia" w:hAnsiTheme="minorHAnsi" w:cstheme="minorBidi"/>
          <w:noProof/>
          <w:lang w:val="en-US" w:eastAsia="sv-SE"/>
        </w:rPr>
      </w:pPr>
      <w:r w:rsidRPr="009E44EF">
        <w:rPr>
          <w:noProof/>
          <w:lang w:val="en-US"/>
        </w:rPr>
        <w:t>9.</w:t>
      </w:r>
      <w:r w:rsidRPr="006275CC">
        <w:rPr>
          <w:rFonts w:asciiTheme="minorHAnsi" w:eastAsiaTheme="minorEastAsia" w:hAnsiTheme="minorHAnsi" w:cstheme="minorBidi"/>
          <w:noProof/>
          <w:lang w:val="en-US" w:eastAsia="sv-SE"/>
        </w:rPr>
        <w:tab/>
      </w:r>
      <w:r w:rsidRPr="009E44EF">
        <w:rPr>
          <w:noProof/>
          <w:lang w:val="en-US"/>
        </w:rPr>
        <w:t>References</w:t>
      </w:r>
      <w:r w:rsidRPr="006275CC">
        <w:rPr>
          <w:noProof/>
          <w:lang w:val="en-US"/>
        </w:rPr>
        <w:tab/>
      </w:r>
      <w:r>
        <w:rPr>
          <w:noProof/>
        </w:rPr>
        <w:fldChar w:fldCharType="begin"/>
      </w:r>
      <w:r w:rsidRPr="006275CC">
        <w:rPr>
          <w:noProof/>
          <w:lang w:val="en-US"/>
        </w:rPr>
        <w:instrText xml:space="preserve"> PAGEREF _Toc415218643 \h </w:instrText>
      </w:r>
      <w:r>
        <w:rPr>
          <w:noProof/>
        </w:rPr>
      </w:r>
      <w:r>
        <w:rPr>
          <w:noProof/>
        </w:rPr>
        <w:fldChar w:fldCharType="separate"/>
      </w:r>
      <w:r w:rsidRPr="006275CC">
        <w:rPr>
          <w:noProof/>
          <w:lang w:val="en-US"/>
        </w:rPr>
        <w:t>8</w:t>
      </w:r>
      <w:r>
        <w:rPr>
          <w:noProof/>
        </w:rPr>
        <w:fldChar w:fldCharType="end"/>
      </w:r>
    </w:p>
    <w:p w:rsidR="00E00A01" w:rsidRPr="00F526C5" w:rsidRDefault="00E00A01">
      <w:pPr>
        <w:pStyle w:val="TOC1"/>
        <w:tabs>
          <w:tab w:val="right" w:leader="dot" w:pos="9070"/>
        </w:tabs>
        <w:rPr>
          <w:lang w:val="en-US"/>
        </w:rPr>
        <w:sectPr w:rsidR="00E00A01" w:rsidRPr="00F526C5">
          <w:type w:val="continuous"/>
          <w:pgSz w:w="11906" w:h="16838"/>
          <w:pgMar w:top="1418" w:right="1418" w:bottom="1418" w:left="1418" w:header="709" w:footer="709" w:gutter="0"/>
          <w:cols w:space="720"/>
          <w:docGrid w:linePitch="360"/>
        </w:sectPr>
      </w:pPr>
      <w:r w:rsidRPr="00F526C5">
        <w:rPr>
          <w:lang w:val="en-US"/>
        </w:rPr>
        <w:fldChar w:fldCharType="end"/>
      </w:r>
    </w:p>
    <w:p w:rsidR="00E00A01" w:rsidRPr="00F526C5" w:rsidRDefault="006C7581" w:rsidP="00713F84">
      <w:pPr>
        <w:pStyle w:val="Heading2"/>
        <w:pageBreakBefore/>
        <w:ind w:left="578" w:hanging="578"/>
        <w:rPr>
          <w:lang w:val="en-US"/>
        </w:rPr>
      </w:pPr>
      <w:bookmarkStart w:id="1" w:name="_Toc415218624"/>
      <w:r w:rsidRPr="00F526C5">
        <w:rPr>
          <w:lang w:val="en-US"/>
        </w:rPr>
        <w:lastRenderedPageBreak/>
        <w:t>Introduction</w:t>
      </w:r>
      <w:bookmarkEnd w:id="1"/>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2" w:name="_Toc415218625"/>
      <w:r w:rsidRPr="00F526C5">
        <w:rPr>
          <w:lang w:val="en-US"/>
        </w:rPr>
        <w:t>Related work</w:t>
      </w:r>
      <w:bookmarkEnd w:id="2"/>
    </w:p>
    <w:p w:rsidR="00C35CD9" w:rsidRPr="003C5B5D" w:rsidRDefault="00523420" w:rsidP="00C35CD9">
      <w:r>
        <w:t>TBA</w:t>
      </w:r>
    </w:p>
    <w:p w:rsidR="00C35CD9" w:rsidRPr="003C5B5D" w:rsidRDefault="00C35CD9" w:rsidP="00C35CD9"/>
    <w:p w:rsidR="006C7581" w:rsidRPr="00F526C5" w:rsidRDefault="006C7581" w:rsidP="006C7581">
      <w:pPr>
        <w:pStyle w:val="Heading2"/>
        <w:rPr>
          <w:lang w:val="en-US"/>
        </w:rPr>
      </w:pPr>
      <w:bookmarkStart w:id="3" w:name="_Toc415218626"/>
      <w:r w:rsidRPr="00F526C5">
        <w:rPr>
          <w:lang w:val="en-US"/>
        </w:rPr>
        <w:t>Problem formulation</w:t>
      </w:r>
      <w:bookmarkEnd w:id="3"/>
    </w:p>
    <w:p w:rsidR="00C35CD9" w:rsidRPr="00F526C5" w:rsidRDefault="00C35CD9" w:rsidP="00C35CD9">
      <w:pPr>
        <w:pStyle w:val="Heading3"/>
        <w:rPr>
          <w:lang w:val="en-US"/>
        </w:rPr>
      </w:pPr>
      <w:bookmarkStart w:id="4" w:name="_Toc415218627"/>
      <w:r w:rsidRPr="00F526C5">
        <w:rPr>
          <w:lang w:val="en-US"/>
        </w:rPr>
        <w:t>Background</w:t>
      </w:r>
      <w:bookmarkEnd w:id="4"/>
    </w:p>
    <w:p w:rsidR="00C35CD9" w:rsidRPr="00F526C5" w:rsidRDefault="00523420" w:rsidP="00C35CD9">
      <w:pPr>
        <w:rPr>
          <w:lang w:val="en-US"/>
        </w:rPr>
      </w:pPr>
      <w:r>
        <w:rPr>
          <w:lang w:val="en-US"/>
        </w:rPr>
        <w:t>TBA</w:t>
      </w:r>
    </w:p>
    <w:p w:rsidR="00C35CD9" w:rsidRPr="00F526C5" w:rsidRDefault="00C35CD9" w:rsidP="00C35CD9">
      <w:pPr>
        <w:pStyle w:val="Heading3"/>
        <w:rPr>
          <w:lang w:val="en-US"/>
        </w:rPr>
      </w:pPr>
      <w:bookmarkStart w:id="5" w:name="_Toc415218628"/>
      <w:r w:rsidRPr="00F526C5">
        <w:rPr>
          <w:lang w:val="en-US"/>
        </w:rPr>
        <w:t>Problem High Level Description</w:t>
      </w:r>
      <w:bookmarkEnd w:id="5"/>
    </w:p>
    <w:p w:rsidR="00C35CD9" w:rsidRPr="00F526C5" w:rsidRDefault="00523420" w:rsidP="00C35CD9">
      <w:pPr>
        <w:rPr>
          <w:lang w:val="en-US"/>
        </w:rPr>
      </w:pPr>
      <w:r>
        <w:rPr>
          <w:lang w:val="en-US"/>
        </w:rPr>
        <w:t>TBA</w:t>
      </w:r>
    </w:p>
    <w:p w:rsidR="006C7581" w:rsidRPr="00F526C5" w:rsidRDefault="006C7581" w:rsidP="006C7581">
      <w:pPr>
        <w:pStyle w:val="Heading2"/>
        <w:rPr>
          <w:lang w:val="en-US"/>
        </w:rPr>
      </w:pPr>
      <w:bookmarkStart w:id="6" w:name="_Toc415218629"/>
      <w:r w:rsidRPr="00F526C5">
        <w:rPr>
          <w:lang w:val="en-US"/>
        </w:rPr>
        <w:t>Approac</w:t>
      </w:r>
      <w:r w:rsidR="00610D16" w:rsidRPr="00F526C5">
        <w:rPr>
          <w:lang w:val="en-US"/>
        </w:rPr>
        <w:t>h</w:t>
      </w:r>
      <w:bookmarkEnd w:id="6"/>
    </w:p>
    <w:p w:rsidR="00C35CD9" w:rsidRPr="00F526C5" w:rsidRDefault="00523420" w:rsidP="00523420">
      <w:pPr>
        <w:rPr>
          <w:lang w:val="en-US"/>
        </w:rPr>
      </w:pPr>
      <w:r>
        <w:rPr>
          <w:lang w:val="en-US"/>
        </w:rPr>
        <w:t>TBA</w:t>
      </w:r>
    </w:p>
    <w:p w:rsidR="00C35CD9" w:rsidRPr="00F526C5" w:rsidRDefault="00C35CD9" w:rsidP="00C35CD9">
      <w:pPr>
        <w:pStyle w:val="Heading3"/>
        <w:rPr>
          <w:lang w:val="en-US"/>
        </w:rPr>
      </w:pPr>
      <w:bookmarkStart w:id="7" w:name="_Toc415218630"/>
      <w:r w:rsidRPr="00F526C5">
        <w:rPr>
          <w:lang w:val="en-US"/>
        </w:rPr>
        <w:t>Block Diagram, CBR System</w:t>
      </w:r>
      <w:bookmarkEnd w:id="7"/>
    </w:p>
    <w:p w:rsidR="00C35CD9" w:rsidRPr="00F526C5" w:rsidRDefault="00C35CD9" w:rsidP="00C35CD9">
      <w:pPr>
        <w:rPr>
          <w:noProof/>
          <w:lang w:val="en-US"/>
        </w:rPr>
      </w:pPr>
    </w:p>
    <w:p w:rsidR="00C35CD9" w:rsidRPr="00F526C5" w:rsidRDefault="00C35CD9" w:rsidP="00C35CD9">
      <w:pPr>
        <w:rPr>
          <w:noProof/>
          <w:lang w:val="en-US"/>
        </w:rPr>
      </w:pPr>
      <w:r w:rsidRPr="00F526C5">
        <w:rPr>
          <w:noProof/>
          <w:lang w:val="en-US"/>
        </w:rPr>
        <w:t>Figure x: CBR System overview</w:t>
      </w:r>
    </w:p>
    <w:p w:rsidR="00C35CD9" w:rsidRPr="00F526C5" w:rsidRDefault="00C35CD9" w:rsidP="00C35CD9">
      <w:pPr>
        <w:pStyle w:val="Heading3"/>
        <w:rPr>
          <w:lang w:val="en-US"/>
        </w:rPr>
      </w:pPr>
      <w:bookmarkStart w:id="8" w:name="_Toc415218631"/>
      <w:r w:rsidRPr="00F526C5">
        <w:rPr>
          <w:lang w:val="en-US"/>
        </w:rPr>
        <w:t>Block Diagram, Feature Detector</w:t>
      </w:r>
      <w:bookmarkEnd w:id="8"/>
    </w:p>
    <w:p w:rsidR="00AA06DB" w:rsidRPr="00F526C5" w:rsidRDefault="00523420" w:rsidP="00610D16">
      <w:pPr>
        <w:rPr>
          <w:lang w:val="en-US"/>
        </w:rPr>
      </w:pPr>
      <w:r>
        <w:rPr>
          <w:lang w:val="en-US"/>
        </w:rPr>
        <w:t>TBA</w:t>
      </w:r>
    </w:p>
    <w:p w:rsidR="00610D16" w:rsidRPr="00F526C5" w:rsidRDefault="00610D16" w:rsidP="00610D16">
      <w:pPr>
        <w:pStyle w:val="Heading3"/>
        <w:rPr>
          <w:lang w:val="en-US"/>
        </w:rPr>
      </w:pPr>
      <w:bookmarkStart w:id="9" w:name="_Toc415218632"/>
      <w:r w:rsidRPr="00F526C5">
        <w:rPr>
          <w:lang w:val="en-US"/>
        </w:rPr>
        <w:t>Block Diagram, CBR evaluation</w:t>
      </w:r>
      <w:bookmarkEnd w:id="9"/>
    </w:p>
    <w:p w:rsidR="00610D16" w:rsidRPr="00F526C5" w:rsidRDefault="00523420" w:rsidP="00610D16">
      <w:pPr>
        <w:rPr>
          <w:lang w:val="en-US"/>
        </w:rPr>
      </w:pPr>
      <w:r>
        <w:rPr>
          <w:lang w:val="en-US"/>
        </w:rPr>
        <w:t>TBA</w:t>
      </w:r>
    </w:p>
    <w:p w:rsidR="00610D16" w:rsidRPr="00F526C5" w:rsidRDefault="00610D16" w:rsidP="00610D16">
      <w:pPr>
        <w:rPr>
          <w:lang w:val="en-US"/>
        </w:rPr>
      </w:pPr>
    </w:p>
    <w:p w:rsidR="00610D16" w:rsidRPr="00F526C5" w:rsidRDefault="00610D16" w:rsidP="00610D16">
      <w:pPr>
        <w:pStyle w:val="Heading3"/>
        <w:rPr>
          <w:lang w:val="en-US"/>
        </w:rPr>
      </w:pPr>
      <w:bookmarkStart w:id="10" w:name="_Toc415218633"/>
      <w:r w:rsidRPr="00F526C5">
        <w:rPr>
          <w:lang w:val="en-US"/>
        </w:rPr>
        <w:t>Workflow</w:t>
      </w:r>
      <w:bookmarkEnd w:id="10"/>
    </w:p>
    <w:p w:rsidR="00610D16" w:rsidRPr="00F526C5" w:rsidRDefault="00523420" w:rsidP="00610D16">
      <w:pPr>
        <w:rPr>
          <w:lang w:val="en-US"/>
        </w:rPr>
      </w:pPr>
      <w:r>
        <w:rPr>
          <w:lang w:val="en-US"/>
        </w:rPr>
        <w:t>TBA</w:t>
      </w:r>
    </w:p>
    <w:p w:rsidR="00610D16" w:rsidRPr="00F526C5" w:rsidRDefault="00610D16" w:rsidP="00610D16">
      <w:pPr>
        <w:pStyle w:val="Heading2"/>
        <w:rPr>
          <w:lang w:val="en-US"/>
        </w:rPr>
      </w:pPr>
      <w:bookmarkStart w:id="11" w:name="_Toc415218634"/>
      <w:r w:rsidRPr="00F526C5">
        <w:rPr>
          <w:lang w:val="en-US"/>
        </w:rPr>
        <w:t>Method</w:t>
      </w:r>
      <w:bookmarkEnd w:id="11"/>
    </w:p>
    <w:p w:rsidR="00F53942" w:rsidRPr="00F526C5" w:rsidRDefault="00F53942" w:rsidP="00F53942">
      <w:pPr>
        <w:pStyle w:val="Heading3"/>
        <w:rPr>
          <w:lang w:val="en-US"/>
        </w:rPr>
      </w:pPr>
      <w:bookmarkStart w:id="12" w:name="_Toc415218635"/>
      <w:r w:rsidRPr="00F526C5">
        <w:rPr>
          <w:lang w:val="en-US"/>
        </w:rPr>
        <w:t>Extract Features Design</w:t>
      </w:r>
      <w:bookmarkEnd w:id="12"/>
    </w:p>
    <w:p w:rsidR="00523420" w:rsidRDefault="00523420" w:rsidP="00F53942">
      <w:pPr>
        <w:rPr>
          <w:lang w:val="en-US"/>
        </w:rPr>
      </w:pPr>
      <w:r>
        <w:rPr>
          <w:lang w:val="en-US"/>
        </w:rPr>
        <w:t>TBA</w:t>
      </w:r>
    </w:p>
    <w:p w:rsidR="00F53942" w:rsidRPr="00F526C5" w:rsidRDefault="00F53942" w:rsidP="00F53942">
      <w:pPr>
        <w:pStyle w:val="Heading3"/>
        <w:rPr>
          <w:lang w:val="en-US"/>
        </w:rPr>
      </w:pPr>
      <w:bookmarkStart w:id="13" w:name="_Toc415218636"/>
      <w:r w:rsidRPr="00F526C5">
        <w:rPr>
          <w:lang w:val="en-US"/>
        </w:rPr>
        <w:t>CBR System Design</w:t>
      </w:r>
      <w:bookmarkEnd w:id="13"/>
      <w:r w:rsidRPr="00F526C5">
        <w:rPr>
          <w:lang w:val="en-US"/>
        </w:rPr>
        <w:t xml:space="preserve"> </w:t>
      </w:r>
    </w:p>
    <w:p w:rsidR="00F53942" w:rsidRPr="00F526C5" w:rsidRDefault="00523420" w:rsidP="00F53942">
      <w:pPr>
        <w:rPr>
          <w:lang w:val="en-US"/>
        </w:rPr>
      </w:pPr>
      <w:r>
        <w:rPr>
          <w:lang w:val="en-US"/>
        </w:rPr>
        <w:t>TBA</w:t>
      </w:r>
    </w:p>
    <w:p w:rsidR="00F53942" w:rsidRPr="00F526C5" w:rsidRDefault="00F53942" w:rsidP="00F53942">
      <w:pPr>
        <w:rPr>
          <w:lang w:val="en-US"/>
        </w:rPr>
      </w:pPr>
    </w:p>
    <w:p w:rsidR="00850919" w:rsidRPr="00F526C5" w:rsidRDefault="00850919" w:rsidP="00850919">
      <w:pPr>
        <w:pStyle w:val="Heading3"/>
        <w:rPr>
          <w:lang w:val="en-US"/>
        </w:rPr>
      </w:pPr>
      <w:bookmarkStart w:id="14" w:name="_Toc415218637"/>
      <w:r w:rsidRPr="00F526C5">
        <w:rPr>
          <w:lang w:val="en-US"/>
        </w:rPr>
        <w:t>Feature Vector</w:t>
      </w:r>
      <w:r w:rsidR="007E79B8">
        <w:rPr>
          <w:lang w:val="en-US"/>
        </w:rPr>
        <w:t>s</w:t>
      </w:r>
      <w:bookmarkEnd w:id="14"/>
    </w:p>
    <w:p w:rsidR="007E79B8" w:rsidRDefault="007E79B8" w:rsidP="00850919">
      <w:pPr>
        <w:rPr>
          <w:lang w:val="en-US"/>
        </w:rPr>
      </w:pPr>
      <w:r>
        <w:rPr>
          <w:lang w:val="en-US"/>
        </w:rPr>
        <w:t xml:space="preserve">The cases contains </w:t>
      </w:r>
      <w:r w:rsidR="00850919" w:rsidRPr="00F526C5">
        <w:rPr>
          <w:lang w:val="en-US"/>
        </w:rPr>
        <w:t xml:space="preserve">feature </w:t>
      </w:r>
      <w:r w:rsidR="00C858E3">
        <w:rPr>
          <w:lang w:val="en-US"/>
        </w:rPr>
        <w:t xml:space="preserve">type </w:t>
      </w:r>
      <w:r w:rsidR="00850919" w:rsidRPr="00F526C5">
        <w:rPr>
          <w:lang w:val="en-US"/>
        </w:rPr>
        <w:t>vector</w:t>
      </w:r>
      <w:r>
        <w:rPr>
          <w:lang w:val="en-US"/>
        </w:rPr>
        <w:t xml:space="preserve">s, which holds </w:t>
      </w:r>
      <w:r w:rsidR="00850919" w:rsidRPr="00F526C5">
        <w:rPr>
          <w:lang w:val="en-US"/>
        </w:rPr>
        <w:t xml:space="preserve">a </w:t>
      </w:r>
      <w:r>
        <w:rPr>
          <w:lang w:val="en-US"/>
        </w:rPr>
        <w:t>set of different features. The following feature types have been selected</w:t>
      </w:r>
      <w:r w:rsidR="006275CC">
        <w:rPr>
          <w:lang w:val="en-US"/>
        </w:rPr>
        <w:t>, the table also d</w:t>
      </w:r>
      <w:r w:rsidR="00FF05BB">
        <w:rPr>
          <w:lang w:val="en-US"/>
        </w:rPr>
        <w:t>e</w:t>
      </w:r>
      <w:r w:rsidR="006275CC">
        <w:rPr>
          <w:lang w:val="en-US"/>
        </w:rPr>
        <w:t>scribe how calculations are performed on the sample array (</w:t>
      </w:r>
      <w:proofErr w:type="spellStart"/>
      <w:r w:rsidR="006275CC">
        <w:rPr>
          <w:lang w:val="en-US"/>
        </w:rPr>
        <w:t>sArr</w:t>
      </w:r>
      <w:proofErr w:type="spellEnd"/>
      <w:r w:rsidR="006275CC">
        <w:rPr>
          <w:lang w:val="en-US"/>
        </w:rPr>
        <w:t>), per interval (</w:t>
      </w:r>
      <w:proofErr w:type="spellStart"/>
      <w:r w:rsidR="006275CC">
        <w:rPr>
          <w:lang w:val="en-US"/>
        </w:rPr>
        <w:t>curr</w:t>
      </w:r>
      <w:proofErr w:type="spellEnd"/>
      <w:r w:rsidR="006275CC">
        <w:rPr>
          <w:lang w:val="en-US"/>
        </w:rPr>
        <w:t xml:space="preserve"> interval).</w:t>
      </w:r>
    </w:p>
    <w:p w:rsidR="006275CC" w:rsidRDefault="006275CC" w:rsidP="00850919">
      <w:pPr>
        <w:rPr>
          <w:lang w:val="en-US"/>
        </w:rPr>
      </w:pPr>
    </w:p>
    <w:tbl>
      <w:tblPr>
        <w:tblStyle w:val="TableGrid"/>
        <w:tblW w:w="9067" w:type="dxa"/>
        <w:tblLook w:val="04A0" w:firstRow="1" w:lastRow="0" w:firstColumn="1" w:lastColumn="0" w:noHBand="0" w:noVBand="1"/>
      </w:tblPr>
      <w:tblGrid>
        <w:gridCol w:w="2122"/>
        <w:gridCol w:w="5244"/>
        <w:gridCol w:w="1701"/>
      </w:tblGrid>
      <w:tr w:rsidR="007E79B8" w:rsidTr="00813153">
        <w:trPr>
          <w:cantSplit/>
        </w:trPr>
        <w:tc>
          <w:tcPr>
            <w:tcW w:w="2122" w:type="dxa"/>
            <w:shd w:val="clear" w:color="auto" w:fill="BFBFBF" w:themeFill="background1" w:themeFillShade="BF"/>
          </w:tcPr>
          <w:p w:rsidR="007E79B8" w:rsidRPr="00813153" w:rsidRDefault="007E79B8" w:rsidP="00850919">
            <w:pPr>
              <w:rPr>
                <w:b/>
                <w:lang w:val="en-US"/>
              </w:rPr>
            </w:pPr>
            <w:r w:rsidRPr="00813153">
              <w:rPr>
                <w:b/>
                <w:lang w:val="en-US"/>
              </w:rPr>
              <w:t>Feature type</w:t>
            </w:r>
          </w:p>
        </w:tc>
        <w:tc>
          <w:tcPr>
            <w:tcW w:w="5244" w:type="dxa"/>
            <w:shd w:val="clear" w:color="auto" w:fill="BFBFBF" w:themeFill="background1" w:themeFillShade="BF"/>
          </w:tcPr>
          <w:p w:rsidR="007E79B8" w:rsidRPr="00813153" w:rsidRDefault="007E79B8" w:rsidP="00850919">
            <w:pPr>
              <w:rPr>
                <w:b/>
                <w:lang w:val="en-US"/>
              </w:rPr>
            </w:pPr>
            <w:r w:rsidRPr="00813153">
              <w:rPr>
                <w:b/>
                <w:lang w:val="en-US"/>
              </w:rPr>
              <w:t>Calculation</w:t>
            </w:r>
          </w:p>
        </w:tc>
        <w:tc>
          <w:tcPr>
            <w:tcW w:w="1701" w:type="dxa"/>
            <w:shd w:val="clear" w:color="auto" w:fill="BFBFBF" w:themeFill="background1" w:themeFillShade="BF"/>
          </w:tcPr>
          <w:p w:rsidR="007E79B8" w:rsidRPr="00813153" w:rsidRDefault="007E79B8" w:rsidP="00850919">
            <w:pPr>
              <w:rPr>
                <w:b/>
                <w:lang w:val="en-US"/>
              </w:rPr>
            </w:pPr>
            <w:r w:rsidRPr="00813153">
              <w:rPr>
                <w:b/>
                <w:lang w:val="en-US"/>
              </w:rPr>
              <w:t>Comment</w:t>
            </w:r>
          </w:p>
        </w:tc>
      </w:tr>
      <w:tr w:rsidR="007E79B8" w:rsidTr="00813153">
        <w:trPr>
          <w:cantSplit/>
        </w:trPr>
        <w:tc>
          <w:tcPr>
            <w:tcW w:w="2122" w:type="dxa"/>
          </w:tcPr>
          <w:p w:rsidR="007E79B8" w:rsidRDefault="007E79B8" w:rsidP="00850919">
            <w:pPr>
              <w:rPr>
                <w:lang w:val="en-US"/>
              </w:rPr>
            </w:pPr>
            <w:r>
              <w:rPr>
                <w:lang w:val="en-US"/>
              </w:rPr>
              <w:t xml:space="preserve">Peak </w:t>
            </w:r>
          </w:p>
        </w:tc>
        <w:tc>
          <w:tcPr>
            <w:tcW w:w="5244" w:type="dxa"/>
          </w:tcPr>
          <w:p w:rsidR="007E79B8" w:rsidRDefault="007E79B8" w:rsidP="00850919">
            <w:pPr>
              <w:rPr>
                <w:lang w:val="en-US"/>
              </w:rPr>
            </w:pPr>
            <w:r w:rsidRPr="00F526C5">
              <w:rPr>
                <w:lang w:val="en-US"/>
              </w:rPr>
              <w:t>max (</w:t>
            </w:r>
            <w:r>
              <w:rPr>
                <w:lang w:val="en-US"/>
              </w:rPr>
              <w:t xml:space="preserve"> | </w:t>
            </w:r>
            <w:proofErr w:type="spellStart"/>
            <w:r>
              <w:rPr>
                <w:lang w:val="en-US"/>
              </w:rPr>
              <w:t>s</w:t>
            </w:r>
            <w:r w:rsidRPr="00F526C5">
              <w:rPr>
                <w:lang w:val="en-US"/>
              </w:rPr>
              <w:t>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850919">
            <w:pPr>
              <w:rPr>
                <w:lang w:val="en-US"/>
              </w:rPr>
            </w:pPr>
            <w:r>
              <w:rPr>
                <w:lang w:val="en-US"/>
              </w:rPr>
              <w:lastRenderedPageBreak/>
              <w:t>Peak to Peak</w:t>
            </w:r>
          </w:p>
        </w:tc>
        <w:tc>
          <w:tcPr>
            <w:tcW w:w="5244" w:type="dxa"/>
          </w:tcPr>
          <w:p w:rsidR="00813153" w:rsidRDefault="007E79B8" w:rsidP="007E79B8">
            <w:pPr>
              <w:rPr>
                <w:lang w:val="en-US"/>
              </w:rPr>
            </w:pPr>
            <w:r>
              <w:rPr>
                <w:lang w:val="en-US"/>
              </w:rPr>
              <w:t xml:space="preserve">max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w:t>
            </w:r>
            <w:r w:rsidR="00813153">
              <w:rPr>
                <w:lang w:val="en-US"/>
              </w:rPr>
              <w:t xml:space="preserve"> – </w:t>
            </w:r>
          </w:p>
          <w:p w:rsidR="007E79B8" w:rsidRDefault="00813153" w:rsidP="007E79B8">
            <w:pPr>
              <w:rPr>
                <w:lang w:val="en-US"/>
              </w:rPr>
            </w:pPr>
            <w:r>
              <w:rPr>
                <w:lang w:val="en-US"/>
              </w:rPr>
              <w:t>min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007E79B8">
              <w:rPr>
                <w:lang w:val="en-US"/>
              </w:rPr>
              <w:t>Interval]</w:t>
            </w:r>
          </w:p>
        </w:tc>
        <w:tc>
          <w:tcPr>
            <w:tcW w:w="1701" w:type="dxa"/>
          </w:tcPr>
          <w:p w:rsidR="007E79B8" w:rsidRDefault="007E79B8" w:rsidP="00850919">
            <w:pPr>
              <w:rPr>
                <w:lang w:val="en-US"/>
              </w:rPr>
            </w:pPr>
          </w:p>
        </w:tc>
      </w:tr>
      <w:tr w:rsidR="007E79B8" w:rsidTr="00813153">
        <w:trPr>
          <w:cantSplit/>
        </w:trPr>
        <w:tc>
          <w:tcPr>
            <w:tcW w:w="2122" w:type="dxa"/>
          </w:tcPr>
          <w:p w:rsidR="007E79B8" w:rsidRDefault="007E79B8" w:rsidP="007E79B8">
            <w:pPr>
              <w:rPr>
                <w:lang w:val="en-US"/>
              </w:rPr>
            </w:pPr>
            <w:r>
              <w:rPr>
                <w:lang w:val="en-US"/>
              </w:rPr>
              <w:t>Average</w:t>
            </w:r>
          </w:p>
        </w:tc>
        <w:tc>
          <w:tcPr>
            <w:tcW w:w="5244" w:type="dxa"/>
          </w:tcPr>
          <w:p w:rsidR="007E79B8" w:rsidRDefault="007E79B8" w:rsidP="007E79B8">
            <w:pPr>
              <w:rPr>
                <w:lang w:val="en-US"/>
              </w:rPr>
            </w:pPr>
            <w:r w:rsidRPr="00F526C5">
              <w:rPr>
                <w:lang w:val="en-US"/>
              </w:rPr>
              <w:t>average (</w:t>
            </w:r>
            <w:r>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w:t>
            </w:r>
            <w:r w:rsidRPr="00F526C5">
              <w:rPr>
                <w:lang w:val="en-US"/>
              </w:rPr>
              <w:t>interval] | )</w:t>
            </w:r>
          </w:p>
        </w:tc>
        <w:tc>
          <w:tcPr>
            <w:tcW w:w="1701" w:type="dxa"/>
          </w:tcPr>
          <w:p w:rsidR="007E79B8" w:rsidRDefault="007E79B8" w:rsidP="007E79B8">
            <w:pPr>
              <w:rPr>
                <w:lang w:val="en-US"/>
              </w:rPr>
            </w:pPr>
          </w:p>
        </w:tc>
      </w:tr>
      <w:tr w:rsidR="007E79B8" w:rsidRPr="00FF05BB" w:rsidTr="00813153">
        <w:trPr>
          <w:cantSplit/>
        </w:trPr>
        <w:tc>
          <w:tcPr>
            <w:tcW w:w="2122" w:type="dxa"/>
          </w:tcPr>
          <w:p w:rsidR="007E79B8" w:rsidRDefault="007E79B8" w:rsidP="007E79B8">
            <w:pPr>
              <w:rPr>
                <w:lang w:val="en-US"/>
              </w:rPr>
            </w:pPr>
            <w:r>
              <w:rPr>
                <w:lang w:val="en-US"/>
              </w:rPr>
              <w:t>RMS</w:t>
            </w:r>
          </w:p>
        </w:tc>
        <w:tc>
          <w:tcPr>
            <w:tcW w:w="5244" w:type="dxa"/>
          </w:tcPr>
          <w:p w:rsidR="00813153" w:rsidRDefault="00813153" w:rsidP="00813153">
            <w:pPr>
              <w:tabs>
                <w:tab w:val="left" w:pos="3969"/>
                <w:tab w:val="left" w:pos="4395"/>
              </w:tabs>
              <w:rPr>
                <w:lang w:val="en-US"/>
              </w:rPr>
            </w:pPr>
            <w:proofErr w:type="spellStart"/>
            <w:r>
              <w:rPr>
                <w:lang w:val="en-US"/>
              </w:rPr>
              <w:t>rms</w:t>
            </w:r>
            <w:proofErr w:type="spellEnd"/>
            <w:r>
              <w:rPr>
                <w:lang w:val="en-US"/>
              </w:rPr>
              <w:t xml:space="preserve">(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w:t>
            </w:r>
          </w:p>
          <w:p w:rsidR="007E79B8" w:rsidRDefault="00813153" w:rsidP="00813153">
            <w:pPr>
              <w:tabs>
                <w:tab w:val="left" w:pos="3969"/>
                <w:tab w:val="left" w:pos="4395"/>
              </w:tabs>
              <w:rPr>
                <w:lang w:val="en-US"/>
              </w:rPr>
            </w:pPr>
            <w:proofErr w:type="spellStart"/>
            <w:r>
              <w:rPr>
                <w:lang w:val="en-US"/>
              </w:rPr>
              <w:t>rms</w:t>
            </w:r>
            <w:proofErr w:type="spellEnd"/>
            <w:r>
              <w:rPr>
                <w:lang w:val="en-US"/>
              </w:rPr>
              <w:t xml:space="preserve"> = Root Mean Square value</w:t>
            </w:r>
          </w:p>
        </w:tc>
        <w:tc>
          <w:tcPr>
            <w:tcW w:w="1701" w:type="dxa"/>
          </w:tcPr>
          <w:p w:rsidR="007E79B8" w:rsidRDefault="007E79B8" w:rsidP="007E79B8">
            <w:pPr>
              <w:rPr>
                <w:lang w:val="en-US"/>
              </w:rPr>
            </w:pPr>
          </w:p>
        </w:tc>
      </w:tr>
      <w:tr w:rsidR="007E79B8" w:rsidRPr="00FF05BB" w:rsidTr="00813153">
        <w:trPr>
          <w:cantSplit/>
        </w:trPr>
        <w:tc>
          <w:tcPr>
            <w:tcW w:w="2122" w:type="dxa"/>
          </w:tcPr>
          <w:p w:rsidR="007E79B8" w:rsidRDefault="007E79B8" w:rsidP="007E79B8">
            <w:pPr>
              <w:rPr>
                <w:lang w:val="en-US"/>
              </w:rPr>
            </w:pPr>
            <w:r>
              <w:rPr>
                <w:lang w:val="en-US"/>
              </w:rPr>
              <w:t>Crest Factor</w:t>
            </w:r>
          </w:p>
        </w:tc>
        <w:tc>
          <w:tcPr>
            <w:tcW w:w="5244" w:type="dxa"/>
          </w:tcPr>
          <w:p w:rsidR="00813153" w:rsidRDefault="00813153" w:rsidP="00813153">
            <w:pPr>
              <w:tabs>
                <w:tab w:val="left" w:pos="3969"/>
                <w:tab w:val="left" w:pos="4395"/>
              </w:tabs>
              <w:rPr>
                <w:lang w:val="en-US"/>
              </w:rPr>
            </w:pPr>
            <w:proofErr w:type="spellStart"/>
            <w:r>
              <w:rPr>
                <w:lang w:val="en-US"/>
              </w:rPr>
              <w:t>cf</w:t>
            </w:r>
            <w:proofErr w:type="spellEnd"/>
            <w:r>
              <w:rPr>
                <w:lang w:val="en-US"/>
              </w:rPr>
              <w:t xml:space="preserve">( | </w:t>
            </w:r>
            <w:proofErr w:type="spellStart"/>
            <w:r>
              <w:rPr>
                <w:lang w:val="en-US"/>
              </w:rPr>
              <w:t>sArr</w:t>
            </w:r>
            <w:proofErr w:type="spellEnd"/>
            <w:r>
              <w:rPr>
                <w:lang w:val="en-US"/>
              </w:rPr>
              <w:t>[</w:t>
            </w:r>
            <w:proofErr w:type="spellStart"/>
            <w:r>
              <w:rPr>
                <w:lang w:val="en-US"/>
              </w:rPr>
              <w:t>curr</w:t>
            </w:r>
            <w:proofErr w:type="spellEnd"/>
            <w:r w:rsidRPr="00F526C5">
              <w:rPr>
                <w:lang w:val="en-US"/>
              </w:rPr>
              <w:t xml:space="preserve"> interval] | )</w:t>
            </w:r>
            <w:r>
              <w:rPr>
                <w:lang w:val="en-US"/>
              </w:rPr>
              <w:t xml:space="preserve">      </w:t>
            </w:r>
          </w:p>
          <w:p w:rsidR="007E79B8" w:rsidRDefault="00813153" w:rsidP="00813153">
            <w:pPr>
              <w:tabs>
                <w:tab w:val="left" w:pos="3969"/>
                <w:tab w:val="left" w:pos="4395"/>
              </w:tabs>
              <w:rPr>
                <w:lang w:val="en-US"/>
              </w:rPr>
            </w:pPr>
            <w:proofErr w:type="spellStart"/>
            <w:r>
              <w:rPr>
                <w:lang w:val="en-US"/>
              </w:rPr>
              <w:t>cf</w:t>
            </w:r>
            <w:proofErr w:type="spellEnd"/>
            <w:r>
              <w:rPr>
                <w:lang w:val="en-US"/>
              </w:rPr>
              <w:t xml:space="preserve"> is cal</w:t>
            </w:r>
            <w:r w:rsidR="00FF05BB">
              <w:rPr>
                <w:lang w:val="en-US"/>
              </w:rPr>
              <w:t>c</w:t>
            </w:r>
            <w:r>
              <w:rPr>
                <w:lang w:val="en-US"/>
              </w:rPr>
              <w:t>ulated as Peak</w:t>
            </w:r>
            <w:r w:rsidRPr="00F526C5">
              <w:rPr>
                <w:lang w:val="en-US"/>
              </w:rPr>
              <w:t xml:space="preserve"> /</w:t>
            </w:r>
            <w:r>
              <w:rPr>
                <w:lang w:val="en-US"/>
              </w:rPr>
              <w:t xml:space="preserve"> </w:t>
            </w:r>
            <w:proofErr w:type="spellStart"/>
            <w:r>
              <w:rPr>
                <w:lang w:val="en-US"/>
              </w:rPr>
              <w:t>rms</w:t>
            </w:r>
            <w:proofErr w:type="spellEnd"/>
          </w:p>
        </w:tc>
        <w:tc>
          <w:tcPr>
            <w:tcW w:w="1701" w:type="dxa"/>
          </w:tcPr>
          <w:p w:rsidR="007E79B8" w:rsidRDefault="007E79B8" w:rsidP="007E79B8">
            <w:pPr>
              <w:rPr>
                <w:lang w:val="en-US"/>
              </w:rPr>
            </w:pPr>
          </w:p>
        </w:tc>
      </w:tr>
      <w:tr w:rsidR="007E79B8" w:rsidRPr="00FF05BB" w:rsidTr="00813153">
        <w:trPr>
          <w:cantSplit/>
        </w:trPr>
        <w:tc>
          <w:tcPr>
            <w:tcW w:w="2122" w:type="dxa"/>
          </w:tcPr>
          <w:p w:rsidR="007E79B8" w:rsidRDefault="007E79B8" w:rsidP="007E79B8">
            <w:pPr>
              <w:rPr>
                <w:lang w:val="en-US"/>
              </w:rPr>
            </w:pPr>
            <w:r>
              <w:rPr>
                <w:lang w:val="en-US"/>
              </w:rPr>
              <w:t>Passing through zero</w:t>
            </w:r>
          </w:p>
        </w:tc>
        <w:tc>
          <w:tcPr>
            <w:tcW w:w="5244" w:type="dxa"/>
          </w:tcPr>
          <w:p w:rsidR="00813153" w:rsidRDefault="00813153" w:rsidP="007E79B8">
            <w:pPr>
              <w:rPr>
                <w:lang w:val="en-US"/>
              </w:rPr>
            </w:pPr>
            <w:proofErr w:type="spellStart"/>
            <w:r w:rsidRPr="00F526C5">
              <w:rPr>
                <w:lang w:val="en-US"/>
              </w:rPr>
              <w:t>pz</w:t>
            </w:r>
            <w:proofErr w:type="spellEnd"/>
            <w:r w:rsidRPr="00F526C5">
              <w:rPr>
                <w:lang w:val="en-US"/>
              </w:rPr>
              <w:t xml:space="preserve">( | </w:t>
            </w:r>
            <w:proofErr w:type="spellStart"/>
            <w:r>
              <w:rPr>
                <w:lang w:val="en-US"/>
              </w:rPr>
              <w:t>sArr</w:t>
            </w:r>
            <w:proofErr w:type="spellEnd"/>
            <w:r>
              <w:rPr>
                <w:lang w:val="en-US"/>
              </w:rPr>
              <w:t>[</w:t>
            </w:r>
            <w:proofErr w:type="spellStart"/>
            <w:r>
              <w:rPr>
                <w:lang w:val="en-US"/>
              </w:rPr>
              <w:t>curr</w:t>
            </w:r>
            <w:proofErr w:type="spellEnd"/>
            <w:r>
              <w:rPr>
                <w:lang w:val="en-US"/>
              </w:rPr>
              <w:t xml:space="preserve"> interval] | )</w:t>
            </w:r>
            <w:r>
              <w:rPr>
                <w:lang w:val="en-US"/>
              </w:rPr>
              <w:tab/>
            </w:r>
          </w:p>
          <w:p w:rsidR="007E79B8" w:rsidRDefault="00813153" w:rsidP="007E79B8">
            <w:pPr>
              <w:rPr>
                <w:lang w:val="en-US"/>
              </w:rPr>
            </w:pPr>
            <w:proofErr w:type="spellStart"/>
            <w:r w:rsidRPr="00F526C5">
              <w:rPr>
                <w:lang w:val="en-US"/>
              </w:rPr>
              <w:t>pz</w:t>
            </w:r>
            <w:proofErr w:type="spellEnd"/>
            <w:r w:rsidRPr="00F526C5">
              <w:rPr>
                <w:lang w:val="en-US"/>
              </w:rPr>
              <w:t xml:space="preserve"> is cal</w:t>
            </w:r>
            <w:r w:rsidR="00FF05BB">
              <w:rPr>
                <w:lang w:val="en-US"/>
              </w:rPr>
              <w:t>c</w:t>
            </w:r>
            <w:r w:rsidRPr="00F526C5">
              <w:rPr>
                <w:lang w:val="en-US"/>
              </w:rPr>
              <w:t>ulated as</w:t>
            </w:r>
            <w:r>
              <w:rPr>
                <w:lang w:val="en-US"/>
              </w:rPr>
              <w:t xml:space="preserve"> number of times zero is passed within an interval</w:t>
            </w:r>
          </w:p>
        </w:tc>
        <w:tc>
          <w:tcPr>
            <w:tcW w:w="1701" w:type="dxa"/>
          </w:tcPr>
          <w:p w:rsidR="007E79B8" w:rsidRDefault="007E79B8" w:rsidP="007E79B8">
            <w:pPr>
              <w:rPr>
                <w:lang w:val="en-US"/>
              </w:rPr>
            </w:pPr>
          </w:p>
        </w:tc>
      </w:tr>
      <w:tr w:rsidR="007E79B8" w:rsidRPr="00FF05BB" w:rsidTr="00813153">
        <w:trPr>
          <w:cantSplit/>
        </w:trPr>
        <w:tc>
          <w:tcPr>
            <w:tcW w:w="2122" w:type="dxa"/>
          </w:tcPr>
          <w:p w:rsidR="007E79B8" w:rsidRDefault="00813153" w:rsidP="007E79B8">
            <w:pPr>
              <w:rPr>
                <w:lang w:val="en-US"/>
              </w:rPr>
            </w:pPr>
            <w:r>
              <w:rPr>
                <w:lang w:val="en-US"/>
              </w:rPr>
              <w:t>FFT16</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7E79B8" w:rsidRDefault="00813153" w:rsidP="00813153">
            <w:pPr>
              <w:tabs>
                <w:tab w:val="left" w:pos="3969"/>
                <w:tab w:val="left" w:pos="4395"/>
              </w:tabs>
              <w:rPr>
                <w:lang w:val="en-US"/>
              </w:rPr>
            </w:pPr>
            <w:r>
              <w:rPr>
                <w:lang w:val="en-US"/>
              </w:rPr>
              <w:t>Current interval is calculated using fixed number of samples in this case 65536. FFT is calculated as the energy average value in the frequency interval 1 – 5 kHz</w:t>
            </w:r>
          </w:p>
        </w:tc>
        <w:tc>
          <w:tcPr>
            <w:tcW w:w="1701" w:type="dxa"/>
          </w:tcPr>
          <w:p w:rsidR="007E79B8" w:rsidRDefault="006275CC" w:rsidP="007E79B8">
            <w:pPr>
              <w:rPr>
                <w:lang w:val="en-US"/>
              </w:rPr>
            </w:pPr>
            <w:r>
              <w:rPr>
                <w:lang w:val="en-US"/>
              </w:rPr>
              <w:t>The frequency interval can be modified for optimization purposes</w:t>
            </w:r>
          </w:p>
        </w:tc>
      </w:tr>
      <w:tr w:rsidR="00813153" w:rsidRPr="00FF05BB" w:rsidTr="00813153">
        <w:trPr>
          <w:cantSplit/>
        </w:trPr>
        <w:tc>
          <w:tcPr>
            <w:tcW w:w="2122" w:type="dxa"/>
          </w:tcPr>
          <w:p w:rsidR="00813153" w:rsidRDefault="00813153" w:rsidP="00813153">
            <w:pPr>
              <w:rPr>
                <w:lang w:val="en-US"/>
              </w:rPr>
            </w:pPr>
            <w:r>
              <w:rPr>
                <w:lang w:val="en-US"/>
              </w:rPr>
              <w:t>FFT14</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16384.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r w:rsidR="00813153" w:rsidRPr="00FF05BB" w:rsidTr="00813153">
        <w:trPr>
          <w:cantSplit/>
        </w:trPr>
        <w:tc>
          <w:tcPr>
            <w:tcW w:w="2122" w:type="dxa"/>
          </w:tcPr>
          <w:p w:rsidR="00813153" w:rsidRDefault="00813153" w:rsidP="00813153">
            <w:pPr>
              <w:rPr>
                <w:lang w:val="en-US"/>
              </w:rPr>
            </w:pPr>
            <w:r>
              <w:rPr>
                <w:lang w:val="en-US"/>
              </w:rPr>
              <w:t>FFT12</w:t>
            </w:r>
          </w:p>
        </w:tc>
        <w:tc>
          <w:tcPr>
            <w:tcW w:w="5244" w:type="dxa"/>
          </w:tcPr>
          <w:p w:rsidR="00813153" w:rsidRDefault="00813153" w:rsidP="00813153">
            <w:pPr>
              <w:tabs>
                <w:tab w:val="left" w:pos="3969"/>
                <w:tab w:val="left" w:pos="4395"/>
              </w:tabs>
              <w:rPr>
                <w:lang w:val="en-US"/>
              </w:rPr>
            </w:pPr>
            <w:r>
              <w:rPr>
                <w:lang w:val="en-US"/>
              </w:rPr>
              <w:t xml:space="preserve">fft16( </w:t>
            </w:r>
            <w:proofErr w:type="spellStart"/>
            <w:r>
              <w:rPr>
                <w:lang w:val="en-US"/>
              </w:rPr>
              <w:t>sArr</w:t>
            </w:r>
            <w:proofErr w:type="spellEnd"/>
            <w:r>
              <w:rPr>
                <w:lang w:val="en-US"/>
              </w:rPr>
              <w:t>[</w:t>
            </w:r>
            <w:proofErr w:type="spellStart"/>
            <w:r>
              <w:rPr>
                <w:lang w:val="en-US"/>
              </w:rPr>
              <w:t>curr</w:t>
            </w:r>
            <w:proofErr w:type="spellEnd"/>
            <w:r>
              <w:rPr>
                <w:lang w:val="en-US"/>
              </w:rPr>
              <w:t xml:space="preserve"> interval])</w:t>
            </w:r>
          </w:p>
          <w:p w:rsidR="00813153" w:rsidRDefault="00813153" w:rsidP="00813153">
            <w:pPr>
              <w:tabs>
                <w:tab w:val="left" w:pos="3969"/>
                <w:tab w:val="left" w:pos="4395"/>
              </w:tabs>
              <w:rPr>
                <w:lang w:val="en-US"/>
              </w:rPr>
            </w:pPr>
            <w:r>
              <w:rPr>
                <w:lang w:val="en-US"/>
              </w:rPr>
              <w:t>Current interval is calculated using fixed number of samples in this case 4096. FFT is calculated as the energy average value in the frequency interval 1 – 5 kHz</w:t>
            </w:r>
          </w:p>
        </w:tc>
        <w:tc>
          <w:tcPr>
            <w:tcW w:w="1701" w:type="dxa"/>
          </w:tcPr>
          <w:p w:rsidR="00813153" w:rsidRDefault="006275CC" w:rsidP="00813153">
            <w:pPr>
              <w:rPr>
                <w:lang w:val="en-US"/>
              </w:rPr>
            </w:pPr>
            <w:r>
              <w:rPr>
                <w:lang w:val="en-US"/>
              </w:rPr>
              <w:t>The frequency interval can be modified for optimization purposes</w:t>
            </w:r>
          </w:p>
        </w:tc>
      </w:tr>
    </w:tbl>
    <w:p w:rsidR="007E79B8" w:rsidRDefault="007E79B8" w:rsidP="00850919">
      <w:pPr>
        <w:rPr>
          <w:lang w:val="en-US"/>
        </w:rPr>
      </w:pPr>
      <w:r>
        <w:rPr>
          <w:lang w:val="en-US"/>
        </w:rPr>
        <w:t xml:space="preserve">Table X: Feature types. </w:t>
      </w:r>
    </w:p>
    <w:p w:rsidR="007E79B8" w:rsidRDefault="007E79B8" w:rsidP="00850919">
      <w:pPr>
        <w:rPr>
          <w:lang w:val="en-US"/>
        </w:rPr>
      </w:pPr>
    </w:p>
    <w:p w:rsidR="007E79B8" w:rsidRDefault="007E79B8" w:rsidP="00850919">
      <w:pPr>
        <w:rPr>
          <w:lang w:val="en-US"/>
        </w:rPr>
      </w:pPr>
    </w:p>
    <w:p w:rsidR="00850919" w:rsidRPr="00813153" w:rsidRDefault="00813153" w:rsidP="00850919">
      <w:pPr>
        <w:rPr>
          <w:highlight w:val="yellow"/>
          <w:lang w:val="en-US"/>
        </w:rPr>
      </w:pPr>
      <w:r>
        <w:rPr>
          <w:lang w:val="en-US"/>
        </w:rPr>
        <w:t xml:space="preserve">Replaced </w:t>
      </w:r>
      <w:proofErr w:type="spellStart"/>
      <w:r>
        <w:rPr>
          <w:lang w:val="en-US"/>
        </w:rPr>
        <w:t>acc</w:t>
      </w:r>
      <w:proofErr w:type="spellEnd"/>
      <w:r>
        <w:rPr>
          <w:lang w:val="en-US"/>
        </w:rPr>
        <w:t xml:space="preserve"> to </w:t>
      </w:r>
      <w:proofErr w:type="gramStart"/>
      <w:r>
        <w:rPr>
          <w:lang w:val="en-US"/>
        </w:rPr>
        <w:t xml:space="preserve">above </w:t>
      </w:r>
      <w:r w:rsidR="007E79B8">
        <w:rPr>
          <w:lang w:val="en-US"/>
        </w:rPr>
        <w:t xml:space="preserve"> </w:t>
      </w:r>
      <w:r w:rsidR="00C858E3" w:rsidRPr="00813153">
        <w:rPr>
          <w:highlight w:val="yellow"/>
          <w:lang w:val="en-US"/>
        </w:rPr>
        <w:t>F</w:t>
      </w:r>
      <w:r w:rsidR="00EE4623" w:rsidRPr="00813153">
        <w:rPr>
          <w:highlight w:val="yellow"/>
          <w:lang w:val="en-US"/>
        </w:rPr>
        <w:t>T</w:t>
      </w:r>
      <w:r w:rsidR="00C858E3" w:rsidRPr="00813153">
        <w:rPr>
          <w:highlight w:val="yellow"/>
          <w:lang w:val="en-US"/>
        </w:rPr>
        <w:t>V</w:t>
      </w:r>
      <w:proofErr w:type="gramEnd"/>
      <w:r w:rsidR="00C858E3" w:rsidRPr="00813153">
        <w:rPr>
          <w:highlight w:val="yellow"/>
          <w:lang w:val="en-US"/>
        </w:rPr>
        <w:t xml:space="preserve"> = [</w:t>
      </w:r>
      <w:proofErr w:type="spellStart"/>
      <w:r w:rsidR="00C858E3" w:rsidRPr="00813153">
        <w:rPr>
          <w:highlight w:val="yellow"/>
          <w:lang w:val="en-US"/>
        </w:rPr>
        <w:t>Peak</w:t>
      </w:r>
      <w:r w:rsidR="00EE4623" w:rsidRPr="00813153">
        <w:rPr>
          <w:highlight w:val="yellow"/>
          <w:lang w:val="en-US"/>
        </w:rPr>
        <w:t>FeatureValueVector</w:t>
      </w:r>
      <w:proofErr w:type="spellEnd"/>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Average</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850919" w:rsidRPr="00813153">
        <w:rPr>
          <w:highlight w:val="yellow"/>
          <w:lang w:val="en-US"/>
        </w:rPr>
        <w:t xml:space="preserve">], </w:t>
      </w:r>
      <w:r w:rsidR="00C858E3" w:rsidRPr="00813153">
        <w:rPr>
          <w:highlight w:val="yellow"/>
          <w:lang w:val="en-US"/>
        </w:rPr>
        <w:t>Peak2Peak</w:t>
      </w:r>
      <w:r w:rsidR="00EE4623" w:rsidRPr="00813153">
        <w:rPr>
          <w:highlight w:val="yellow"/>
          <w:lang w:val="en-US"/>
        </w:rPr>
        <w:t xml:space="preserve">FeatureValueVector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RMS</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CF</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 xml:space="preserve">], </w:t>
      </w:r>
      <w:proofErr w:type="spellStart"/>
      <w:r w:rsidR="00C858E3" w:rsidRPr="00813153">
        <w:rPr>
          <w:highlight w:val="yellow"/>
          <w:lang w:val="en-US"/>
        </w:rPr>
        <w:t>PZ</w:t>
      </w:r>
      <w:r w:rsidR="00EE4623" w:rsidRPr="00813153">
        <w:rPr>
          <w:highlight w:val="yellow"/>
          <w:lang w:val="en-US"/>
        </w:rPr>
        <w:t>FeatureValueVector</w:t>
      </w:r>
      <w:proofErr w:type="spellEnd"/>
      <w:r w:rsidR="00EE4623" w:rsidRPr="00813153">
        <w:rPr>
          <w:highlight w:val="yellow"/>
          <w:lang w:val="en-US"/>
        </w:rPr>
        <w:t xml:space="preserve"> </w:t>
      </w:r>
      <w:r w:rsidR="00C858E3" w:rsidRPr="00813153">
        <w:rPr>
          <w:highlight w:val="yellow"/>
          <w:lang w:val="en-US"/>
        </w:rPr>
        <w:t>[</w:t>
      </w:r>
      <w:proofErr w:type="spellStart"/>
      <w:r w:rsidR="00C858E3" w:rsidRPr="00813153">
        <w:rPr>
          <w:highlight w:val="yellow"/>
          <w:lang w:val="en-US"/>
        </w:rPr>
        <w:t>i</w:t>
      </w:r>
      <w:proofErr w:type="spellEnd"/>
      <w:r w:rsidR="00850919" w:rsidRPr="00813153">
        <w:rPr>
          <w:highlight w:val="yellow"/>
          <w:lang w:val="en-US"/>
        </w:rPr>
        <w:t>]</w:t>
      </w:r>
      <w:r w:rsidR="00C858E3" w:rsidRPr="00813153">
        <w:rPr>
          <w:highlight w:val="yellow"/>
          <w:lang w:val="en-US"/>
        </w:rPr>
        <w:t xml:space="preserve">, </w:t>
      </w:r>
      <w:r w:rsidR="00EE4623" w:rsidRPr="00813153">
        <w:rPr>
          <w:highlight w:val="yellow"/>
          <w:lang w:val="en-US"/>
        </w:rPr>
        <w:t>FFT16FeatureValueVector</w:t>
      </w:r>
      <w:r w:rsidR="00C858E3" w:rsidRPr="00813153">
        <w:rPr>
          <w:highlight w:val="yellow"/>
          <w:lang w:val="en-US"/>
        </w:rPr>
        <w:t>[</w:t>
      </w:r>
      <w:proofErr w:type="spellStart"/>
      <w:r w:rsidR="00C858E3" w:rsidRPr="00813153">
        <w:rPr>
          <w:highlight w:val="yellow"/>
          <w:lang w:val="en-US"/>
        </w:rPr>
        <w:t>i</w:t>
      </w:r>
      <w:proofErr w:type="spellEnd"/>
      <w:r w:rsidR="00EE4623" w:rsidRPr="00813153">
        <w:rPr>
          <w:highlight w:val="yellow"/>
          <w:lang w:val="en-US"/>
        </w:rPr>
        <w:t>], FFT14FeatureValueVector</w:t>
      </w:r>
      <w:r w:rsidR="00C858E3" w:rsidRPr="00813153">
        <w:rPr>
          <w:highlight w:val="yellow"/>
          <w:lang w:val="en-US"/>
        </w:rPr>
        <w:t>[</w:t>
      </w:r>
      <w:proofErr w:type="spellStart"/>
      <w:r w:rsidR="00C858E3" w:rsidRPr="00813153">
        <w:rPr>
          <w:highlight w:val="yellow"/>
          <w:lang w:val="en-US"/>
        </w:rPr>
        <w:t>i</w:t>
      </w:r>
      <w:proofErr w:type="spellEnd"/>
      <w:r w:rsidR="00EE4623" w:rsidRPr="00813153">
        <w:rPr>
          <w:highlight w:val="yellow"/>
          <w:lang w:val="en-US"/>
        </w:rPr>
        <w:t>], FFT12FeatureValueVector</w:t>
      </w:r>
      <w:r w:rsidR="00C858E3" w:rsidRPr="00813153">
        <w:rPr>
          <w:highlight w:val="yellow"/>
          <w:lang w:val="en-US"/>
        </w:rPr>
        <w:t>[</w:t>
      </w:r>
      <w:proofErr w:type="spellStart"/>
      <w:r w:rsidR="00C858E3" w:rsidRPr="00813153">
        <w:rPr>
          <w:highlight w:val="yellow"/>
          <w:lang w:val="en-US"/>
        </w:rPr>
        <w:t>i</w:t>
      </w:r>
      <w:proofErr w:type="spellEnd"/>
      <w:r w:rsidR="00C858E3" w:rsidRPr="00813153">
        <w:rPr>
          <w:highlight w:val="yellow"/>
          <w:lang w:val="en-US"/>
        </w:rPr>
        <w:t>]</w:t>
      </w:r>
      <w:r w:rsidR="00850919" w:rsidRPr="00813153">
        <w:rPr>
          <w:highlight w:val="yellow"/>
          <w:lang w:val="en-US"/>
        </w:rPr>
        <w:t xml:space="preserve">], </w:t>
      </w:r>
    </w:p>
    <w:p w:rsidR="00850919" w:rsidRPr="00813153" w:rsidRDefault="00850919" w:rsidP="00850919">
      <w:pPr>
        <w:rPr>
          <w:highlight w:val="yellow"/>
          <w:lang w:val="en-US"/>
        </w:rPr>
      </w:pPr>
      <w:proofErr w:type="gramStart"/>
      <w:r w:rsidRPr="00813153">
        <w:rPr>
          <w:highlight w:val="yellow"/>
          <w:lang w:val="en-US"/>
        </w:rPr>
        <w:t>which</w:t>
      </w:r>
      <w:proofErr w:type="gramEnd"/>
      <w:r w:rsidR="00C858E3" w:rsidRPr="00813153">
        <w:rPr>
          <w:highlight w:val="yellow"/>
          <w:lang w:val="en-US"/>
        </w:rPr>
        <w:t xml:space="preserve"> characterizes the case, where </w:t>
      </w:r>
      <w:proofErr w:type="spellStart"/>
      <w:r w:rsidR="00C858E3" w:rsidRPr="00813153">
        <w:rPr>
          <w:highlight w:val="yellow"/>
          <w:lang w:val="en-US"/>
        </w:rPr>
        <w:t>i</w:t>
      </w:r>
      <w:proofErr w:type="spellEnd"/>
      <w:r w:rsidRPr="00813153">
        <w:rPr>
          <w:highlight w:val="yellow"/>
          <w:lang w:val="en-US"/>
        </w:rPr>
        <w:t xml:space="preserve"> is an </w:t>
      </w:r>
      <w:r w:rsidR="00C858E3" w:rsidRPr="00813153">
        <w:rPr>
          <w:highlight w:val="yellow"/>
          <w:lang w:val="en-US"/>
        </w:rPr>
        <w:t xml:space="preserve">interval </w:t>
      </w:r>
      <w:r w:rsidRPr="00813153">
        <w:rPr>
          <w:highlight w:val="yellow"/>
          <w:lang w:val="en-US"/>
        </w:rPr>
        <w:t xml:space="preserve">index according to above. </w:t>
      </w:r>
    </w:p>
    <w:p w:rsidR="00850919" w:rsidRPr="00813153" w:rsidRDefault="00850919" w:rsidP="00850919">
      <w:pPr>
        <w:rPr>
          <w:highlight w:val="yellow"/>
          <w:lang w:val="en-US"/>
        </w:rPr>
      </w:pPr>
    </w:p>
    <w:p w:rsidR="00850919" w:rsidRPr="00813153" w:rsidRDefault="00AA6C9C" w:rsidP="00850919">
      <w:pPr>
        <w:rPr>
          <w:b/>
          <w:highlight w:val="yellow"/>
          <w:lang w:val="en-US"/>
        </w:rPr>
      </w:pPr>
      <w:r w:rsidRPr="00813153">
        <w:rPr>
          <w:b/>
          <w:highlight w:val="yellow"/>
          <w:lang w:val="en-US"/>
        </w:rPr>
        <w:t>Calculation of F</w:t>
      </w:r>
      <w:r w:rsidR="00850919" w:rsidRPr="00813153">
        <w:rPr>
          <w:b/>
          <w:highlight w:val="yellow"/>
          <w:lang w:val="en-US"/>
        </w:rPr>
        <w:t xml:space="preserve">eature </w:t>
      </w:r>
      <w:r w:rsidRPr="00813153">
        <w:rPr>
          <w:b/>
          <w:highlight w:val="yellow"/>
          <w:lang w:val="en-US"/>
        </w:rPr>
        <w:t>V</w:t>
      </w:r>
      <w:r w:rsidR="00C858E3" w:rsidRPr="00813153">
        <w:rPr>
          <w:b/>
          <w:highlight w:val="yellow"/>
          <w:lang w:val="en-US"/>
        </w:rPr>
        <w:t xml:space="preserve">alue </w:t>
      </w:r>
      <w:r w:rsidR="00850919" w:rsidRPr="00813153">
        <w:rPr>
          <w:b/>
          <w:highlight w:val="yellow"/>
          <w:lang w:val="en-US"/>
        </w:rPr>
        <w:t>vector</w:t>
      </w:r>
    </w:p>
    <w:p w:rsidR="00850919" w:rsidRPr="00813153" w:rsidRDefault="00850919" w:rsidP="00850919">
      <w:pPr>
        <w:rPr>
          <w:highlight w:val="yellow"/>
          <w:lang w:val="en-US"/>
        </w:rPr>
      </w:pPr>
      <w:r w:rsidRPr="00813153">
        <w:rPr>
          <w:highlight w:val="yellow"/>
          <w:lang w:val="en-US"/>
        </w:rPr>
        <w:t xml:space="preserve">Input: </w:t>
      </w:r>
      <w:r w:rsidRPr="00813153">
        <w:rPr>
          <w:highlight w:val="yellow"/>
          <w:lang w:val="en-US"/>
        </w:rPr>
        <w:tab/>
        <w:t xml:space="preserve">Sound sample: </w:t>
      </w:r>
      <w:r w:rsidRPr="00813153">
        <w:rPr>
          <w:highlight w:val="yellow"/>
          <w:lang w:val="en-US"/>
        </w:rPr>
        <w:tab/>
        <w:t xml:space="preserve">double </w:t>
      </w:r>
      <w:proofErr w:type="spellStart"/>
      <w:proofErr w:type="gramStart"/>
      <w:r w:rsidRPr="00813153">
        <w:rPr>
          <w:highlight w:val="yellow"/>
          <w:lang w:val="en-US"/>
        </w:rPr>
        <w:t>sampleArr</w:t>
      </w:r>
      <w:proofErr w:type="spellEnd"/>
      <w:r w:rsidRPr="00813153">
        <w:rPr>
          <w:highlight w:val="yellow"/>
          <w:lang w:val="en-US"/>
        </w:rPr>
        <w:t>[]</w:t>
      </w:r>
      <w:proofErr w:type="gramEnd"/>
    </w:p>
    <w:p w:rsidR="00850919" w:rsidRPr="00813153" w:rsidRDefault="00850919" w:rsidP="00850919">
      <w:pPr>
        <w:rPr>
          <w:highlight w:val="yellow"/>
          <w:lang w:val="en-US"/>
        </w:rPr>
      </w:pPr>
      <w:r w:rsidRPr="00813153">
        <w:rPr>
          <w:highlight w:val="yellow"/>
          <w:lang w:val="en-US"/>
        </w:rPr>
        <w:tab/>
        <w:t xml:space="preserve">Size of Sound sample: </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size</w:t>
      </w:r>
    </w:p>
    <w:p w:rsidR="00850919" w:rsidRPr="00813153" w:rsidRDefault="00850919" w:rsidP="00850919">
      <w:pPr>
        <w:ind w:firstLine="1304"/>
        <w:rPr>
          <w:highlight w:val="yellow"/>
          <w:lang w:val="en-US"/>
        </w:rPr>
      </w:pPr>
      <w:proofErr w:type="gramStart"/>
      <w:r w:rsidRPr="00813153">
        <w:rPr>
          <w:highlight w:val="yellow"/>
          <w:lang w:val="en-US"/>
        </w:rPr>
        <w:t>time</w:t>
      </w:r>
      <w:proofErr w:type="gramEnd"/>
      <w:r w:rsidRPr="00813153">
        <w:rPr>
          <w:highlight w:val="yellow"/>
          <w:lang w:val="en-US"/>
        </w:rPr>
        <w:t xml:space="preserve"> interval index:</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w:t>
      </w:r>
      <w:proofErr w:type="spellStart"/>
      <w:r w:rsidRPr="00813153">
        <w:rPr>
          <w:highlight w:val="yellow"/>
          <w:lang w:val="en-US"/>
        </w:rPr>
        <w:t>timeIntervalIx</w:t>
      </w:r>
      <w:proofErr w:type="spellEnd"/>
    </w:p>
    <w:p w:rsidR="00850919" w:rsidRPr="00813153" w:rsidRDefault="00850919" w:rsidP="00850919">
      <w:pPr>
        <w:ind w:firstLine="1304"/>
        <w:rPr>
          <w:highlight w:val="yellow"/>
          <w:lang w:val="en-US"/>
        </w:rPr>
      </w:pPr>
      <w:proofErr w:type="gramStart"/>
      <w:r w:rsidRPr="00813153">
        <w:rPr>
          <w:highlight w:val="yellow"/>
          <w:lang w:val="en-US"/>
        </w:rPr>
        <w:t>time</w:t>
      </w:r>
      <w:proofErr w:type="gramEnd"/>
      <w:r w:rsidRPr="00813153">
        <w:rPr>
          <w:highlight w:val="yellow"/>
          <w:lang w:val="en-US"/>
        </w:rPr>
        <w:t xml:space="preserve"> interval size: </w:t>
      </w:r>
      <w:r w:rsidRPr="00813153">
        <w:rPr>
          <w:highlight w:val="yellow"/>
          <w:lang w:val="en-US"/>
        </w:rPr>
        <w:tab/>
      </w:r>
      <w:proofErr w:type="spellStart"/>
      <w:r w:rsidRPr="00813153">
        <w:rPr>
          <w:highlight w:val="yellow"/>
          <w:lang w:val="en-US"/>
        </w:rPr>
        <w:t>int</w:t>
      </w:r>
      <w:proofErr w:type="spellEnd"/>
      <w:r w:rsidRPr="00813153">
        <w:rPr>
          <w:highlight w:val="yellow"/>
          <w:lang w:val="en-US"/>
        </w:rPr>
        <w:t xml:space="preserve"> </w:t>
      </w:r>
      <w:proofErr w:type="spellStart"/>
      <w:r w:rsidRPr="00813153">
        <w:rPr>
          <w:highlight w:val="yellow"/>
          <w:lang w:val="en-US"/>
        </w:rPr>
        <w:t>timeIntervalSize</w:t>
      </w:r>
      <w:proofErr w:type="spellEnd"/>
    </w:p>
    <w:p w:rsidR="00850919" w:rsidRPr="00813153" w:rsidRDefault="00850919" w:rsidP="00850919">
      <w:pPr>
        <w:rPr>
          <w:highlight w:val="yellow"/>
          <w:lang w:val="en-US"/>
        </w:rPr>
      </w:pPr>
      <w:r w:rsidRPr="00813153">
        <w:rPr>
          <w:highlight w:val="yellow"/>
          <w:lang w:val="en-US"/>
        </w:rPr>
        <w:t xml:space="preserve">The current interval in </w:t>
      </w:r>
      <w:proofErr w:type="spellStart"/>
      <w:r w:rsidRPr="00813153">
        <w:rPr>
          <w:highlight w:val="yellow"/>
          <w:lang w:val="en-US"/>
        </w:rPr>
        <w:t>sampleArr</w:t>
      </w:r>
      <w:proofErr w:type="spellEnd"/>
      <w:r w:rsidRPr="00813153">
        <w:rPr>
          <w:highlight w:val="yellow"/>
          <w:lang w:val="en-US"/>
        </w:rPr>
        <w:t xml:space="preserve"> under evaluation is </w:t>
      </w:r>
      <w:proofErr w:type="spellStart"/>
      <w:r w:rsidRPr="00813153">
        <w:rPr>
          <w:highlight w:val="yellow"/>
          <w:lang w:val="en-US"/>
        </w:rPr>
        <w:t>timeIntervalIx</w:t>
      </w:r>
      <w:proofErr w:type="spellEnd"/>
      <w:r w:rsidRPr="00813153">
        <w:rPr>
          <w:highlight w:val="yellow"/>
          <w:lang w:val="en-US"/>
        </w:rPr>
        <w:t xml:space="preserve"> * </w:t>
      </w:r>
      <w:proofErr w:type="spellStart"/>
      <w:r w:rsidRPr="00813153">
        <w:rPr>
          <w:highlight w:val="yellow"/>
          <w:lang w:val="en-US"/>
        </w:rPr>
        <w:t>timeIntervalSize</w:t>
      </w:r>
      <w:proofErr w:type="spellEnd"/>
      <w:r w:rsidRPr="00813153">
        <w:rPr>
          <w:highlight w:val="yellow"/>
          <w:lang w:val="en-US"/>
        </w:rPr>
        <w:t xml:space="preserve"> ... (</w:t>
      </w:r>
      <w:proofErr w:type="spellStart"/>
      <w:r w:rsidRPr="00813153">
        <w:rPr>
          <w:highlight w:val="yellow"/>
          <w:lang w:val="en-US"/>
        </w:rPr>
        <w:t>timeIntervalIx</w:t>
      </w:r>
      <w:proofErr w:type="spellEnd"/>
      <w:r w:rsidRPr="00813153">
        <w:rPr>
          <w:highlight w:val="yellow"/>
          <w:lang w:val="en-US"/>
        </w:rPr>
        <w:t xml:space="preserve"> + 1) * </w:t>
      </w:r>
      <w:proofErr w:type="spellStart"/>
      <w:r w:rsidRPr="00813153">
        <w:rPr>
          <w:highlight w:val="yellow"/>
          <w:lang w:val="en-US"/>
        </w:rPr>
        <w:t>timeIntervalSize</w:t>
      </w:r>
      <w:proofErr w:type="spellEnd"/>
      <w:r w:rsidRPr="00813153">
        <w:rPr>
          <w:highlight w:val="yellow"/>
          <w:lang w:val="en-US"/>
        </w:rPr>
        <w:t xml:space="preserve"> -1</w:t>
      </w:r>
      <w:r w:rsidR="00EE4623" w:rsidRPr="00813153">
        <w:rPr>
          <w:highlight w:val="yellow"/>
          <w:lang w:val="en-US"/>
        </w:rPr>
        <w:t>. The distance formula is according to:</w:t>
      </w:r>
    </w:p>
    <w:p w:rsidR="00EE4623" w:rsidRPr="00813153" w:rsidRDefault="00EE4623" w:rsidP="00850919">
      <w:pPr>
        <w:rPr>
          <w:highlight w:val="yellow"/>
          <w:lang w:val="en-US"/>
        </w:rPr>
      </w:pPr>
      <w:r w:rsidRPr="00813153">
        <w:rPr>
          <w:highlight w:val="yellow"/>
          <w:lang w:val="en-US"/>
        </w:rPr>
        <w:t xml:space="preserve">The calculation of </w:t>
      </w:r>
      <w:r w:rsidR="00AB684E" w:rsidRPr="00813153">
        <w:rPr>
          <w:highlight w:val="yellow"/>
          <w:lang w:val="en-US"/>
        </w:rPr>
        <w:t xml:space="preserve">feature values, </w:t>
      </w:r>
      <w:proofErr w:type="spellStart"/>
      <w:proofErr w:type="gramStart"/>
      <w:r w:rsidR="00AB684E" w:rsidRPr="00813153">
        <w:rPr>
          <w:highlight w:val="yellow"/>
          <w:lang w:val="en-US"/>
        </w:rPr>
        <w:t>n</w:t>
      </w:r>
      <w:r w:rsidR="00AB684E" w:rsidRPr="00813153">
        <w:rPr>
          <w:highlight w:val="yellow"/>
          <w:vertAlign w:val="subscript"/>
          <w:lang w:val="en-US"/>
        </w:rPr>
        <w:t>i</w:t>
      </w:r>
      <w:proofErr w:type="spellEnd"/>
      <w:proofErr w:type="gramEnd"/>
      <w:r w:rsidRPr="00813153">
        <w:rPr>
          <w:highlight w:val="yellow"/>
          <w:lang w:val="en-US"/>
        </w:rPr>
        <w:t xml:space="preserve"> </w:t>
      </w:r>
      <w:r w:rsidR="00AB684E" w:rsidRPr="00813153">
        <w:rPr>
          <w:highlight w:val="yellow"/>
          <w:lang w:val="en-US"/>
        </w:rPr>
        <w:t>in interval (</w:t>
      </w:r>
      <w:proofErr w:type="spellStart"/>
      <w:r w:rsidR="00AB684E" w:rsidRPr="00813153">
        <w:rPr>
          <w:highlight w:val="yellow"/>
          <w:lang w:val="en-US"/>
        </w:rPr>
        <w:t>i</w:t>
      </w:r>
      <w:proofErr w:type="spellEnd"/>
      <w:r w:rsidR="00AB684E" w:rsidRPr="00813153">
        <w:rPr>
          <w:highlight w:val="yellow"/>
          <w:lang w:val="en-US"/>
        </w:rPr>
        <w:t xml:space="preserve">) </w:t>
      </w:r>
      <w:r w:rsidRPr="00813153">
        <w:rPr>
          <w:highlight w:val="yellow"/>
          <w:lang w:val="en-US"/>
        </w:rPr>
        <w:t>is depending on the feature type</w:t>
      </w:r>
      <w:r w:rsidR="00AB684E" w:rsidRPr="00813153">
        <w:rPr>
          <w:highlight w:val="yellow"/>
          <w:lang w:val="en-US"/>
        </w:rPr>
        <w:t xml:space="preserve"> and is</w:t>
      </w:r>
      <w:r w:rsidR="0063414B" w:rsidRPr="00813153">
        <w:rPr>
          <w:highlight w:val="yellow"/>
          <w:lang w:val="en-US"/>
        </w:rPr>
        <w:t xml:space="preserve"> calculated as:</w:t>
      </w:r>
      <w:r w:rsidRPr="00813153">
        <w:rPr>
          <w:highlight w:val="yellow"/>
          <w:lang w:val="en-US"/>
        </w:rPr>
        <w:t xml:space="preserve"> </w:t>
      </w: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PeakFeatureValueVector</w:t>
      </w:r>
      <w:proofErr w:type="spellEnd"/>
      <w:r w:rsidR="0063414B" w:rsidRPr="00813153">
        <w:rPr>
          <w:highlight w:val="yellow"/>
          <w:lang w:val="en-US"/>
        </w:rPr>
        <w:t xml:space="preserve">:   </w:t>
      </w:r>
      <w:r w:rsidR="0063414B" w:rsidRPr="00813153">
        <w:rPr>
          <w:highlight w:val="yellow"/>
          <w:lang w:val="en-US"/>
        </w:rPr>
        <w:tab/>
      </w:r>
      <w:proofErr w:type="spellStart"/>
      <w:r w:rsidR="0063414B" w:rsidRPr="00813153">
        <w:rPr>
          <w:highlight w:val="yellow"/>
          <w:lang w:val="en-US"/>
        </w:rPr>
        <w:t>n</w:t>
      </w:r>
      <w:r w:rsidR="0063414B" w:rsidRPr="00813153">
        <w:rPr>
          <w:highlight w:val="yellow"/>
          <w:vertAlign w:val="subscript"/>
          <w:lang w:val="en-US"/>
        </w:rPr>
        <w:t>i</w:t>
      </w:r>
      <w:proofErr w:type="spellEnd"/>
      <w:r w:rsidR="00850919" w:rsidRPr="00813153">
        <w:rPr>
          <w:highlight w:val="yellow"/>
          <w:lang w:val="en-US"/>
        </w:rPr>
        <w:t xml:space="preserve"> = </w:t>
      </w:r>
      <w:r w:rsidR="00BD3C5D" w:rsidRPr="00813153">
        <w:rPr>
          <w:highlight w:val="yellow"/>
          <w:lang w:val="en-US"/>
        </w:rPr>
        <w:t xml:space="preserve">max </w:t>
      </w:r>
      <w:proofErr w:type="gramStart"/>
      <w:r w:rsidR="00BD3C5D" w:rsidRPr="00813153">
        <w:rPr>
          <w:highlight w:val="yellow"/>
          <w:lang w:val="en-US"/>
        </w:rPr>
        <w:t>(</w:t>
      </w:r>
      <w:r w:rsidR="00850919" w:rsidRPr="00813153">
        <w:rPr>
          <w:highlight w:val="yellow"/>
          <w:lang w:val="en-US"/>
        </w:rPr>
        <w:t xml:space="preserve"> |</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 )</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AverageFeatureValueVector</w:t>
      </w:r>
      <w:proofErr w:type="spellEnd"/>
      <w:r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 xml:space="preserve">= </w:t>
      </w:r>
      <w:r w:rsidR="00BD3C5D" w:rsidRPr="00813153">
        <w:rPr>
          <w:highlight w:val="yellow"/>
          <w:lang w:val="en-US"/>
        </w:rPr>
        <w:t xml:space="preserve">average </w:t>
      </w:r>
      <w:proofErr w:type="gramStart"/>
      <w:r w:rsidR="00BD3C5D" w:rsidRPr="00813153">
        <w:rPr>
          <w:highlight w:val="yellow"/>
          <w:lang w:val="en-US"/>
        </w:rPr>
        <w:t>(</w:t>
      </w:r>
      <w:r w:rsidR="00850919" w:rsidRPr="00813153">
        <w:rPr>
          <w:highlight w:val="yellow"/>
          <w:lang w:val="en-US"/>
        </w:rPr>
        <w:t xml:space="preserve"> |</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 )</w:t>
      </w:r>
    </w:p>
    <w:p w:rsidR="00BD3C5D" w:rsidRPr="00813153" w:rsidRDefault="00BD3C5D" w:rsidP="00BD3C5D">
      <w:pPr>
        <w:tabs>
          <w:tab w:val="left" w:pos="3969"/>
          <w:tab w:val="left" w:pos="4395"/>
        </w:tabs>
        <w:rPr>
          <w:highlight w:val="yellow"/>
          <w:lang w:val="en-US"/>
        </w:rPr>
      </w:pPr>
    </w:p>
    <w:p w:rsidR="00EE4623" w:rsidRPr="00813153" w:rsidRDefault="00EE4623" w:rsidP="00BD3C5D">
      <w:pPr>
        <w:tabs>
          <w:tab w:val="left" w:pos="3969"/>
          <w:tab w:val="left" w:pos="4395"/>
        </w:tabs>
        <w:rPr>
          <w:highlight w:val="yellow"/>
          <w:lang w:val="en-US"/>
        </w:rPr>
      </w:pPr>
      <w:r w:rsidRPr="00813153">
        <w:rPr>
          <w:highlight w:val="yellow"/>
          <w:lang w:val="en-US"/>
        </w:rPr>
        <w:t>Peak2PeakFeatureValueVector</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63414B" w:rsidRPr="00813153">
        <w:rPr>
          <w:highlight w:val="yellow"/>
          <w:lang w:val="en-US"/>
        </w:rPr>
        <w:t xml:space="preserve">= max </w:t>
      </w:r>
      <w:proofErr w:type="gramStart"/>
      <w:r w:rsidR="0063414B" w:rsidRPr="00813153">
        <w:rPr>
          <w:highlight w:val="yellow"/>
          <w:lang w:val="en-US"/>
        </w:rPr>
        <w:t xml:space="preserve">( </w:t>
      </w:r>
      <w:proofErr w:type="spellStart"/>
      <w:r w:rsidR="0063414B" w:rsidRPr="00813153">
        <w:rPr>
          <w:highlight w:val="yellow"/>
          <w:lang w:val="en-US"/>
        </w:rPr>
        <w:t>sampleA</w:t>
      </w:r>
      <w:r w:rsidR="00BD3C5D" w:rsidRPr="00813153">
        <w:rPr>
          <w:highlight w:val="yellow"/>
          <w:lang w:val="en-US"/>
        </w:rPr>
        <w:t>rr</w:t>
      </w:r>
      <w:proofErr w:type="spellEnd"/>
      <w:proofErr w:type="gramEnd"/>
      <w:r w:rsidR="00BD3C5D" w:rsidRPr="00813153">
        <w:rPr>
          <w:highlight w:val="yellow"/>
          <w:lang w:val="en-US"/>
        </w:rPr>
        <w:t>[</w:t>
      </w:r>
      <w:proofErr w:type="spellStart"/>
      <w:r w:rsidR="00BD3C5D" w:rsidRPr="00813153">
        <w:rPr>
          <w:highlight w:val="yellow"/>
          <w:lang w:val="en-US"/>
        </w:rPr>
        <w:t>curentInterval</w:t>
      </w:r>
      <w:proofErr w:type="spellEnd"/>
      <w:r w:rsidR="00BD3C5D" w:rsidRPr="00813153">
        <w:rPr>
          <w:highlight w:val="yellow"/>
          <w:lang w:val="en-US"/>
        </w:rPr>
        <w:t>]) –</w:t>
      </w:r>
      <w:r w:rsidR="00BD3C5D" w:rsidRPr="00813153">
        <w:rPr>
          <w:highlight w:val="yellow"/>
          <w:lang w:val="en-US"/>
        </w:rPr>
        <w:tab/>
      </w:r>
      <w:r w:rsidR="00BD3C5D" w:rsidRPr="00813153">
        <w:rPr>
          <w:highlight w:val="yellow"/>
          <w:lang w:val="en-US"/>
        </w:rPr>
        <w:tab/>
      </w:r>
      <w:r w:rsidR="00BD3C5D" w:rsidRPr="00813153">
        <w:rPr>
          <w:highlight w:val="yellow"/>
          <w:lang w:val="en-US"/>
        </w:rPr>
        <w:tab/>
      </w:r>
      <w:r w:rsidR="0063414B" w:rsidRPr="00813153">
        <w:rPr>
          <w:highlight w:val="yellow"/>
          <w:lang w:val="en-US"/>
        </w:rPr>
        <w:t>min (</w:t>
      </w:r>
      <w:proofErr w:type="spellStart"/>
      <w:r w:rsidR="0063414B" w:rsidRPr="00813153">
        <w:rPr>
          <w:highlight w:val="yellow"/>
          <w:lang w:val="en-US"/>
        </w:rPr>
        <w:t>sampleArr</w:t>
      </w:r>
      <w:proofErr w:type="spellEnd"/>
      <w:r w:rsidR="0063414B" w:rsidRPr="00813153">
        <w:rPr>
          <w:highlight w:val="yellow"/>
          <w:lang w:val="en-US"/>
        </w:rPr>
        <w:t>[</w:t>
      </w:r>
      <w:proofErr w:type="spellStart"/>
      <w:r w:rsidR="0063414B" w:rsidRPr="00813153">
        <w:rPr>
          <w:highlight w:val="yellow"/>
          <w:lang w:val="en-US"/>
        </w:rPr>
        <w:t>currentInterval</w:t>
      </w:r>
      <w:proofErr w:type="spellEnd"/>
      <w:r w:rsidR="0063414B" w:rsidRPr="00813153">
        <w:rPr>
          <w:highlight w:val="yellow"/>
          <w:lang w:val="en-US"/>
        </w:rPr>
        <w:t>]</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RMSFeatureValueVector</w:t>
      </w:r>
      <w:proofErr w:type="spellEnd"/>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 xml:space="preserve">= </w:t>
      </w:r>
      <w:proofErr w:type="spellStart"/>
      <w:proofErr w:type="gramStart"/>
      <w:r w:rsidR="00850919" w:rsidRPr="00813153">
        <w:rPr>
          <w:highlight w:val="yellow"/>
          <w:lang w:val="en-US"/>
        </w:rPr>
        <w:t>rms</w:t>
      </w:r>
      <w:proofErr w:type="spellEnd"/>
      <w:r w:rsidR="00850919" w:rsidRPr="00813153">
        <w:rPr>
          <w:highlight w:val="yellow"/>
          <w:lang w:val="en-US"/>
        </w:rPr>
        <w:t>(</w:t>
      </w:r>
      <w:proofErr w:type="gramEnd"/>
      <w:r w:rsidR="00850919" w:rsidRPr="00813153">
        <w:rPr>
          <w:highlight w:val="yellow"/>
          <w:lang w:val="en-US"/>
        </w:rPr>
        <w:t xml:space="preserve"> </w:t>
      </w:r>
      <w:proofErr w:type="spellStart"/>
      <w:r w:rsidR="00850919" w:rsidRPr="00813153">
        <w:rPr>
          <w:highlight w:val="yellow"/>
          <w:lang w:val="en-US"/>
        </w:rPr>
        <w:t>sampleArr</w:t>
      </w:r>
      <w:proofErr w:type="spellEnd"/>
      <w:r w:rsidR="00850919" w:rsidRPr="00813153">
        <w:rPr>
          <w:highlight w:val="yellow"/>
          <w:lang w:val="en-US"/>
        </w:rPr>
        <w:t>[current interval] )</w:t>
      </w:r>
    </w:p>
    <w:p w:rsidR="00BD3C5D"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t>Root Mean Square value</w:t>
      </w:r>
    </w:p>
    <w:p w:rsidR="00BD3C5D" w:rsidRPr="00813153" w:rsidRDefault="00BD3C5D" w:rsidP="00BD3C5D">
      <w:pPr>
        <w:tabs>
          <w:tab w:val="left" w:pos="3969"/>
          <w:tab w:val="left" w:pos="4395"/>
        </w:tabs>
        <w:rPr>
          <w:highlight w:val="yellow"/>
          <w:lang w:val="en-US"/>
        </w:rPr>
      </w:pP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CFFeatureValueVector</w:t>
      </w:r>
      <w:proofErr w:type="spellEnd"/>
      <w:r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w:t>
      </w:r>
      <w:r w:rsidR="0063414B" w:rsidRPr="00813153">
        <w:rPr>
          <w:highlight w:val="yellow"/>
          <w:lang w:val="en-US"/>
        </w:rPr>
        <w:t xml:space="preserve"> </w:t>
      </w:r>
      <w:proofErr w:type="spellStart"/>
      <w:proofErr w:type="gramStart"/>
      <w:r w:rsidR="00850919" w:rsidRPr="00813153">
        <w:rPr>
          <w:highlight w:val="yellow"/>
          <w:lang w:val="en-US"/>
        </w:rPr>
        <w:t>cf</w:t>
      </w:r>
      <w:proofErr w:type="spellEnd"/>
      <w:r w:rsidR="00850919" w:rsidRPr="00813153">
        <w:rPr>
          <w:highlight w:val="yellow"/>
          <w:lang w:val="en-US"/>
        </w:rPr>
        <w:t>(</w:t>
      </w:r>
      <w:proofErr w:type="gramEnd"/>
      <w:r w:rsidR="00850919" w:rsidRPr="00813153">
        <w:rPr>
          <w:highlight w:val="yellow"/>
          <w:lang w:val="en-US"/>
        </w:rPr>
        <w:t xml:space="preserve"> | </w:t>
      </w:r>
      <w:proofErr w:type="spellStart"/>
      <w:r w:rsidR="00850919" w:rsidRPr="00813153">
        <w:rPr>
          <w:highlight w:val="yellow"/>
          <w:lang w:val="en-US"/>
        </w:rPr>
        <w:t>sampleArr</w:t>
      </w:r>
      <w:proofErr w:type="spellEnd"/>
      <w:r w:rsidR="00850919" w:rsidRPr="00813153">
        <w:rPr>
          <w:highlight w:val="yellow"/>
          <w:lang w:val="en-US"/>
        </w:rPr>
        <w:t>[current interval] | )</w:t>
      </w:r>
    </w:p>
    <w:p w:rsidR="00850919" w:rsidRPr="00813153" w:rsidRDefault="0063414B" w:rsidP="00BD3C5D">
      <w:pPr>
        <w:tabs>
          <w:tab w:val="left" w:pos="3969"/>
          <w:tab w:val="left" w:pos="4395"/>
        </w:tabs>
        <w:ind w:firstLine="1304"/>
        <w:rPr>
          <w:highlight w:val="yellow"/>
          <w:lang w:val="en-US"/>
        </w:rPr>
      </w:pPr>
      <w:r w:rsidRPr="00813153">
        <w:rPr>
          <w:highlight w:val="yellow"/>
          <w:lang w:val="en-US"/>
        </w:rPr>
        <w:t xml:space="preserve">                       </w:t>
      </w:r>
      <w:r w:rsidRPr="00813153">
        <w:rPr>
          <w:highlight w:val="yellow"/>
          <w:lang w:val="en-US"/>
        </w:rPr>
        <w:tab/>
      </w:r>
      <w:r w:rsidR="00BD3C5D" w:rsidRPr="00813153">
        <w:rPr>
          <w:highlight w:val="yellow"/>
          <w:lang w:val="en-US"/>
        </w:rPr>
        <w:tab/>
      </w:r>
      <w:proofErr w:type="spellStart"/>
      <w:r w:rsidR="00C858E3" w:rsidRPr="00813153">
        <w:rPr>
          <w:highlight w:val="yellow"/>
          <w:lang w:val="en-US"/>
        </w:rPr>
        <w:t>cf</w:t>
      </w:r>
      <w:proofErr w:type="spellEnd"/>
      <w:r w:rsidR="00C858E3" w:rsidRPr="00813153">
        <w:rPr>
          <w:highlight w:val="yellow"/>
          <w:lang w:val="en-US"/>
        </w:rPr>
        <w:t xml:space="preserve"> is </w:t>
      </w:r>
      <w:proofErr w:type="spellStart"/>
      <w:r w:rsidR="00C858E3" w:rsidRPr="00813153">
        <w:rPr>
          <w:highlight w:val="yellow"/>
          <w:lang w:val="en-US"/>
        </w:rPr>
        <w:t>calulated</w:t>
      </w:r>
      <w:proofErr w:type="spellEnd"/>
      <w:r w:rsidR="00C858E3" w:rsidRPr="00813153">
        <w:rPr>
          <w:highlight w:val="yellow"/>
          <w:lang w:val="en-US"/>
        </w:rPr>
        <w:t xml:space="preserve"> as </w:t>
      </w:r>
      <w:proofErr w:type="spellStart"/>
      <w:r w:rsidR="00C858E3" w:rsidRPr="00813153">
        <w:rPr>
          <w:highlight w:val="yellow"/>
          <w:lang w:val="en-US"/>
        </w:rPr>
        <w:t>P</w:t>
      </w:r>
      <w:r w:rsidR="00850919" w:rsidRPr="00813153">
        <w:rPr>
          <w:highlight w:val="yellow"/>
          <w:lang w:val="en-US"/>
        </w:rPr>
        <w:t>max</w:t>
      </w:r>
      <w:proofErr w:type="spellEnd"/>
      <w:r w:rsidR="00850919" w:rsidRPr="00813153">
        <w:rPr>
          <w:highlight w:val="yellow"/>
          <w:lang w:val="en-US"/>
        </w:rPr>
        <w:t xml:space="preserve"> /</w:t>
      </w:r>
      <w:proofErr w:type="spellStart"/>
      <w:r w:rsidR="00850919" w:rsidRPr="00813153">
        <w:rPr>
          <w:highlight w:val="yellow"/>
          <w:lang w:val="en-US"/>
        </w:rPr>
        <w:t>rms</w:t>
      </w:r>
      <w:proofErr w:type="spellEnd"/>
      <w:r w:rsidR="00850919" w:rsidRPr="00813153">
        <w:rPr>
          <w:highlight w:val="yellow"/>
          <w:lang w:val="en-US"/>
        </w:rPr>
        <w:t xml:space="preserve"> value.</w:t>
      </w:r>
    </w:p>
    <w:p w:rsidR="00850919" w:rsidRPr="00813153" w:rsidRDefault="00EE4623" w:rsidP="00BD3C5D">
      <w:pPr>
        <w:tabs>
          <w:tab w:val="left" w:pos="3969"/>
          <w:tab w:val="left" w:pos="4395"/>
        </w:tabs>
        <w:rPr>
          <w:highlight w:val="yellow"/>
          <w:lang w:val="en-US"/>
        </w:rPr>
      </w:pPr>
      <w:proofErr w:type="spellStart"/>
      <w:r w:rsidRPr="00813153">
        <w:rPr>
          <w:highlight w:val="yellow"/>
          <w:lang w:val="en-US"/>
        </w:rPr>
        <w:t>PZFeatureValueVector</w:t>
      </w:r>
      <w:proofErr w:type="spellEnd"/>
      <w:r w:rsidRPr="00813153">
        <w:rPr>
          <w:highlight w:val="yellow"/>
          <w:lang w:val="en-US"/>
        </w:rPr>
        <w:t xml:space="preserve"> </w:t>
      </w:r>
      <w:r w:rsidR="00BD3C5D" w:rsidRPr="00813153">
        <w:rPr>
          <w:highlight w:val="yellow"/>
          <w:lang w:val="en-US"/>
        </w:rPr>
        <w:tab/>
      </w:r>
      <w:proofErr w:type="spellStart"/>
      <w:proofErr w:type="gram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850919" w:rsidRPr="00813153">
        <w:rPr>
          <w:highlight w:val="yellow"/>
          <w:lang w:val="en-US"/>
        </w:rPr>
        <w:t>=</w:t>
      </w:r>
      <w:proofErr w:type="gramEnd"/>
      <w:r w:rsidR="00850919" w:rsidRPr="00813153">
        <w:rPr>
          <w:highlight w:val="yellow"/>
          <w:lang w:val="en-US"/>
        </w:rPr>
        <w:t xml:space="preserve"> </w:t>
      </w:r>
      <w:proofErr w:type="spellStart"/>
      <w:r w:rsidR="00850919" w:rsidRPr="00813153">
        <w:rPr>
          <w:highlight w:val="yellow"/>
          <w:lang w:val="en-US"/>
        </w:rPr>
        <w:t>pz</w:t>
      </w:r>
      <w:proofErr w:type="spellEnd"/>
      <w:r w:rsidR="00850919" w:rsidRPr="00813153">
        <w:rPr>
          <w:highlight w:val="yellow"/>
          <w:lang w:val="en-US"/>
        </w:rPr>
        <w:t xml:space="preserve">( | </w:t>
      </w:r>
      <w:proofErr w:type="spellStart"/>
      <w:r w:rsidR="0063414B" w:rsidRPr="00813153">
        <w:rPr>
          <w:highlight w:val="yellow"/>
          <w:lang w:val="en-US"/>
        </w:rPr>
        <w:t>sampleArr</w:t>
      </w:r>
      <w:proofErr w:type="spellEnd"/>
      <w:r w:rsidR="00BD3C5D" w:rsidRPr="00813153">
        <w:rPr>
          <w:highlight w:val="yellow"/>
          <w:lang w:val="en-US"/>
        </w:rPr>
        <w:t>[current interval] | )</w:t>
      </w:r>
      <w:r w:rsidR="00BD3C5D" w:rsidRPr="00813153">
        <w:rPr>
          <w:highlight w:val="yellow"/>
          <w:lang w:val="en-US"/>
        </w:rPr>
        <w:tab/>
      </w:r>
      <w:r w:rsidR="00BD3C5D" w:rsidRPr="00813153">
        <w:rPr>
          <w:highlight w:val="yellow"/>
          <w:lang w:val="en-US"/>
        </w:rPr>
        <w:tab/>
      </w:r>
      <w:r w:rsidR="00BD3C5D" w:rsidRPr="00813153">
        <w:rPr>
          <w:highlight w:val="yellow"/>
          <w:lang w:val="en-US"/>
        </w:rPr>
        <w:tab/>
      </w:r>
      <w:proofErr w:type="spellStart"/>
      <w:r w:rsidR="00850919" w:rsidRPr="00813153">
        <w:rPr>
          <w:highlight w:val="yellow"/>
          <w:lang w:val="en-US"/>
        </w:rPr>
        <w:t>pz</w:t>
      </w:r>
      <w:proofErr w:type="spellEnd"/>
      <w:r w:rsidR="00850919" w:rsidRPr="00813153">
        <w:rPr>
          <w:highlight w:val="yellow"/>
          <w:lang w:val="en-US"/>
        </w:rPr>
        <w:t xml:space="preserve"> is </w:t>
      </w:r>
      <w:proofErr w:type="spellStart"/>
      <w:r w:rsidR="00850919" w:rsidRPr="00813153">
        <w:rPr>
          <w:highlight w:val="yellow"/>
          <w:lang w:val="en-US"/>
        </w:rPr>
        <w:t>calulated</w:t>
      </w:r>
      <w:proofErr w:type="spellEnd"/>
      <w:r w:rsidR="00850919" w:rsidRPr="00813153">
        <w:rPr>
          <w:highlight w:val="yellow"/>
          <w:lang w:val="en-US"/>
        </w:rPr>
        <w:t xml:space="preserve"> as</w:t>
      </w:r>
      <w:r w:rsidR="0063414B" w:rsidRPr="00813153">
        <w:rPr>
          <w:highlight w:val="yellow"/>
          <w:lang w:val="en-US"/>
        </w:rPr>
        <w:t xml:space="preserve"> number </w:t>
      </w:r>
      <w:r w:rsidR="00BD3C5D" w:rsidRPr="00813153">
        <w:rPr>
          <w:highlight w:val="yellow"/>
          <w:lang w:val="en-US"/>
        </w:rPr>
        <w:t>of times zero is passed</w:t>
      </w:r>
      <w:r w:rsidR="00BD3C5D" w:rsidRPr="00813153">
        <w:rPr>
          <w:highlight w:val="yellow"/>
          <w:lang w:val="en-US"/>
        </w:rPr>
        <w:tab/>
      </w:r>
      <w:r w:rsidR="00BD3C5D" w:rsidRPr="00813153">
        <w:rPr>
          <w:highlight w:val="yellow"/>
          <w:lang w:val="en-US"/>
        </w:rPr>
        <w:tab/>
      </w:r>
      <w:r w:rsidR="0063414B" w:rsidRPr="00813153">
        <w:rPr>
          <w:highlight w:val="yellow"/>
          <w:lang w:val="en-US"/>
        </w:rPr>
        <w:t>within an interval</w:t>
      </w:r>
    </w:p>
    <w:p w:rsidR="00BD3C5D" w:rsidRPr="00813153" w:rsidRDefault="00BD3C5D" w:rsidP="00BD3C5D">
      <w:pPr>
        <w:tabs>
          <w:tab w:val="left" w:pos="3969"/>
          <w:tab w:val="left" w:pos="4395"/>
        </w:tabs>
        <w:rPr>
          <w:highlight w:val="yellow"/>
          <w:lang w:val="en-US"/>
        </w:rPr>
      </w:pPr>
    </w:p>
    <w:p w:rsidR="00EE4623" w:rsidRPr="00813153" w:rsidRDefault="00EE4623" w:rsidP="00BD3C5D">
      <w:pPr>
        <w:tabs>
          <w:tab w:val="left" w:pos="3969"/>
          <w:tab w:val="left" w:pos="4395"/>
        </w:tabs>
        <w:rPr>
          <w:highlight w:val="yellow"/>
          <w:lang w:val="en-US"/>
        </w:rPr>
      </w:pPr>
      <w:r w:rsidRPr="00813153">
        <w:rPr>
          <w:highlight w:val="yellow"/>
          <w:lang w:val="en-US"/>
        </w:rPr>
        <w:t>FFT16FeatureValueVector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w:t>
      </w:r>
      <w:r w:rsidR="0063414B" w:rsidRPr="00813153">
        <w:rPr>
          <w:highlight w:val="yellow"/>
          <w:lang w:val="en-US"/>
        </w:rPr>
        <w:t xml:space="preserve">= </w:t>
      </w:r>
      <w:proofErr w:type="gramStart"/>
      <w:r w:rsidR="0063414B" w:rsidRPr="00813153">
        <w:rPr>
          <w:highlight w:val="yellow"/>
          <w:lang w:val="en-US"/>
        </w:rPr>
        <w:t>fft16(</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63414B" w:rsidP="00BD3C5D">
      <w:pPr>
        <w:tabs>
          <w:tab w:val="left" w:pos="3969"/>
          <w:tab w:val="left" w:pos="4395"/>
        </w:tabs>
        <w:rPr>
          <w:highlight w:val="yellow"/>
          <w:lang w:val="en-US"/>
        </w:rPr>
      </w:pPr>
      <w:r w:rsidRPr="00813153">
        <w:rPr>
          <w:highlight w:val="yellow"/>
          <w:lang w:val="en-US"/>
        </w:rPr>
        <w:t xml:space="preserve"> </w:t>
      </w:r>
      <w:r w:rsidRPr="00813153">
        <w:rPr>
          <w:highlight w:val="yellow"/>
          <w:lang w:val="en-US"/>
        </w:rPr>
        <w:tab/>
      </w:r>
      <w:r w:rsidR="00BD3C5D" w:rsidRPr="00813153">
        <w:rPr>
          <w:highlight w:val="yellow"/>
          <w:lang w:val="en-US"/>
        </w:rPr>
        <w:tab/>
      </w:r>
      <w:r w:rsidRPr="00813153">
        <w:rPr>
          <w:highlight w:val="yellow"/>
          <w:lang w:val="en-US"/>
        </w:rPr>
        <w:t>Current interval is calculated using fixed number of</w:t>
      </w:r>
      <w:r w:rsidR="00BD3C5D" w:rsidRPr="00813153">
        <w:rPr>
          <w:highlight w:val="yellow"/>
          <w:lang w:val="en-US"/>
        </w:rPr>
        <w:t>´</w:t>
      </w:r>
      <w:r w:rsidR="00BD3C5D" w:rsidRPr="00813153">
        <w:rPr>
          <w:highlight w:val="yellow"/>
          <w:lang w:val="en-US"/>
        </w:rPr>
        <w:tab/>
      </w:r>
      <w:r w:rsidR="00BD3C5D" w:rsidRPr="00813153">
        <w:rPr>
          <w:highlight w:val="yellow"/>
          <w:lang w:val="en-US"/>
        </w:rPr>
        <w:tab/>
        <w:t xml:space="preserve">samples in this case </w:t>
      </w:r>
      <w:r w:rsidRPr="00813153">
        <w:rPr>
          <w:highlight w:val="yellow"/>
          <w:lang w:val="en-US"/>
        </w:rPr>
        <w:t>65536.</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proofErr w:type="gramStart"/>
      <w:r w:rsidRPr="00813153">
        <w:rPr>
          <w:highlight w:val="yellow"/>
          <w:lang w:val="en-US"/>
        </w:rPr>
        <w:t>i</w:t>
      </w:r>
      <w:r w:rsidR="0063414B" w:rsidRPr="00813153">
        <w:rPr>
          <w:highlight w:val="yellow"/>
          <w:lang w:val="en-US"/>
        </w:rPr>
        <w:t>n</w:t>
      </w:r>
      <w:proofErr w:type="gramEnd"/>
      <w:r w:rsidR="0063414B" w:rsidRPr="00813153">
        <w:rPr>
          <w:highlight w:val="yellow"/>
          <w:lang w:val="en-US"/>
        </w:rPr>
        <w:t xml:space="preserve"> the frequency interval 1 – 5 kHz</w:t>
      </w:r>
    </w:p>
    <w:p w:rsidR="00BD3C5D" w:rsidRPr="00813153" w:rsidRDefault="00BD3C5D" w:rsidP="00BD3C5D">
      <w:pPr>
        <w:tabs>
          <w:tab w:val="left" w:pos="3969"/>
          <w:tab w:val="left" w:pos="4395"/>
        </w:tabs>
        <w:rPr>
          <w:highlight w:val="yellow"/>
          <w:lang w:val="en-US"/>
        </w:rPr>
      </w:pPr>
    </w:p>
    <w:p w:rsidR="0063414B" w:rsidRPr="00813153" w:rsidRDefault="00EE4623" w:rsidP="00BD3C5D">
      <w:pPr>
        <w:tabs>
          <w:tab w:val="left" w:pos="3969"/>
          <w:tab w:val="left" w:pos="4395"/>
        </w:tabs>
        <w:rPr>
          <w:highlight w:val="yellow"/>
          <w:lang w:val="en-US"/>
        </w:rPr>
      </w:pPr>
      <w:r w:rsidRPr="00813153">
        <w:rPr>
          <w:highlight w:val="yellow"/>
          <w:lang w:val="en-US"/>
        </w:rPr>
        <w:t>FFT14FeatureValueVector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 </w:t>
      </w:r>
      <w:proofErr w:type="gramStart"/>
      <w:r w:rsidR="00BD3C5D" w:rsidRPr="00813153">
        <w:rPr>
          <w:highlight w:val="yellow"/>
          <w:lang w:val="en-US"/>
        </w:rPr>
        <w:t>fft14</w:t>
      </w:r>
      <w:r w:rsidR="0063414B" w:rsidRPr="00813153">
        <w:rPr>
          <w:highlight w:val="yellow"/>
          <w:lang w:val="en-US"/>
        </w:rPr>
        <w:t>(</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Current interval is calc</w:t>
      </w:r>
      <w:r w:rsidRPr="00813153">
        <w:rPr>
          <w:highlight w:val="yellow"/>
          <w:lang w:val="en-US"/>
        </w:rPr>
        <w:t>ulated using fixed number of´</w:t>
      </w:r>
      <w:r w:rsidRPr="00813153">
        <w:rPr>
          <w:highlight w:val="yellow"/>
          <w:lang w:val="en-US"/>
        </w:rPr>
        <w:tab/>
      </w:r>
      <w:r w:rsidRPr="00813153">
        <w:rPr>
          <w:highlight w:val="yellow"/>
          <w:lang w:val="en-US"/>
        </w:rPr>
        <w:tab/>
      </w:r>
      <w:proofErr w:type="gramStart"/>
      <w:r w:rsidRPr="00813153">
        <w:rPr>
          <w:highlight w:val="yellow"/>
          <w:lang w:val="en-US"/>
        </w:rPr>
        <w:t>samples ,in</w:t>
      </w:r>
      <w:proofErr w:type="gramEnd"/>
      <w:r w:rsidRPr="00813153">
        <w:rPr>
          <w:highlight w:val="yellow"/>
          <w:lang w:val="en-US"/>
        </w:rPr>
        <w:t xml:space="preserve"> this case  16384</w:t>
      </w:r>
      <w:r w:rsidR="0063414B" w:rsidRPr="00813153">
        <w:rPr>
          <w:highlight w:val="yellow"/>
          <w:lang w:val="en-US"/>
        </w:rPr>
        <w:t>.</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BD3C5D"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proofErr w:type="gramStart"/>
      <w:r w:rsidRPr="00813153">
        <w:rPr>
          <w:highlight w:val="yellow"/>
          <w:lang w:val="en-US"/>
        </w:rPr>
        <w:t>in</w:t>
      </w:r>
      <w:proofErr w:type="gramEnd"/>
      <w:r w:rsidRPr="00813153">
        <w:rPr>
          <w:highlight w:val="yellow"/>
          <w:lang w:val="en-US"/>
        </w:rPr>
        <w:t xml:space="preserve"> the frequency interval 1 – 5 kHz</w:t>
      </w:r>
    </w:p>
    <w:p w:rsidR="00EE4623" w:rsidRPr="00813153" w:rsidRDefault="00EE4623" w:rsidP="00BD3C5D">
      <w:pPr>
        <w:tabs>
          <w:tab w:val="left" w:pos="3969"/>
          <w:tab w:val="left" w:pos="4395"/>
        </w:tabs>
        <w:rPr>
          <w:highlight w:val="yellow"/>
          <w:lang w:val="en-US"/>
        </w:rPr>
      </w:pPr>
    </w:p>
    <w:p w:rsidR="0063414B" w:rsidRPr="00813153" w:rsidRDefault="00EE4623" w:rsidP="00BD3C5D">
      <w:pPr>
        <w:tabs>
          <w:tab w:val="left" w:pos="3969"/>
          <w:tab w:val="left" w:pos="4395"/>
        </w:tabs>
        <w:rPr>
          <w:highlight w:val="yellow"/>
          <w:lang w:val="en-US"/>
        </w:rPr>
      </w:pPr>
      <w:r w:rsidRPr="00813153">
        <w:rPr>
          <w:highlight w:val="yellow"/>
          <w:lang w:val="en-US"/>
        </w:rPr>
        <w:t>FFT12FeatureValueVector</w:t>
      </w:r>
      <w:r w:rsidR="00BD3C5D" w:rsidRPr="00813153">
        <w:rPr>
          <w:highlight w:val="yellow"/>
          <w:lang w:val="en-US"/>
        </w:rPr>
        <w:t xml:space="preserve"> </w:t>
      </w:r>
      <w:r w:rsidR="00BD3C5D" w:rsidRPr="00813153">
        <w:rPr>
          <w:highlight w:val="yellow"/>
          <w:lang w:val="en-US"/>
        </w:rPr>
        <w:tab/>
      </w:r>
      <w:proofErr w:type="spellStart"/>
      <w:r w:rsidR="00BD3C5D" w:rsidRPr="00813153">
        <w:rPr>
          <w:highlight w:val="yellow"/>
          <w:lang w:val="en-US"/>
        </w:rPr>
        <w:t>n</w:t>
      </w:r>
      <w:r w:rsidR="00BD3C5D" w:rsidRPr="00813153">
        <w:rPr>
          <w:highlight w:val="yellow"/>
          <w:vertAlign w:val="subscript"/>
          <w:lang w:val="en-US"/>
        </w:rPr>
        <w:t>i</w:t>
      </w:r>
      <w:proofErr w:type="spellEnd"/>
      <w:r w:rsidR="00BD3C5D" w:rsidRPr="00813153">
        <w:rPr>
          <w:highlight w:val="yellow"/>
          <w:lang w:val="en-US"/>
        </w:rPr>
        <w:t xml:space="preserve"> = </w:t>
      </w:r>
      <w:proofErr w:type="gramStart"/>
      <w:r w:rsidR="00BD3C5D" w:rsidRPr="00813153">
        <w:rPr>
          <w:highlight w:val="yellow"/>
          <w:lang w:val="en-US"/>
        </w:rPr>
        <w:t>fft12</w:t>
      </w:r>
      <w:r w:rsidR="0063414B" w:rsidRPr="00813153">
        <w:rPr>
          <w:highlight w:val="yellow"/>
          <w:lang w:val="en-US"/>
        </w:rPr>
        <w:t>(</w:t>
      </w:r>
      <w:proofErr w:type="gramEnd"/>
      <w:r w:rsidR="0063414B" w:rsidRPr="00813153">
        <w:rPr>
          <w:highlight w:val="yellow"/>
          <w:lang w:val="en-US"/>
        </w:rPr>
        <w:t xml:space="preserve"> </w:t>
      </w:r>
      <w:proofErr w:type="spellStart"/>
      <w:r w:rsidR="0063414B" w:rsidRPr="00813153">
        <w:rPr>
          <w:highlight w:val="yellow"/>
          <w:lang w:val="en-US"/>
        </w:rPr>
        <w:t>sampleArr</w:t>
      </w:r>
      <w:proofErr w:type="spellEnd"/>
      <w:r w:rsidR="0063414B" w:rsidRPr="00813153">
        <w:rPr>
          <w:highlight w:val="yellow"/>
          <w:lang w:val="en-US"/>
        </w:rPr>
        <w:t>[current interval])</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Current interval is cal</w:t>
      </w:r>
      <w:r w:rsidRPr="00813153">
        <w:rPr>
          <w:highlight w:val="yellow"/>
          <w:lang w:val="en-US"/>
        </w:rPr>
        <w:t>culated using fixed number of´</w:t>
      </w:r>
      <w:r w:rsidRPr="00813153">
        <w:rPr>
          <w:highlight w:val="yellow"/>
          <w:lang w:val="en-US"/>
        </w:rPr>
        <w:tab/>
      </w:r>
      <w:r w:rsidRPr="00813153">
        <w:rPr>
          <w:highlight w:val="yellow"/>
          <w:lang w:val="en-US"/>
        </w:rPr>
        <w:tab/>
      </w:r>
      <w:proofErr w:type="gramStart"/>
      <w:r w:rsidRPr="00813153">
        <w:rPr>
          <w:highlight w:val="yellow"/>
          <w:lang w:val="en-US"/>
        </w:rPr>
        <w:t>samples ,in</w:t>
      </w:r>
      <w:proofErr w:type="gramEnd"/>
      <w:r w:rsidRPr="00813153">
        <w:rPr>
          <w:highlight w:val="yellow"/>
          <w:lang w:val="en-US"/>
        </w:rPr>
        <w:t xml:space="preserve"> this case  4096</w:t>
      </w:r>
      <w:r w:rsidR="0063414B" w:rsidRPr="00813153">
        <w:rPr>
          <w:highlight w:val="yellow"/>
          <w:lang w:val="en-US"/>
        </w:rPr>
        <w:t>.</w:t>
      </w:r>
    </w:p>
    <w:p w:rsidR="0063414B" w:rsidRPr="00813153" w:rsidRDefault="00BD3C5D" w:rsidP="00BD3C5D">
      <w:pPr>
        <w:tabs>
          <w:tab w:val="left" w:pos="3969"/>
          <w:tab w:val="left" w:pos="4395"/>
        </w:tabs>
        <w:rPr>
          <w:highlight w:val="yellow"/>
          <w:lang w:val="en-US"/>
        </w:rPr>
      </w:pPr>
      <w:r w:rsidRPr="00813153">
        <w:rPr>
          <w:highlight w:val="yellow"/>
          <w:lang w:val="en-US"/>
        </w:rPr>
        <w:tab/>
      </w:r>
      <w:r w:rsidRPr="00813153">
        <w:rPr>
          <w:highlight w:val="yellow"/>
          <w:lang w:val="en-US"/>
        </w:rPr>
        <w:tab/>
      </w:r>
      <w:r w:rsidR="0063414B" w:rsidRPr="00813153">
        <w:rPr>
          <w:highlight w:val="yellow"/>
          <w:lang w:val="en-US"/>
        </w:rPr>
        <w:t>FFT is calculated as the energy average value</w:t>
      </w:r>
    </w:p>
    <w:p w:rsidR="00850919" w:rsidRPr="00F526C5" w:rsidRDefault="0063414B" w:rsidP="00F14CB8">
      <w:pPr>
        <w:tabs>
          <w:tab w:val="left" w:pos="3969"/>
          <w:tab w:val="left" w:pos="4395"/>
        </w:tabs>
        <w:rPr>
          <w:lang w:val="en-US"/>
        </w:rPr>
      </w:pPr>
      <w:r w:rsidRPr="00813153">
        <w:rPr>
          <w:highlight w:val="yellow"/>
          <w:lang w:val="en-US"/>
        </w:rPr>
        <w:t xml:space="preserve"> </w:t>
      </w:r>
      <w:r w:rsidR="00BD3C5D" w:rsidRPr="00813153">
        <w:rPr>
          <w:highlight w:val="yellow"/>
          <w:lang w:val="en-US"/>
        </w:rPr>
        <w:tab/>
      </w:r>
      <w:r w:rsidR="00BD3C5D" w:rsidRPr="00813153">
        <w:rPr>
          <w:highlight w:val="yellow"/>
          <w:lang w:val="en-US"/>
        </w:rPr>
        <w:tab/>
      </w:r>
      <w:proofErr w:type="gramStart"/>
      <w:r w:rsidR="00BD3C5D" w:rsidRPr="00813153">
        <w:rPr>
          <w:highlight w:val="yellow"/>
          <w:lang w:val="en-US"/>
        </w:rPr>
        <w:t>in</w:t>
      </w:r>
      <w:proofErr w:type="gramEnd"/>
      <w:r w:rsidR="00BD3C5D" w:rsidRPr="00813153">
        <w:rPr>
          <w:highlight w:val="yellow"/>
          <w:lang w:val="en-US"/>
        </w:rPr>
        <w:t xml:space="preserve"> t</w:t>
      </w:r>
      <w:r w:rsidR="00F14CB8" w:rsidRPr="00813153">
        <w:rPr>
          <w:highlight w:val="yellow"/>
          <w:lang w:val="en-US"/>
        </w:rPr>
        <w:t>he frequency interval 1 – 5 kHz</w:t>
      </w:r>
    </w:p>
    <w:p w:rsidR="00850919" w:rsidRPr="00F526C5" w:rsidRDefault="00850919" w:rsidP="00850919">
      <w:pPr>
        <w:pStyle w:val="Heading3"/>
        <w:rPr>
          <w:lang w:val="en-US"/>
        </w:rPr>
      </w:pPr>
      <w:bookmarkStart w:id="15" w:name="_Toc415218638"/>
      <w:r w:rsidRPr="00F526C5">
        <w:rPr>
          <w:lang w:val="en-US"/>
        </w:rPr>
        <w:t>Similarity Functions and Weight values</w:t>
      </w:r>
      <w:bookmarkEnd w:id="15"/>
    </w:p>
    <w:p w:rsidR="00850919" w:rsidRPr="00F526C5" w:rsidRDefault="001F5444" w:rsidP="00850919">
      <w:pPr>
        <w:rPr>
          <w:lang w:val="en-US"/>
        </w:rPr>
      </w:pPr>
      <w:r>
        <w:rPr>
          <w:lang w:val="en-US"/>
        </w:rPr>
        <w:t>To compare the cases in order to find the best match a</w:t>
      </w:r>
      <w:r w:rsidR="00850919" w:rsidRPr="00F526C5">
        <w:rPr>
          <w:lang w:val="en-US"/>
        </w:rPr>
        <w:t xml:space="preserve"> similarity </w:t>
      </w:r>
      <w:r w:rsidR="00FF05BB" w:rsidRPr="00F526C5">
        <w:rPr>
          <w:lang w:val="en-US"/>
        </w:rPr>
        <w:t>function</w:t>
      </w:r>
      <w:r w:rsidR="00FF05BB">
        <w:rPr>
          <w:lang w:val="en-US"/>
        </w:rPr>
        <w:t xml:space="preserve"> (</w:t>
      </w:r>
      <w:r w:rsidR="00FB5BE6">
        <w:rPr>
          <w:lang w:val="en-US"/>
        </w:rPr>
        <w:t>SF)</w:t>
      </w:r>
      <w:r w:rsidR="00850919" w:rsidRPr="00F526C5">
        <w:rPr>
          <w:lang w:val="en-US"/>
        </w:rPr>
        <w:t xml:space="preserve"> is</w:t>
      </w:r>
      <w:r w:rsidR="00C858E3">
        <w:rPr>
          <w:lang w:val="en-US"/>
        </w:rPr>
        <w:t xml:space="preserve"> defined</w:t>
      </w:r>
      <w:r w:rsidR="00850919" w:rsidRPr="00F526C5">
        <w:rPr>
          <w:lang w:val="en-US"/>
        </w:rPr>
        <w:t xml:space="preserve"> a</w:t>
      </w:r>
      <w:r w:rsidR="00AB684E">
        <w:rPr>
          <w:lang w:val="en-US"/>
        </w:rPr>
        <w:t>ccording to</w:t>
      </w:r>
      <w:r w:rsidR="00EE4623" w:rsidRPr="00F526C5">
        <w:rPr>
          <w:lang w:val="en-US"/>
        </w:rPr>
        <w:t xml:space="preserve"> </w:t>
      </w:r>
      <w:r w:rsidR="00EE4623">
        <w:rPr>
          <w:lang w:val="en-US"/>
        </w:rPr>
        <w:t>[E</w:t>
      </w:r>
      <w:r w:rsidR="00AB684E">
        <w:rPr>
          <w:lang w:val="en-US"/>
        </w:rPr>
        <w:t xml:space="preserve">. </w:t>
      </w:r>
      <w:r w:rsidR="00EE4623">
        <w:rPr>
          <w:lang w:val="en-US"/>
        </w:rPr>
        <w:t>Olsson76 p.32, equation 2.34]</w:t>
      </w:r>
      <w:r w:rsidR="00850919" w:rsidRPr="00F526C5">
        <w:rPr>
          <w:lang w:val="en-US"/>
        </w:rPr>
        <w:t>:</w:t>
      </w:r>
    </w:p>
    <w:p w:rsidR="00850919" w:rsidRPr="00C858E3" w:rsidRDefault="00AA6C9C" w:rsidP="005638D6">
      <w:pPr>
        <w:ind w:left="1418"/>
        <w:rPr>
          <w:sz w:val="28"/>
          <w:szCs w:val="28"/>
          <w:lang w:val="en-US"/>
        </w:rPr>
      </w:pPr>
      <m:oMathPara>
        <m:oMathParaPr>
          <m:jc m:val="left"/>
        </m:oMathParaPr>
        <m:oMath>
          <m:r>
            <w:rPr>
              <w:rFonts w:ascii="Cambria Math" w:hAnsi="Cambria Math"/>
              <w:sz w:val="28"/>
              <w:szCs w:val="28"/>
              <w:lang w:val="en-US"/>
            </w:rPr>
            <m:t>SF</m:t>
          </m:r>
          <m:d>
            <m:dPr>
              <m:ctrlPr>
                <w:rPr>
                  <w:rFonts w:ascii="Cambria Math" w:hAnsi="Cambria Math"/>
                  <w:i/>
                  <w:sz w:val="28"/>
                  <w:szCs w:val="28"/>
                  <w:lang w:val="en-US"/>
                </w:rPr>
              </m:ctrlPr>
            </m:dPr>
            <m:e>
              <m:r>
                <w:rPr>
                  <w:rFonts w:ascii="Cambria Math" w:hAnsi="Cambria Math"/>
                  <w:sz w:val="28"/>
                  <w:szCs w:val="28"/>
                  <w:lang w:val="en-US"/>
                </w:rPr>
                <m:t>N,R</m:t>
              </m:r>
            </m:e>
          </m:d>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d>
                <m:dPr>
                  <m:ctrlPr>
                    <w:rPr>
                      <w:rFonts w:ascii="Cambria Math" w:eastAsia="Cambria Math" w:hAnsi="Cambria Math" w:cs="Cambria Math"/>
                      <w:i/>
                      <w:sz w:val="28"/>
                      <w:szCs w:val="28"/>
                      <w:lang w:val="en-US"/>
                    </w:rPr>
                  </m:ctrlPr>
                </m:dPr>
                <m:e>
                  <m:r>
                    <w:rPr>
                      <w:rFonts w:ascii="Cambria Math" w:eastAsia="Cambria Math" w:hAnsi="Cambria Math" w:cs="Cambria Math"/>
                      <w:sz w:val="28"/>
                      <w:szCs w:val="28"/>
                      <w:lang w:val="en-US"/>
                    </w:rPr>
                    <m:t>N,R</m:t>
                  </m:r>
                </m:e>
              </m:d>
            </m:e>
          </m:nary>
        </m:oMath>
      </m:oMathPara>
    </w:p>
    <w:p w:rsidR="00ED0F0E" w:rsidRPr="00ED0F0E" w:rsidRDefault="006275CC" w:rsidP="00ED0F0E">
      <w:pPr>
        <w:ind w:firstLine="1304"/>
        <w:rPr>
          <w:lang w:val="en-US"/>
        </w:rPr>
      </w:pPr>
      <w:proofErr w:type="gramStart"/>
      <w:r>
        <w:rPr>
          <w:lang w:val="en-US"/>
        </w:rPr>
        <w:t>w</w:t>
      </w:r>
      <w:r w:rsidR="005638D6">
        <w:rPr>
          <w:lang w:val="en-US"/>
        </w:rPr>
        <w:t>here</w:t>
      </w:r>
      <w:proofErr w:type="gramEnd"/>
      <w:r w:rsidR="005638D6">
        <w:rPr>
          <w:lang w:val="en-US"/>
        </w:rPr>
        <w:t xml:space="preserve">: </w:t>
      </w:r>
    </w:p>
    <w:p w:rsidR="005638D6" w:rsidRPr="00C858E3" w:rsidRDefault="00AB684E" w:rsidP="00C858E3">
      <w:pPr>
        <w:ind w:firstLine="1276"/>
        <w:rPr>
          <w:sz w:val="28"/>
          <w:szCs w:val="28"/>
          <w:lang w:val="en-US"/>
        </w:rPr>
      </w:pPr>
      <w:proofErr w:type="gramStart"/>
      <w:r>
        <w:rPr>
          <w:i/>
          <w:lang w:val="en-US"/>
        </w:rPr>
        <w:t>w</w:t>
      </w:r>
      <w:proofErr w:type="gramEnd"/>
      <w:r>
        <w:rPr>
          <w:i/>
          <w:lang w:val="en-US"/>
        </w:rPr>
        <w:t xml:space="preserve">, </w:t>
      </w:r>
      <w:r w:rsidR="00C858E3" w:rsidRPr="00AB684E">
        <w:rPr>
          <w:i/>
          <w:lang w:val="en-US"/>
        </w:rPr>
        <w:t>weights</w:t>
      </w:r>
      <m:oMath>
        <m:r>
          <w:rPr>
            <w:rFonts w:ascii="Cambria Math" w:hAnsi="Cambria Math"/>
            <w:lang w:val="en-US"/>
          </w:rPr>
          <m:t xml:space="preserve"> </m:t>
        </m:r>
        <m:r>
          <m:rPr>
            <m:sty m:val="p"/>
          </m:rPr>
          <w:rPr>
            <w:rFonts w:ascii="Cambria Math" w:hAnsi="Cambria Math"/>
            <w:lang w:val="en-US"/>
          </w:rPr>
          <m:t>are</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k=0</m:t>
            </m:r>
          </m:sub>
          <m:sup>
            <m:r>
              <w:rPr>
                <w:rFonts w:ascii="Cambria Math" w:eastAsia="Cambria Math" w:hAnsi="Cambria Math" w:cs="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k</m:t>
                </m:r>
              </m:sub>
            </m:sSub>
          </m:e>
        </m:nary>
      </m:oMath>
      <w:r w:rsidR="00ED0F0E" w:rsidRPr="00C858E3">
        <w:rPr>
          <w:sz w:val="28"/>
          <w:szCs w:val="28"/>
          <w:lang w:val="en-US"/>
        </w:rPr>
        <w:t xml:space="preserve"> = 1</w:t>
      </w:r>
    </w:p>
    <w:p w:rsidR="00ED0F0E" w:rsidRPr="00F526C5" w:rsidRDefault="00ED0F0E" w:rsidP="00ED0F0E">
      <w:pPr>
        <w:rPr>
          <w:lang w:val="en-US"/>
        </w:rPr>
      </w:pPr>
      <w:r w:rsidRPr="00F526C5">
        <w:rPr>
          <w:lang w:val="en-US"/>
        </w:rPr>
        <w:tab/>
      </w:r>
      <w:r w:rsidRPr="00C858E3">
        <w:rPr>
          <w:i/>
          <w:lang w:val="en-US"/>
        </w:rPr>
        <w:t>N</w:t>
      </w:r>
      <w:r w:rsidR="00523420">
        <w:rPr>
          <w:i/>
          <w:lang w:val="en-US"/>
        </w:rPr>
        <w:t>,</w:t>
      </w:r>
      <w:r w:rsidRPr="00F526C5">
        <w:rPr>
          <w:lang w:val="en-US"/>
        </w:rPr>
        <w:t xml:space="preserve"> is the new case</w:t>
      </w:r>
    </w:p>
    <w:p w:rsidR="00ED0F0E" w:rsidRPr="00F526C5" w:rsidRDefault="00ED0F0E" w:rsidP="00ED0F0E">
      <w:pPr>
        <w:rPr>
          <w:lang w:val="en-US"/>
        </w:rPr>
      </w:pPr>
      <w:r w:rsidRPr="00F526C5">
        <w:rPr>
          <w:lang w:val="en-US"/>
        </w:rPr>
        <w:tab/>
      </w:r>
      <w:r w:rsidRPr="00C858E3">
        <w:rPr>
          <w:i/>
          <w:lang w:val="en-US"/>
        </w:rPr>
        <w:t>R</w:t>
      </w:r>
      <w:r w:rsidR="00523420">
        <w:rPr>
          <w:i/>
          <w:lang w:val="en-US"/>
        </w:rPr>
        <w:t>,</w:t>
      </w:r>
      <w:r w:rsidRPr="00F526C5">
        <w:rPr>
          <w:lang w:val="en-US"/>
        </w:rPr>
        <w:t xml:space="preserve"> is the retrieved case</w:t>
      </w:r>
      <w:r>
        <w:rPr>
          <w:lang w:val="en-US"/>
        </w:rPr>
        <w:t xml:space="preserve"> from case library</w:t>
      </w:r>
    </w:p>
    <w:p w:rsidR="00ED0F0E" w:rsidRPr="00F526C5" w:rsidRDefault="00ED0F0E" w:rsidP="00ED0F0E">
      <w:pPr>
        <w:rPr>
          <w:lang w:val="en-US"/>
        </w:rPr>
      </w:pPr>
      <w:r w:rsidRPr="00F526C5">
        <w:rPr>
          <w:lang w:val="en-US"/>
        </w:rPr>
        <w:tab/>
      </w:r>
      <w:proofErr w:type="gramStart"/>
      <w:r w:rsidR="006275CC">
        <w:rPr>
          <w:i/>
          <w:lang w:val="en-US"/>
        </w:rPr>
        <w:t>n</w:t>
      </w:r>
      <w:proofErr w:type="gramEnd"/>
      <w:r w:rsidR="00523420">
        <w:rPr>
          <w:i/>
          <w:lang w:val="en-US"/>
        </w:rPr>
        <w:t>,</w:t>
      </w:r>
      <w:r w:rsidRPr="00F526C5">
        <w:rPr>
          <w:lang w:val="en-US"/>
        </w:rPr>
        <w:t xml:space="preserve"> is the number of feature</w:t>
      </w:r>
      <w:r>
        <w:rPr>
          <w:lang w:val="en-US"/>
        </w:rPr>
        <w:t xml:space="preserve"> types</w:t>
      </w:r>
      <w:r w:rsidRPr="00F526C5">
        <w:rPr>
          <w:lang w:val="en-US"/>
        </w:rPr>
        <w:t xml:space="preserve"> in each case</w:t>
      </w:r>
    </w:p>
    <w:p w:rsidR="00ED0F0E" w:rsidRPr="00F526C5" w:rsidRDefault="00ED0F0E" w:rsidP="00ED0F0E">
      <w:pPr>
        <w:rPr>
          <w:lang w:val="en-US"/>
        </w:rPr>
      </w:pPr>
      <w:r>
        <w:rPr>
          <w:lang w:val="en-US"/>
        </w:rPr>
        <w:lastRenderedPageBreak/>
        <w:tab/>
      </w:r>
      <w:proofErr w:type="gramStart"/>
      <w:r w:rsidR="00523420">
        <w:rPr>
          <w:i/>
          <w:lang w:val="en-US"/>
        </w:rPr>
        <w:t>k</w:t>
      </w:r>
      <w:proofErr w:type="gramEnd"/>
      <w:r w:rsidR="00523420">
        <w:rPr>
          <w:i/>
          <w:lang w:val="en-US"/>
        </w:rPr>
        <w:t>,</w:t>
      </w:r>
      <w:r w:rsidRPr="00F526C5">
        <w:rPr>
          <w:lang w:val="en-US"/>
        </w:rPr>
        <w:t xml:space="preserve"> is the current feature</w:t>
      </w:r>
      <w:r w:rsidR="00C858E3">
        <w:rPr>
          <w:lang w:val="en-US"/>
        </w:rPr>
        <w:t xml:space="preserve"> type</w:t>
      </w:r>
    </w:p>
    <w:p w:rsidR="00ED0F0E" w:rsidRDefault="00ED0F0E" w:rsidP="00850919">
      <w:pPr>
        <w:rPr>
          <w:lang w:val="en-US"/>
        </w:rPr>
      </w:pPr>
      <w:r w:rsidRPr="00F526C5">
        <w:rPr>
          <w:lang w:val="en-US"/>
        </w:rPr>
        <w:tab/>
      </w:r>
      <w:proofErr w:type="gramStart"/>
      <w:r w:rsidR="00523420">
        <w:rPr>
          <w:i/>
          <w:lang w:val="en-US"/>
        </w:rPr>
        <w:t>f</w:t>
      </w:r>
      <w:proofErr w:type="gramEnd"/>
      <w:r w:rsidR="00523420">
        <w:rPr>
          <w:i/>
          <w:lang w:val="en-US"/>
        </w:rPr>
        <w:t>,</w:t>
      </w:r>
      <w:r w:rsidRPr="00F526C5">
        <w:rPr>
          <w:lang w:val="en-US"/>
        </w:rPr>
        <w:t xml:space="preserve"> is the similarity function f</w:t>
      </w:r>
      <w:r>
        <w:rPr>
          <w:lang w:val="en-US"/>
        </w:rPr>
        <w:t xml:space="preserve">or feature type k in cases </w:t>
      </w:r>
      <w:r w:rsidRPr="006275CC">
        <w:rPr>
          <w:i/>
          <w:lang w:val="en-US"/>
        </w:rPr>
        <w:t>N</w:t>
      </w:r>
      <w:r>
        <w:rPr>
          <w:lang w:val="en-US"/>
        </w:rPr>
        <w:t xml:space="preserve"> and </w:t>
      </w:r>
      <w:r w:rsidRPr="006275CC">
        <w:rPr>
          <w:i/>
          <w:lang w:val="en-US"/>
        </w:rPr>
        <w:t>R</w:t>
      </w:r>
      <w:r>
        <w:rPr>
          <w:lang w:val="en-US"/>
        </w:rPr>
        <w:t xml:space="preserve"> it is defined as: </w:t>
      </w:r>
    </w:p>
    <w:p w:rsidR="005638D6" w:rsidRPr="00C858E3" w:rsidRDefault="005638D6" w:rsidP="00ED0F0E">
      <w:pPr>
        <w:ind w:left="1304" w:firstLine="114"/>
        <w:rPr>
          <w:sz w:val="28"/>
          <w:szCs w:val="28"/>
          <w:lang w:val="en-US"/>
        </w:rPr>
      </w:pPr>
      <w:r w:rsidRPr="00C858E3">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lang w:val="en-US"/>
              </w:rPr>
              <m:t>k</m:t>
            </m:r>
          </m:sub>
        </m:sSub>
        <m:r>
          <w:rPr>
            <w:rFonts w:ascii="Cambria Math" w:hAnsi="Cambria Math" w:cs="Cambria Math"/>
            <w:sz w:val="28"/>
            <w:szCs w:val="28"/>
            <w:lang w:val="en-US"/>
          </w:rPr>
          <m:t>(N, R)</m:t>
        </m:r>
        <m:r>
          <m:rPr>
            <m:sty m:val="p"/>
          </m:rPr>
          <w:rPr>
            <w:rFonts w:ascii="Cambria Math" w:hAnsi="Cambria Math" w:cs="Cambria Math"/>
            <w:sz w:val="28"/>
            <w:szCs w:val="28"/>
            <w:lang w:val="en-US"/>
          </w:rPr>
          <m:t>=</m:t>
        </m:r>
        <m:f>
          <m:fPr>
            <m:ctrlPr>
              <w:rPr>
                <w:rFonts w:ascii="Cambria Math" w:hAnsi="Cambria Math"/>
                <w:i/>
                <w:sz w:val="28"/>
                <w:szCs w:val="28"/>
                <w:lang w:val="en-US"/>
              </w:rPr>
            </m:ctrlPr>
          </m:fPr>
          <m:num>
            <m:r>
              <w:rPr>
                <w:rFonts w:ascii="Cambria Math" w:hAnsi="Cambria Math" w:cs="Cambria Math"/>
                <w:sz w:val="28"/>
                <w:szCs w:val="28"/>
                <w:lang w:val="en-US"/>
              </w:rPr>
              <m:t>1</m:t>
            </m:r>
          </m:num>
          <m:den>
            <m:r>
              <w:rPr>
                <w:rFonts w:ascii="Cambria Math" w:hAnsi="Cambria Math" w:cs="Cambria Math"/>
                <w:sz w:val="28"/>
                <w:szCs w:val="28"/>
                <w:lang w:val="en-US"/>
              </w:rPr>
              <m:t>1+</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cs="Cambria Math"/>
                <w:sz w:val="28"/>
                <w:szCs w:val="28"/>
                <w:lang w:val="en-US"/>
              </w:rPr>
              <m:t>(N, R)</m:t>
            </m:r>
          </m:den>
        </m:f>
      </m:oMath>
    </w:p>
    <w:p w:rsidR="005638D6" w:rsidRDefault="005638D6" w:rsidP="00ED0F0E">
      <w:pPr>
        <w:ind w:left="114" w:firstLine="1304"/>
        <w:rPr>
          <w:lang w:val="en-US"/>
        </w:rPr>
      </w:pPr>
      <w:r>
        <w:rPr>
          <w:lang w:val="en-US"/>
        </w:rPr>
        <w:t>Where:</w:t>
      </w:r>
    </w:p>
    <w:p w:rsidR="005638D6" w:rsidRPr="00C858E3" w:rsidRDefault="008B7E93" w:rsidP="005638D6">
      <w:pPr>
        <w:ind w:left="1418"/>
        <w:rPr>
          <w:sz w:val="28"/>
          <w:szCs w:val="28"/>
          <w:lang w:val="en-US"/>
        </w:rPr>
      </w:pP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(N,R)</m:t>
        </m:r>
        <m:r>
          <w:rPr>
            <w:rFonts w:ascii="Cambria Math" w:eastAsia="Cambria Math" w:hAnsi="Cambria Math" w:cs="Cambria Math"/>
            <w:sz w:val="28"/>
            <w:szCs w:val="28"/>
            <w:lang w:val="en-US"/>
          </w:rPr>
          <m:t>=</m:t>
        </m:r>
        <m:nary>
          <m:naryPr>
            <m:chr m:val="∑"/>
            <m:grow m:val="1"/>
            <m:ctrlPr>
              <w:rPr>
                <w:rFonts w:ascii="Cambria Math" w:hAnsi="Cambria Math"/>
                <w:sz w:val="28"/>
                <w:szCs w:val="28"/>
                <w:lang w:val="en-US"/>
              </w:rPr>
            </m:ctrlPr>
          </m:naryPr>
          <m:sub>
            <m:r>
              <w:rPr>
                <w:rFonts w:ascii="Cambria Math" w:eastAsia="Cambria Math" w:hAnsi="Cambria Math" w:cs="Cambria Math"/>
                <w:sz w:val="28"/>
                <w:szCs w:val="28"/>
                <w:lang w:val="en-US"/>
              </w:rPr>
              <m:t>i=0</m:t>
            </m:r>
          </m:sub>
          <m:sup>
            <m:r>
              <w:rPr>
                <w:rFonts w:ascii="Cambria Math" w:eastAsia="Cambria Math" w:hAnsi="Cambria Math" w:cs="Cambria Math"/>
                <w:sz w:val="28"/>
                <w:szCs w:val="28"/>
                <w:lang w:val="en-US"/>
              </w:rPr>
              <m:t>p</m:t>
            </m:r>
          </m:sup>
          <m:e>
            <m:sSup>
              <m:sSupPr>
                <m:ctrlPr>
                  <w:rPr>
                    <w:rFonts w:ascii="Cambria Math" w:hAnsi="Cambria Math"/>
                    <w:sz w:val="28"/>
                    <w:szCs w:val="28"/>
                    <w:lang w:val="en-US"/>
                  </w:rPr>
                </m:ctrlPr>
              </m:sSupPr>
              <m:e>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i</m:t>
                    </m:r>
                  </m:sub>
                </m:sSub>
                <m:r>
                  <w:rPr>
                    <w:rFonts w:ascii="Cambria Math" w:eastAsia="Cambria Math" w:hAnsi="Cambria Math" w:cs="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i</m:t>
                    </m:r>
                  </m:sub>
                </m:sSub>
                <m:r>
                  <w:rPr>
                    <w:rFonts w:ascii="Cambria Math" w:eastAsia="Cambria Math" w:hAnsi="Cambria Math" w:cs="Cambria Math"/>
                    <w:sz w:val="28"/>
                    <w:szCs w:val="28"/>
                    <w:lang w:val="en-US"/>
                  </w:rPr>
                  <m:t>|</m:t>
                </m:r>
              </m:e>
              <m:sup/>
            </m:sSup>
          </m:e>
        </m:nary>
      </m:oMath>
      <w:r w:rsidR="00ED0F0E" w:rsidRPr="00C858E3">
        <w:rPr>
          <w:sz w:val="28"/>
          <w:szCs w:val="28"/>
          <w:lang w:val="en-US"/>
        </w:rPr>
        <w:t xml:space="preserve"> </w:t>
      </w:r>
    </w:p>
    <w:p w:rsidR="00AB684E" w:rsidRDefault="00523420" w:rsidP="00AB684E">
      <w:pPr>
        <w:ind w:left="1304"/>
        <w:rPr>
          <w:lang w:val="en-US"/>
        </w:rPr>
      </w:pPr>
      <w:bookmarkStart w:id="16" w:name="_GoBack"/>
      <w:bookmarkEnd w:id="16"/>
      <w:proofErr w:type="spellStart"/>
      <w:r>
        <w:rPr>
          <w:i/>
          <w:lang w:val="en-US"/>
        </w:rPr>
        <w:t>i</w:t>
      </w:r>
      <w:proofErr w:type="spellEnd"/>
      <w:r w:rsidR="006275CC">
        <w:rPr>
          <w:i/>
          <w:lang w:val="en-US"/>
        </w:rPr>
        <w:t>,</w:t>
      </w:r>
      <w:r w:rsidR="00AB684E">
        <w:rPr>
          <w:lang w:val="en-US"/>
        </w:rPr>
        <w:t xml:space="preserve"> is the sound sample interval</w:t>
      </w:r>
    </w:p>
    <w:p w:rsidR="00AB684E" w:rsidRDefault="00523420" w:rsidP="00AB684E">
      <w:pPr>
        <w:ind w:left="1304"/>
        <w:rPr>
          <w:lang w:val="en-US"/>
        </w:rPr>
      </w:pPr>
      <w:proofErr w:type="gramStart"/>
      <w:r>
        <w:rPr>
          <w:i/>
          <w:lang w:val="en-US"/>
        </w:rPr>
        <w:t>p</w:t>
      </w:r>
      <w:proofErr w:type="gramEnd"/>
      <w:r>
        <w:rPr>
          <w:i/>
          <w:lang w:val="en-US"/>
        </w:rPr>
        <w:t>,</w:t>
      </w:r>
      <w:r w:rsidR="00AB684E">
        <w:rPr>
          <w:lang w:val="en-US"/>
        </w:rPr>
        <w:t xml:space="preserve"> is the number of intervals</w:t>
      </w:r>
    </w:p>
    <w:p w:rsidR="003823F7" w:rsidRDefault="00523420" w:rsidP="00AB684E">
      <w:pPr>
        <w:ind w:firstLine="1304"/>
        <w:rPr>
          <w:lang w:val="en-US"/>
        </w:rPr>
      </w:pPr>
      <w:proofErr w:type="gramStart"/>
      <w:r>
        <w:rPr>
          <w:i/>
          <w:lang w:val="en-US"/>
        </w:rPr>
        <w:t>n</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new case</w:t>
      </w:r>
    </w:p>
    <w:p w:rsidR="00AB684E" w:rsidRPr="00F526C5" w:rsidRDefault="00523420" w:rsidP="00AB684E">
      <w:pPr>
        <w:ind w:firstLine="1304"/>
        <w:rPr>
          <w:lang w:val="en-US"/>
        </w:rPr>
      </w:pPr>
      <w:proofErr w:type="gramStart"/>
      <w:r>
        <w:rPr>
          <w:i/>
          <w:lang w:val="en-US"/>
        </w:rPr>
        <w:t>r</w:t>
      </w:r>
      <w:proofErr w:type="gramEnd"/>
      <w:r>
        <w:rPr>
          <w:i/>
          <w:lang w:val="en-US"/>
        </w:rPr>
        <w:t>,</w:t>
      </w:r>
      <w:r w:rsidR="00AB684E">
        <w:rPr>
          <w:lang w:val="en-US"/>
        </w:rPr>
        <w:t xml:space="preserve"> is the feature value in interval </w:t>
      </w:r>
      <w:proofErr w:type="spellStart"/>
      <w:r w:rsidR="00AB684E" w:rsidRPr="00AB684E">
        <w:rPr>
          <w:i/>
          <w:lang w:val="en-US"/>
        </w:rPr>
        <w:t>i</w:t>
      </w:r>
      <w:proofErr w:type="spellEnd"/>
      <w:r w:rsidR="00AB684E">
        <w:rPr>
          <w:lang w:val="en-US"/>
        </w:rPr>
        <w:t xml:space="preserve"> for the retrieved case</w:t>
      </w:r>
    </w:p>
    <w:p w:rsidR="00AA6C9C" w:rsidRPr="00AA6C9C" w:rsidRDefault="00850919" w:rsidP="00AA6C9C">
      <w:pPr>
        <w:pStyle w:val="Heading3"/>
        <w:rPr>
          <w:lang w:val="en-US"/>
        </w:rPr>
      </w:pPr>
      <w:bookmarkStart w:id="17" w:name="_Toc415218639"/>
      <w:r w:rsidRPr="00F526C5">
        <w:rPr>
          <w:lang w:val="en-US"/>
        </w:rPr>
        <w:t>Case Base Library maintenance</w:t>
      </w:r>
      <w:bookmarkEnd w:id="17"/>
    </w:p>
    <w:p w:rsidR="00850919" w:rsidRPr="00F526C5" w:rsidRDefault="00850919" w:rsidP="00850919">
      <w:pPr>
        <w:rPr>
          <w:lang w:val="en-US"/>
        </w:rPr>
      </w:pPr>
      <w:r w:rsidRPr="00F526C5">
        <w:rPr>
          <w:lang w:val="en-US"/>
        </w:rPr>
        <w:t>The purpose of maintenance is to continuously update the library so that the cases stored are the most useful. Keeping too many cases in the library will make the matching slow. One way to prune obsolete cases, i.e. case that seldom are matched, another way is to merge similar cases into a single case.</w:t>
      </w:r>
    </w:p>
    <w:p w:rsidR="00F53942" w:rsidRPr="00F526C5" w:rsidRDefault="00850919" w:rsidP="00850919">
      <w:pPr>
        <w:rPr>
          <w:lang w:val="en-US"/>
        </w:rPr>
      </w:pPr>
      <w:r w:rsidRPr="00F526C5">
        <w:rPr>
          <w:lang w:val="en-US"/>
        </w:rPr>
        <w:t>Details TBA</w:t>
      </w:r>
    </w:p>
    <w:p w:rsidR="00850919" w:rsidRPr="00F526C5" w:rsidRDefault="00850919" w:rsidP="00850919">
      <w:pPr>
        <w:pStyle w:val="Heading3"/>
        <w:rPr>
          <w:lang w:val="en-US"/>
        </w:rPr>
      </w:pPr>
      <w:bookmarkStart w:id="18" w:name="_Toc415218640"/>
      <w:r w:rsidRPr="00F526C5">
        <w:rPr>
          <w:lang w:val="en-US"/>
        </w:rPr>
        <w:t>System Performance Evaluation</w:t>
      </w:r>
      <w:bookmarkEnd w:id="18"/>
    </w:p>
    <w:p w:rsidR="00850919" w:rsidRPr="00F526C5" w:rsidRDefault="00850919" w:rsidP="00850919">
      <w:pPr>
        <w:rPr>
          <w:lang w:val="en-US"/>
        </w:rPr>
      </w:pPr>
      <w:r w:rsidRPr="00F526C5">
        <w:rPr>
          <w:lang w:val="en-US"/>
        </w:rPr>
        <w:t>Initially the system is used to evaluate different methods to extract features. Use the details below to evaluate how well a specific system works.</w:t>
      </w:r>
    </w:p>
    <w:p w:rsidR="00850919" w:rsidRPr="00F526C5" w:rsidRDefault="00850919" w:rsidP="00850919">
      <w:pPr>
        <w:rPr>
          <w:lang w:val="en-US"/>
        </w:rPr>
      </w:pPr>
      <w:r w:rsidRPr="00F526C5">
        <w:rPr>
          <w:lang w:val="en-US"/>
        </w:rPr>
        <w:t>A specific system is:</w:t>
      </w:r>
    </w:p>
    <w:p w:rsidR="00850919" w:rsidRPr="00F526C5" w:rsidRDefault="00850919" w:rsidP="00850919">
      <w:pPr>
        <w:numPr>
          <w:ilvl w:val="0"/>
          <w:numId w:val="22"/>
        </w:numPr>
        <w:rPr>
          <w:lang w:val="en-US"/>
        </w:rPr>
      </w:pPr>
      <w:r w:rsidRPr="00F526C5">
        <w:rPr>
          <w:lang w:val="en-US"/>
        </w:rPr>
        <w:t>A  selected Feature Vector</w:t>
      </w:r>
      <w:r w:rsidRPr="00F526C5">
        <w:rPr>
          <w:lang w:val="en-US"/>
        </w:rPr>
        <w:tab/>
      </w:r>
    </w:p>
    <w:p w:rsidR="00850919" w:rsidRPr="00F526C5" w:rsidRDefault="00850919" w:rsidP="00850919">
      <w:pPr>
        <w:numPr>
          <w:ilvl w:val="0"/>
          <w:numId w:val="22"/>
        </w:numPr>
        <w:rPr>
          <w:lang w:val="en-US"/>
        </w:rPr>
      </w:pPr>
      <w:r w:rsidRPr="00F526C5">
        <w:rPr>
          <w:lang w:val="en-US"/>
        </w:rPr>
        <w:t>A selected Similarity Function.</w:t>
      </w:r>
    </w:p>
    <w:p w:rsidR="00850919" w:rsidRPr="00F526C5" w:rsidRDefault="00850919" w:rsidP="00850919">
      <w:pPr>
        <w:ind w:left="1418" w:hanging="567"/>
        <w:rPr>
          <w:lang w:val="en-US"/>
        </w:rPr>
      </w:pPr>
      <w:r w:rsidRPr="00F526C5">
        <w:rPr>
          <w:lang w:val="en-US"/>
        </w:rPr>
        <w:t>a.</w:t>
      </w:r>
      <w:r w:rsidRPr="00F526C5">
        <w:rPr>
          <w:lang w:val="en-US"/>
        </w:rPr>
        <w:tab/>
        <w:t>Set up a specific system with a multiple case files that are marked as containing sneeze or not.</w:t>
      </w:r>
    </w:p>
    <w:p w:rsidR="00850919" w:rsidRPr="00F526C5" w:rsidRDefault="00850919" w:rsidP="00850919">
      <w:pPr>
        <w:ind w:left="1418" w:hanging="567"/>
        <w:rPr>
          <w:lang w:val="en-US"/>
        </w:rPr>
      </w:pPr>
      <w:r w:rsidRPr="00F526C5">
        <w:rPr>
          <w:lang w:val="en-US"/>
        </w:rPr>
        <w:t>b.</w:t>
      </w:r>
      <w:r w:rsidRPr="00F526C5">
        <w:rPr>
          <w:lang w:val="en-US"/>
        </w:rPr>
        <w:tab/>
        <w:t>Set up methods to extract features and compare them.</w:t>
      </w:r>
    </w:p>
    <w:p w:rsidR="00850919" w:rsidRPr="00F526C5" w:rsidRDefault="00850919" w:rsidP="00850919">
      <w:pPr>
        <w:ind w:left="1418" w:hanging="567"/>
        <w:rPr>
          <w:lang w:val="en-US"/>
        </w:rPr>
      </w:pPr>
      <w:r w:rsidRPr="00F526C5">
        <w:rPr>
          <w:lang w:val="en-US"/>
        </w:rPr>
        <w:t>c.</w:t>
      </w:r>
      <w:r w:rsidRPr="00F526C5">
        <w:rPr>
          <w:lang w:val="en-US"/>
        </w:rPr>
        <w:tab/>
        <w:t>Execute the system:</w:t>
      </w:r>
    </w:p>
    <w:p w:rsidR="00850919" w:rsidRPr="00F526C5" w:rsidRDefault="00850919" w:rsidP="00850919">
      <w:pPr>
        <w:numPr>
          <w:ilvl w:val="0"/>
          <w:numId w:val="23"/>
        </w:numPr>
        <w:rPr>
          <w:lang w:val="en-US"/>
        </w:rPr>
      </w:pPr>
      <w:r w:rsidRPr="00F526C5">
        <w:rPr>
          <w:lang w:val="en-US"/>
        </w:rPr>
        <w:t>For each case file (</w:t>
      </w:r>
      <w:proofErr w:type="spellStart"/>
      <w:proofErr w:type="gramStart"/>
      <w:r w:rsidRPr="00F526C5">
        <w:rPr>
          <w:lang w:val="en-US"/>
        </w:rPr>
        <w:t>Fx</w:t>
      </w:r>
      <w:proofErr w:type="spellEnd"/>
      <w:proofErr w:type="gramEnd"/>
      <w:r w:rsidRPr="00F526C5">
        <w:rPr>
          <w:lang w:val="en-US"/>
        </w:rPr>
        <w:t>) in the set of all case files.</w:t>
      </w:r>
    </w:p>
    <w:p w:rsidR="00850919" w:rsidRPr="00F526C5" w:rsidRDefault="00850919" w:rsidP="00850919">
      <w:pPr>
        <w:numPr>
          <w:ilvl w:val="0"/>
          <w:numId w:val="23"/>
        </w:numPr>
        <w:rPr>
          <w:lang w:val="en-US"/>
        </w:rPr>
      </w:pPr>
      <w:r w:rsidRPr="00F526C5">
        <w:rPr>
          <w:lang w:val="en-US"/>
        </w:rPr>
        <w:t>Set up the CASE library for the rest of the case files but file (</w:t>
      </w:r>
      <w:proofErr w:type="spellStart"/>
      <w:proofErr w:type="gramStart"/>
      <w:r w:rsidRPr="00F526C5">
        <w:rPr>
          <w:lang w:val="en-US"/>
        </w:rPr>
        <w:t>Fx</w:t>
      </w:r>
      <w:proofErr w:type="spellEnd"/>
      <w:proofErr w:type="gramEnd"/>
      <w:r w:rsidRPr="00F526C5">
        <w:rPr>
          <w:lang w:val="en-US"/>
        </w:rPr>
        <w:t>).</w:t>
      </w:r>
    </w:p>
    <w:p w:rsidR="00850919" w:rsidRPr="00F526C5" w:rsidRDefault="00850919" w:rsidP="00850919">
      <w:pPr>
        <w:numPr>
          <w:ilvl w:val="0"/>
          <w:numId w:val="23"/>
        </w:numPr>
        <w:rPr>
          <w:lang w:val="en-US"/>
        </w:rPr>
      </w:pPr>
      <w:r w:rsidRPr="00F526C5">
        <w:rPr>
          <w:lang w:val="en-US"/>
        </w:rPr>
        <w:t>Evaluate the selected case file (</w:t>
      </w:r>
      <w:proofErr w:type="spellStart"/>
      <w:proofErr w:type="gramStart"/>
      <w:r w:rsidRPr="00F526C5">
        <w:rPr>
          <w:lang w:val="en-US"/>
        </w:rPr>
        <w:t>Fx</w:t>
      </w:r>
      <w:proofErr w:type="spellEnd"/>
      <w:proofErr w:type="gramEnd"/>
      <w:r w:rsidRPr="00F526C5">
        <w:rPr>
          <w:lang w:val="en-US"/>
        </w:rPr>
        <w:t>) against the system.</w:t>
      </w:r>
    </w:p>
    <w:p w:rsidR="00850919" w:rsidRPr="00F526C5" w:rsidRDefault="00850919" w:rsidP="00850919">
      <w:pPr>
        <w:numPr>
          <w:ilvl w:val="0"/>
          <w:numId w:val="23"/>
        </w:numPr>
        <w:rPr>
          <w:lang w:val="en-US"/>
        </w:rPr>
      </w:pPr>
      <w:r w:rsidRPr="00F526C5">
        <w:rPr>
          <w:lang w:val="en-US"/>
        </w:rPr>
        <w:t>Generate report:</w:t>
      </w:r>
      <w:r w:rsidRPr="00F526C5">
        <w:rPr>
          <w:lang w:val="en-US"/>
        </w:rPr>
        <w:br/>
        <w:t>file (</w:t>
      </w:r>
      <w:proofErr w:type="spellStart"/>
      <w:r w:rsidRPr="00F526C5">
        <w:rPr>
          <w:lang w:val="en-US"/>
        </w:rPr>
        <w:t>Fx</w:t>
      </w:r>
      <w:proofErr w:type="spellEnd"/>
      <w:r w:rsidRPr="00F526C5">
        <w:rPr>
          <w:lang w:val="en-US"/>
        </w:rPr>
        <w:t>)  is in fact a sneeze/none-sneeze</w:t>
      </w:r>
      <w:r w:rsidR="00AA06DB" w:rsidRPr="00F526C5">
        <w:rPr>
          <w:lang w:val="en-US"/>
        </w:rPr>
        <w:t>:</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sneeze with a probability of p1%</w:t>
      </w:r>
    </w:p>
    <w:p w:rsidR="00850919" w:rsidRPr="00F526C5" w:rsidRDefault="00850919" w:rsidP="00AA06DB">
      <w:pPr>
        <w:numPr>
          <w:ilvl w:val="3"/>
          <w:numId w:val="24"/>
        </w:numPr>
        <w:rPr>
          <w:lang w:val="en-US"/>
        </w:rPr>
      </w:pPr>
      <w:r w:rsidRPr="00F526C5">
        <w:rPr>
          <w:lang w:val="en-US"/>
        </w:rPr>
        <w:t>file (</w:t>
      </w:r>
      <w:proofErr w:type="spellStart"/>
      <w:r w:rsidRPr="00F526C5">
        <w:rPr>
          <w:lang w:val="en-US"/>
        </w:rPr>
        <w:t>Fx</w:t>
      </w:r>
      <w:proofErr w:type="spellEnd"/>
      <w:r w:rsidRPr="00F526C5">
        <w:rPr>
          <w:lang w:val="en-US"/>
        </w:rPr>
        <w:t>)  is detected as none-sneeze with a probability of p2%</w:t>
      </w:r>
    </w:p>
    <w:p w:rsidR="00850919" w:rsidRPr="00F526C5" w:rsidRDefault="00850919" w:rsidP="00AA06DB">
      <w:pPr>
        <w:rPr>
          <w:lang w:val="en-US"/>
        </w:rPr>
      </w:pPr>
    </w:p>
    <w:p w:rsidR="00850919" w:rsidRPr="00F526C5" w:rsidRDefault="00850919" w:rsidP="00AA06DB">
      <w:pPr>
        <w:ind w:left="1418" w:hanging="567"/>
        <w:rPr>
          <w:lang w:val="en-US"/>
        </w:rPr>
      </w:pPr>
      <w:r w:rsidRPr="00F526C5">
        <w:rPr>
          <w:lang w:val="en-US"/>
        </w:rPr>
        <w:t>d.</w:t>
      </w:r>
      <w:r w:rsidRPr="00F526C5">
        <w:rPr>
          <w:lang w:val="en-US"/>
        </w:rPr>
        <w:tab/>
        <w:t>Calculate performance values for the current system.</w:t>
      </w:r>
    </w:p>
    <w:p w:rsidR="00850919" w:rsidRPr="00F526C5" w:rsidRDefault="00850919" w:rsidP="00AA06DB">
      <w:pPr>
        <w:numPr>
          <w:ilvl w:val="0"/>
          <w:numId w:val="25"/>
        </w:numPr>
        <w:rPr>
          <w:lang w:val="en-US"/>
        </w:rPr>
      </w:pPr>
      <w:r w:rsidRPr="00F526C5">
        <w:rPr>
          <w:lang w:val="en-US"/>
        </w:rPr>
        <w:t>Calculate best limits for p1 and p2 to evaluate:</w:t>
      </w:r>
    </w:p>
    <w:p w:rsidR="00850919" w:rsidRPr="00F526C5" w:rsidRDefault="00850919" w:rsidP="00AA06DB">
      <w:pPr>
        <w:numPr>
          <w:ilvl w:val="0"/>
          <w:numId w:val="25"/>
        </w:numPr>
        <w:rPr>
          <w:lang w:val="en-US"/>
        </w:rPr>
      </w:pPr>
      <w:r w:rsidRPr="00F526C5">
        <w:rPr>
          <w:lang w:val="en-US"/>
        </w:rPr>
        <w:t>VTS</w:t>
      </w:r>
      <w:r w:rsidRPr="00F526C5">
        <w:rPr>
          <w:lang w:val="en-US"/>
        </w:rPr>
        <w:tab/>
        <w:t xml:space="preserve"> % of correctly detected sneezes (True Sneezes) - search Max</w:t>
      </w:r>
    </w:p>
    <w:p w:rsidR="00850919" w:rsidRPr="00F526C5" w:rsidRDefault="00850919" w:rsidP="00AA06DB">
      <w:pPr>
        <w:numPr>
          <w:ilvl w:val="0"/>
          <w:numId w:val="25"/>
        </w:numPr>
        <w:rPr>
          <w:lang w:val="en-US"/>
        </w:rPr>
      </w:pPr>
      <w:r w:rsidRPr="00F526C5">
        <w:rPr>
          <w:lang w:val="en-US"/>
        </w:rPr>
        <w:t>VFS</w:t>
      </w:r>
      <w:r w:rsidRPr="00F526C5">
        <w:rPr>
          <w:lang w:val="en-US"/>
        </w:rPr>
        <w:tab/>
        <w:t xml:space="preserve"> % of incorrectly detected sneezes (False Sneezes) - search Min</w:t>
      </w:r>
    </w:p>
    <w:p w:rsidR="00850919" w:rsidRPr="00F526C5" w:rsidRDefault="00850919" w:rsidP="00AA06DB">
      <w:pPr>
        <w:numPr>
          <w:ilvl w:val="0"/>
          <w:numId w:val="25"/>
        </w:numPr>
        <w:rPr>
          <w:lang w:val="en-US"/>
        </w:rPr>
      </w:pPr>
      <w:r w:rsidRPr="00F526C5">
        <w:rPr>
          <w:lang w:val="en-US"/>
        </w:rPr>
        <w:t>VTN</w:t>
      </w:r>
      <w:r w:rsidRPr="00F526C5">
        <w:rPr>
          <w:lang w:val="en-US"/>
        </w:rPr>
        <w:tab/>
        <w:t xml:space="preserve"> % of correctly detected none-sneezes (True Sneezes) - search Max</w:t>
      </w:r>
    </w:p>
    <w:p w:rsidR="00850919" w:rsidRPr="00F526C5" w:rsidRDefault="00850919" w:rsidP="00AA06DB">
      <w:pPr>
        <w:numPr>
          <w:ilvl w:val="0"/>
          <w:numId w:val="25"/>
        </w:numPr>
        <w:rPr>
          <w:lang w:val="en-US"/>
        </w:rPr>
      </w:pPr>
      <w:r w:rsidRPr="00F526C5">
        <w:rPr>
          <w:lang w:val="en-US"/>
        </w:rPr>
        <w:t>VFN</w:t>
      </w:r>
      <w:r w:rsidRPr="00F526C5">
        <w:rPr>
          <w:lang w:val="en-US"/>
        </w:rPr>
        <w:tab/>
        <w:t xml:space="preserve"> % of incorrectly detected none-sneezes (False None-Sneezes) - search Min</w:t>
      </w:r>
    </w:p>
    <w:p w:rsidR="00850919" w:rsidRPr="00F526C5" w:rsidRDefault="00850919" w:rsidP="00850919">
      <w:pPr>
        <w:rPr>
          <w:lang w:val="en-US"/>
        </w:rPr>
      </w:pPr>
    </w:p>
    <w:p w:rsidR="00850919" w:rsidRPr="00F526C5" w:rsidRDefault="00850919" w:rsidP="00850919">
      <w:pPr>
        <w:rPr>
          <w:lang w:val="en-US"/>
        </w:rPr>
      </w:pPr>
    </w:p>
    <w:p w:rsidR="00850919" w:rsidRPr="00F526C5" w:rsidRDefault="00850919" w:rsidP="00AA06DB">
      <w:pPr>
        <w:ind w:left="1418" w:hanging="567"/>
        <w:rPr>
          <w:lang w:val="en-US"/>
        </w:rPr>
      </w:pPr>
      <w:r w:rsidRPr="00F526C5">
        <w:rPr>
          <w:lang w:val="en-US"/>
        </w:rPr>
        <w:t>e.</w:t>
      </w:r>
      <w:r w:rsidRPr="00F526C5">
        <w:rPr>
          <w:lang w:val="en-US"/>
        </w:rPr>
        <w:tab/>
        <w:t>Calculate a single performance value for the current system.</w:t>
      </w:r>
    </w:p>
    <w:p w:rsidR="00850919" w:rsidRPr="00F526C5" w:rsidRDefault="00850919" w:rsidP="00AA06DB">
      <w:pPr>
        <w:numPr>
          <w:ilvl w:val="0"/>
          <w:numId w:val="26"/>
        </w:numPr>
        <w:rPr>
          <w:lang w:val="en-US"/>
        </w:rPr>
      </w:pPr>
      <w:r w:rsidRPr="00F526C5">
        <w:rPr>
          <w:lang w:val="en-US"/>
        </w:rPr>
        <w:t>VTOT = w1 (VTS +  VTN)/2  -  w2 (VFS +VFN )/2</w:t>
      </w:r>
    </w:p>
    <w:p w:rsidR="00850919" w:rsidRPr="00F526C5" w:rsidRDefault="00850919" w:rsidP="00AA06DB">
      <w:pPr>
        <w:ind w:left="676" w:firstLine="1304"/>
        <w:rPr>
          <w:lang w:val="en-US"/>
        </w:rPr>
      </w:pPr>
      <w:r w:rsidRPr="00F526C5">
        <w:rPr>
          <w:lang w:val="en-US"/>
        </w:rPr>
        <w:t>Suggestion:</w:t>
      </w:r>
    </w:p>
    <w:p w:rsidR="00F53942" w:rsidRPr="00F526C5" w:rsidRDefault="00850919" w:rsidP="00AA06DB">
      <w:pPr>
        <w:numPr>
          <w:ilvl w:val="0"/>
          <w:numId w:val="27"/>
        </w:numPr>
        <w:rPr>
          <w:lang w:val="en-US"/>
        </w:rPr>
      </w:pPr>
      <w:r w:rsidRPr="00F526C5">
        <w:rPr>
          <w:lang w:val="en-US"/>
        </w:rPr>
        <w:t>1.</w:t>
      </w:r>
      <w:r w:rsidRPr="00F526C5">
        <w:rPr>
          <w:lang w:val="en-US"/>
        </w:rPr>
        <w:tab/>
        <w:t>w1 = 75%</w:t>
      </w:r>
      <w:r w:rsidRPr="00F526C5">
        <w:rPr>
          <w:lang w:val="en-US"/>
        </w:rPr>
        <w:tab/>
        <w:t>w2 = 25%</w:t>
      </w:r>
    </w:p>
    <w:p w:rsidR="00AA06DB" w:rsidRDefault="006C7581" w:rsidP="00AA06DB">
      <w:pPr>
        <w:pStyle w:val="Heading2"/>
        <w:rPr>
          <w:lang w:val="en-US"/>
        </w:rPr>
      </w:pPr>
      <w:bookmarkStart w:id="19" w:name="_Toc415218641"/>
      <w:r w:rsidRPr="00F526C5">
        <w:rPr>
          <w:lang w:val="en-US"/>
        </w:rPr>
        <w:t>Results and analysis</w:t>
      </w:r>
      <w:bookmarkEnd w:id="19"/>
      <w:r w:rsidRPr="00F526C5">
        <w:rPr>
          <w:lang w:val="en-US"/>
        </w:rPr>
        <w:t xml:space="preserve"> </w:t>
      </w:r>
    </w:p>
    <w:p w:rsidR="00625272" w:rsidRDefault="00625272" w:rsidP="00625272">
      <w:pPr>
        <w:rPr>
          <w:lang w:val="en-US"/>
        </w:rPr>
      </w:pPr>
    </w:p>
    <w:p w:rsidR="00F14CB8" w:rsidRDefault="00F14CB8" w:rsidP="00F14CB8">
      <w:pPr>
        <w:rPr>
          <w:lang w:val="en-US"/>
        </w:rPr>
      </w:pPr>
      <w:r>
        <w:rPr>
          <w:lang w:val="en-US"/>
        </w:rPr>
        <w:t>The result is a detection rate of approximately XX % when analyzing a new sound file, with a case library of 50 sneeze sound files and 50 none-sneeze sound files randomly chosen among the total about 160 sound samples. However, after maintaining the library by running the maintenance function where remaining 60 sound files are used to optimize the case library the detection rate is increased to XX %.</w:t>
      </w:r>
    </w:p>
    <w:p w:rsidR="00625272" w:rsidRDefault="00625272" w:rsidP="00625272">
      <w:pPr>
        <w:rPr>
          <w:lang w:val="en-US"/>
        </w:rPr>
      </w:pPr>
    </w:p>
    <w:p w:rsidR="00625272" w:rsidRDefault="00625272" w:rsidP="00F14CB8">
      <w:pPr>
        <w:rPr>
          <w:lang w:val="en-US"/>
        </w:rPr>
      </w:pPr>
      <w:r w:rsidRPr="00F526C5">
        <w:rPr>
          <w:lang w:val="en-US"/>
        </w:rPr>
        <w:t>(</w:t>
      </w:r>
      <w:proofErr w:type="gramStart"/>
      <w:r w:rsidRPr="00F526C5">
        <w:rPr>
          <w:lang w:val="en-US"/>
        </w:rPr>
        <w:t>possibly</w:t>
      </w:r>
      <w:proofErr w:type="gramEnd"/>
      <w:r w:rsidRPr="00F526C5">
        <w:rPr>
          <w:lang w:val="en-US"/>
        </w:rPr>
        <w:t xml:space="preserve"> with suggestion for improvement)</w:t>
      </w:r>
    </w:p>
    <w:p w:rsidR="00625272" w:rsidRDefault="00625272" w:rsidP="00F14CB8">
      <w:pPr>
        <w:rPr>
          <w:lang w:val="en-US"/>
        </w:rPr>
      </w:pPr>
      <w:r>
        <w:rPr>
          <w:lang w:val="en-US"/>
        </w:rPr>
        <w:t>Suggested improvements:</w:t>
      </w:r>
    </w:p>
    <w:p w:rsidR="00625272" w:rsidRPr="00625272" w:rsidRDefault="00625272" w:rsidP="00625272">
      <w:pPr>
        <w:pStyle w:val="ListParagraph"/>
        <w:numPr>
          <w:ilvl w:val="0"/>
          <w:numId w:val="30"/>
        </w:numPr>
        <w:rPr>
          <w:lang w:val="en-US"/>
        </w:rPr>
      </w:pPr>
      <w:r w:rsidRPr="00625272">
        <w:rPr>
          <w:lang w:val="en-US"/>
        </w:rPr>
        <w:t>The system can be optimized further by adjusting the weight values per feature type</w:t>
      </w:r>
    </w:p>
    <w:p w:rsidR="00625272" w:rsidRPr="00625272" w:rsidRDefault="00625272" w:rsidP="00625272">
      <w:pPr>
        <w:pStyle w:val="ListParagraph"/>
        <w:numPr>
          <w:ilvl w:val="0"/>
          <w:numId w:val="30"/>
        </w:numPr>
        <w:rPr>
          <w:lang w:val="en-US"/>
        </w:rPr>
      </w:pPr>
      <w:r w:rsidRPr="00625272">
        <w:rPr>
          <w:lang w:val="en-US"/>
        </w:rPr>
        <w:t>Weights can be added for the intervals when calculating the individual feature type distance</w:t>
      </w:r>
    </w:p>
    <w:p w:rsidR="00625272" w:rsidRPr="00625272" w:rsidRDefault="00625272" w:rsidP="00625272">
      <w:pPr>
        <w:pStyle w:val="ListParagraph"/>
        <w:numPr>
          <w:ilvl w:val="0"/>
          <w:numId w:val="30"/>
        </w:numPr>
        <w:rPr>
          <w:lang w:val="en-US"/>
        </w:rPr>
      </w:pPr>
      <w:r w:rsidRPr="00625272">
        <w:rPr>
          <w:lang w:val="en-US"/>
        </w:rPr>
        <w:t>The FFT feature can be change to more or less number of samples</w:t>
      </w:r>
    </w:p>
    <w:p w:rsidR="00625272" w:rsidRDefault="00625272" w:rsidP="00625272">
      <w:pPr>
        <w:pStyle w:val="ListParagraph"/>
        <w:numPr>
          <w:ilvl w:val="0"/>
          <w:numId w:val="30"/>
        </w:numPr>
        <w:rPr>
          <w:lang w:val="en-US"/>
        </w:rPr>
      </w:pPr>
      <w:r w:rsidRPr="00625272">
        <w:rPr>
          <w:lang w:val="en-US"/>
        </w:rPr>
        <w:t>The FFT frequency band can be adjusted.</w:t>
      </w:r>
    </w:p>
    <w:p w:rsidR="00625272" w:rsidRDefault="00760CE7" w:rsidP="00625272">
      <w:pPr>
        <w:pStyle w:val="ListParagraph"/>
        <w:numPr>
          <w:ilvl w:val="0"/>
          <w:numId w:val="30"/>
        </w:numPr>
        <w:rPr>
          <w:lang w:val="en-US"/>
        </w:rPr>
      </w:pPr>
      <w:r>
        <w:rPr>
          <w:lang w:val="en-US"/>
        </w:rPr>
        <w:t>Introduce noise. The new samples that are introduced for testing do not include any noise, which makes the evaluation simpler.</w:t>
      </w:r>
    </w:p>
    <w:p w:rsidR="00760CE7" w:rsidRDefault="00760CE7" w:rsidP="00625272">
      <w:pPr>
        <w:pStyle w:val="ListParagraph"/>
        <w:numPr>
          <w:ilvl w:val="0"/>
          <w:numId w:val="30"/>
        </w:numPr>
        <w:rPr>
          <w:lang w:val="en-US"/>
        </w:rPr>
      </w:pPr>
      <w:r>
        <w:rPr>
          <w:lang w:val="en-US"/>
        </w:rPr>
        <w:t>Use a microphone to continuously listen and evaluate if sneezes occur.</w:t>
      </w:r>
    </w:p>
    <w:p w:rsidR="00760CE7" w:rsidRPr="00625272" w:rsidRDefault="00760CE7" w:rsidP="00625272">
      <w:pPr>
        <w:pStyle w:val="ListParagraph"/>
        <w:numPr>
          <w:ilvl w:val="0"/>
          <w:numId w:val="30"/>
        </w:numPr>
        <w:rPr>
          <w:lang w:val="en-US"/>
        </w:rPr>
      </w:pPr>
    </w:p>
    <w:p w:rsidR="00AA06DB" w:rsidRPr="00F526C5" w:rsidRDefault="00AA06DB" w:rsidP="00AA06DB">
      <w:pPr>
        <w:rPr>
          <w:lang w:val="en-US"/>
        </w:rPr>
      </w:pPr>
    </w:p>
    <w:p w:rsidR="006C7581" w:rsidRPr="00F526C5" w:rsidRDefault="006C7581" w:rsidP="00850919">
      <w:pPr>
        <w:pStyle w:val="Heading2"/>
        <w:rPr>
          <w:lang w:val="en-US"/>
        </w:rPr>
      </w:pPr>
      <w:bookmarkStart w:id="20" w:name="_Toc415218642"/>
      <w:r w:rsidRPr="00F526C5">
        <w:rPr>
          <w:lang w:val="en-US"/>
        </w:rPr>
        <w:t>Conclusion</w:t>
      </w:r>
      <w:bookmarkEnd w:id="20"/>
    </w:p>
    <w:p w:rsidR="00AA06DB" w:rsidRPr="00F526C5" w:rsidRDefault="00625272" w:rsidP="00AA06DB">
      <w:pPr>
        <w:rPr>
          <w:lang w:val="en-US"/>
        </w:rPr>
      </w:pPr>
      <w:r>
        <w:rPr>
          <w:lang w:val="en-US"/>
        </w:rPr>
        <w:t>T</w:t>
      </w:r>
      <w:r w:rsidR="00AA06DB" w:rsidRPr="00F526C5">
        <w:rPr>
          <w:lang w:val="en-US"/>
        </w:rPr>
        <w:t xml:space="preserve">he </w:t>
      </w:r>
      <w:proofErr w:type="gramStart"/>
      <w:r w:rsidR="00AA06DB" w:rsidRPr="00F526C5">
        <w:rPr>
          <w:lang w:val="en-US"/>
        </w:rPr>
        <w:t>program</w:t>
      </w:r>
      <w:r>
        <w:rPr>
          <w:lang w:val="en-US"/>
        </w:rPr>
        <w:t xml:space="preserve">  manages</w:t>
      </w:r>
      <w:proofErr w:type="gramEnd"/>
      <w:r>
        <w:rPr>
          <w:lang w:val="en-US"/>
        </w:rPr>
        <w:t xml:space="preserve"> to do a correct </w:t>
      </w:r>
      <w:r w:rsidR="00760CE7">
        <w:rPr>
          <w:lang w:val="en-US"/>
        </w:rPr>
        <w:t>evaluation</w:t>
      </w:r>
      <w:r>
        <w:rPr>
          <w:lang w:val="en-US"/>
        </w:rPr>
        <w:t xml:space="preserve"> in about XX % of the cases</w:t>
      </w:r>
      <w:r w:rsidR="00760CE7">
        <w:rPr>
          <w:lang w:val="en-US"/>
        </w:rPr>
        <w:t xml:space="preserve"> which is better than </w:t>
      </w:r>
    </w:p>
    <w:p w:rsidR="0057655A" w:rsidRPr="00F526C5" w:rsidRDefault="006C7581" w:rsidP="0057655A">
      <w:pPr>
        <w:pStyle w:val="Heading2"/>
        <w:rPr>
          <w:lang w:val="en-US"/>
        </w:rPr>
      </w:pPr>
      <w:bookmarkStart w:id="21" w:name="_Toc415218643"/>
      <w:r w:rsidRPr="00F526C5">
        <w:rPr>
          <w:lang w:val="en-US"/>
        </w:rPr>
        <w:t>References</w:t>
      </w:r>
      <w:bookmarkEnd w:id="21"/>
    </w:p>
    <w:p w:rsidR="00AA06DB" w:rsidRPr="00F526C5" w:rsidRDefault="00F14CB8" w:rsidP="00AA06DB">
      <w:pPr>
        <w:rPr>
          <w:lang w:val="en-US"/>
        </w:rPr>
      </w:pPr>
      <w:proofErr w:type="spellStart"/>
      <w:r>
        <w:rPr>
          <w:lang w:val="en-US"/>
        </w:rPr>
        <w:t>Lägg</w:t>
      </w:r>
      <w:proofErr w:type="spellEnd"/>
      <w:r>
        <w:rPr>
          <w:lang w:val="en-US"/>
        </w:rPr>
        <w:t xml:space="preserve"> till </w:t>
      </w:r>
      <w:proofErr w:type="spellStart"/>
      <w:r>
        <w:rPr>
          <w:lang w:val="en-US"/>
        </w:rPr>
        <w:t>referenser</w:t>
      </w:r>
      <w:proofErr w:type="spellEnd"/>
    </w:p>
    <w:sectPr w:rsidR="00AA06DB" w:rsidRPr="00F526C5">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7E93" w:rsidRDefault="008B7E93">
      <w:pPr>
        <w:spacing w:line="240" w:lineRule="auto"/>
      </w:pPr>
      <w:r>
        <w:separator/>
      </w:r>
    </w:p>
  </w:endnote>
  <w:endnote w:type="continuationSeparator" w:id="0">
    <w:p w:rsidR="008B7E93" w:rsidRDefault="008B7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hit Hindi">
    <w:altName w:val="MS Mincho"/>
    <w:charset w:val="80"/>
    <w:family w:val="auto"/>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FF05BB">
      <w:rPr>
        <w:noProof/>
      </w:rPr>
      <w:t>7</w:t>
    </w:r>
    <w:r>
      <w:fldChar w:fldCharType="end"/>
    </w:r>
  </w:p>
  <w:p w:rsidR="00813153" w:rsidRDefault="008131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Default="00813153">
    <w:pPr>
      <w:pStyle w:val="Footer"/>
      <w:jc w:val="center"/>
    </w:pPr>
  </w:p>
  <w:p w:rsidR="00813153" w:rsidRDefault="00813153">
    <w:pPr>
      <w:pStyle w:val="Footer"/>
      <w:jc w:val="center"/>
    </w:pPr>
    <w:r>
      <w:fldChar w:fldCharType="begin"/>
    </w:r>
    <w:r>
      <w:instrText>PAGE   \* MERGEFORMAT</w:instrText>
    </w:r>
    <w:r>
      <w:fldChar w:fldCharType="separate"/>
    </w:r>
    <w:r w:rsidR="00FF05BB">
      <w:rPr>
        <w:noProof/>
      </w:rPr>
      <w:t>1</w:t>
    </w:r>
    <w:r>
      <w:fldChar w:fldCharType="end"/>
    </w:r>
  </w:p>
  <w:p w:rsidR="00813153" w:rsidRDefault="00813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7E93" w:rsidRDefault="008B7E93">
      <w:pPr>
        <w:spacing w:line="240" w:lineRule="auto"/>
      </w:pPr>
      <w:r>
        <w:separator/>
      </w:r>
    </w:p>
  </w:footnote>
  <w:footnote w:type="continuationSeparator" w:id="0">
    <w:p w:rsidR="008B7E93" w:rsidRDefault="008B7E9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153" w:rsidRPr="00F74CD4" w:rsidRDefault="00813153">
    <w:pPr>
      <w:pStyle w:val="Header"/>
      <w:rPr>
        <w:lang w:val="en-US"/>
      </w:rPr>
    </w:pPr>
    <w:r w:rsidRPr="00F74CD4">
      <w:rPr>
        <w:lang w:val="en-US"/>
      </w:rPr>
      <w:t>CDT316 Dist</w:t>
    </w:r>
    <w:r w:rsidR="00523420">
      <w:rPr>
        <w:lang w:val="en-US"/>
      </w:rPr>
      <w:t>ributed Systems Lab 2</w:t>
    </w:r>
    <w:r w:rsidR="00523420">
      <w:rPr>
        <w:lang w:val="en-US"/>
      </w:rPr>
      <w:tab/>
    </w:r>
    <w:r w:rsidR="00523420">
      <w:rPr>
        <w:lang w:val="en-US"/>
      </w:rPr>
      <w:tab/>
      <w:t>2015-03-27</w:t>
    </w:r>
    <w:r>
      <w:rPr>
        <w:lang w:val="en-US"/>
      </w:rPr>
      <w:t xml:space="preserve"> DRAFT 0.1</w:t>
    </w:r>
    <w:r w:rsidR="00523420">
      <w:rPr>
        <w:lang w:val="en-US"/>
      </w:rPr>
      <w:t>NS</w:t>
    </w:r>
  </w:p>
  <w:p w:rsidR="00813153" w:rsidRPr="00F74CD4" w:rsidRDefault="00813153">
    <w:pPr>
      <w:pStyle w:val="Header"/>
      <w:rPr>
        <w:lang w:val="en-US"/>
      </w:rPr>
    </w:pPr>
  </w:p>
  <w:p w:rsidR="00813153" w:rsidRPr="00F74CD4" w:rsidRDefault="00813153">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5D6ED3C"/>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decimal"/>
      <w:pStyle w:val="Heading3"/>
      <w:lvlText w:val="%2.%3."/>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3">
    <w:nsid w:val="00000004"/>
    <w:multiLevelType w:val="multilevel"/>
    <w:tmpl w:val="00000004"/>
    <w:lvl w:ilvl="0">
      <w:start w:val="1"/>
      <w:numFmt w:val="decimal"/>
      <w:lvlText w:val="%1."/>
      <w:lvlJc w:val="left"/>
      <w:pPr>
        <w:tabs>
          <w:tab w:val="num" w:pos="2024"/>
        </w:tabs>
        <w:ind w:left="2024" w:hanging="360"/>
      </w:pPr>
    </w:lvl>
    <w:lvl w:ilvl="1">
      <w:start w:val="1"/>
      <w:numFmt w:val="decimal"/>
      <w:lvlText w:val="%2."/>
      <w:lvlJc w:val="left"/>
      <w:pPr>
        <w:tabs>
          <w:tab w:val="num" w:pos="2384"/>
        </w:tabs>
        <w:ind w:left="2384" w:hanging="360"/>
      </w:pPr>
    </w:lvl>
    <w:lvl w:ilvl="2">
      <w:start w:val="1"/>
      <w:numFmt w:val="decimal"/>
      <w:lvlText w:val="%3."/>
      <w:lvlJc w:val="left"/>
      <w:pPr>
        <w:tabs>
          <w:tab w:val="num" w:pos="2744"/>
        </w:tabs>
        <w:ind w:left="2744" w:hanging="360"/>
      </w:pPr>
    </w:lvl>
    <w:lvl w:ilvl="3">
      <w:start w:val="1"/>
      <w:numFmt w:val="decimal"/>
      <w:lvlText w:val="%4."/>
      <w:lvlJc w:val="left"/>
      <w:pPr>
        <w:tabs>
          <w:tab w:val="num" w:pos="3104"/>
        </w:tabs>
        <w:ind w:left="3104" w:hanging="360"/>
      </w:pPr>
    </w:lvl>
    <w:lvl w:ilvl="4">
      <w:start w:val="1"/>
      <w:numFmt w:val="decimal"/>
      <w:lvlText w:val="%5."/>
      <w:lvlJc w:val="left"/>
      <w:pPr>
        <w:tabs>
          <w:tab w:val="num" w:pos="3464"/>
        </w:tabs>
        <w:ind w:left="3464" w:hanging="360"/>
      </w:pPr>
    </w:lvl>
    <w:lvl w:ilvl="5">
      <w:start w:val="1"/>
      <w:numFmt w:val="decimal"/>
      <w:lvlText w:val="%6."/>
      <w:lvlJc w:val="left"/>
      <w:pPr>
        <w:tabs>
          <w:tab w:val="num" w:pos="3824"/>
        </w:tabs>
        <w:ind w:left="3824" w:hanging="360"/>
      </w:pPr>
    </w:lvl>
    <w:lvl w:ilvl="6">
      <w:start w:val="1"/>
      <w:numFmt w:val="decimal"/>
      <w:lvlText w:val="%7."/>
      <w:lvlJc w:val="left"/>
      <w:pPr>
        <w:tabs>
          <w:tab w:val="num" w:pos="4184"/>
        </w:tabs>
        <w:ind w:left="4184" w:hanging="360"/>
      </w:pPr>
    </w:lvl>
    <w:lvl w:ilvl="7">
      <w:start w:val="1"/>
      <w:numFmt w:val="decimal"/>
      <w:lvlText w:val="%8."/>
      <w:lvlJc w:val="left"/>
      <w:pPr>
        <w:tabs>
          <w:tab w:val="num" w:pos="4544"/>
        </w:tabs>
        <w:ind w:left="4544" w:hanging="360"/>
      </w:pPr>
    </w:lvl>
    <w:lvl w:ilvl="8">
      <w:start w:val="1"/>
      <w:numFmt w:val="decimal"/>
      <w:lvlText w:val="%9."/>
      <w:lvlJc w:val="left"/>
      <w:pPr>
        <w:tabs>
          <w:tab w:val="num" w:pos="4904"/>
        </w:tabs>
        <w:ind w:left="4904" w:hanging="360"/>
      </w:pPr>
    </w:lvl>
  </w:abstractNum>
  <w:abstractNum w:abstractNumId="4">
    <w:nsid w:val="0085251F"/>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070B6EAF"/>
    <w:multiLevelType w:val="hybridMultilevel"/>
    <w:tmpl w:val="B86C994A"/>
    <w:lvl w:ilvl="0" w:tplc="31D28DBA">
      <w:start w:val="1"/>
      <w:numFmt w:val="decimal"/>
      <w:lvlText w:val="%1."/>
      <w:lvlJc w:val="left"/>
      <w:pPr>
        <w:ind w:left="1665" w:hanging="1305"/>
      </w:pPr>
      <w:rPr>
        <w:rFonts w:hint="default"/>
      </w:rPr>
    </w:lvl>
    <w:lvl w:ilvl="1" w:tplc="2A206C02">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3567D84"/>
    <w:multiLevelType w:val="hybridMultilevel"/>
    <w:tmpl w:val="2F3448E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166C680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8">
    <w:nsid w:val="16A975CE"/>
    <w:multiLevelType w:val="hybridMultilevel"/>
    <w:tmpl w:val="4AB45BB6"/>
    <w:lvl w:ilvl="0" w:tplc="31D28DBA">
      <w:start w:val="1"/>
      <w:numFmt w:val="decimal"/>
      <w:lvlText w:val="%1."/>
      <w:lvlJc w:val="left"/>
      <w:pPr>
        <w:ind w:left="1665" w:hanging="1305"/>
      </w:pPr>
      <w:rPr>
        <w:rFonts w:hint="default"/>
      </w:rPr>
    </w:lvl>
    <w:lvl w:ilvl="1" w:tplc="041D0019">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7F83106"/>
    <w:multiLevelType w:val="multilevel"/>
    <w:tmpl w:val="0ACCAFA8"/>
    <w:lvl w:ilvl="0">
      <w:start w:val="2"/>
      <w:numFmt w:val="none"/>
      <w:suff w:val="nothing"/>
      <w:lvlText w:val=""/>
      <w:lvlJc w:val="left"/>
      <w:pPr>
        <w:ind w:left="432" w:hanging="432"/>
      </w:pPr>
      <w:rPr>
        <w:rFonts w:hint="default"/>
      </w:rPr>
    </w:lvl>
    <w:lvl w:ilvl="1">
      <w:start w:val="1"/>
      <w:numFmt w:val="decimal"/>
      <w:lvlText w:val="%2."/>
      <w:lvlJc w:val="left"/>
      <w:pPr>
        <w:tabs>
          <w:tab w:val="num" w:pos="576"/>
        </w:tabs>
        <w:ind w:left="576" w:hanging="576"/>
      </w:pPr>
      <w:rPr>
        <w:rFonts w:hint="default"/>
      </w:rPr>
    </w:lvl>
    <w:lvl w:ilvl="2">
      <w:start w:val="3"/>
      <w:numFmt w:val="decimal"/>
      <w:lvlText w:val="%2.%3."/>
      <w:lvlJc w:val="left"/>
      <w:pPr>
        <w:tabs>
          <w:tab w:val="num" w:pos="720"/>
        </w:tabs>
        <w:ind w:left="720" w:hanging="72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0">
    <w:nsid w:val="1A9D3CB4"/>
    <w:multiLevelType w:val="hybridMultilevel"/>
    <w:tmpl w:val="2338A7DA"/>
    <w:lvl w:ilvl="0" w:tplc="041D0011">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BA422A9"/>
    <w:multiLevelType w:val="hybridMultilevel"/>
    <w:tmpl w:val="DE40F4C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55B6037"/>
    <w:multiLevelType w:val="hybridMultilevel"/>
    <w:tmpl w:val="C0AE61B8"/>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BEA6E8E"/>
    <w:multiLevelType w:val="hybridMultilevel"/>
    <w:tmpl w:val="137C021A"/>
    <w:lvl w:ilvl="0" w:tplc="9A3C7872">
      <w:numFmt w:val="bullet"/>
      <w:lvlText w:val="-"/>
      <w:lvlJc w:val="left"/>
      <w:pPr>
        <w:ind w:left="720" w:hanging="360"/>
      </w:pPr>
      <w:rPr>
        <w:rFonts w:ascii="Calibri" w:eastAsia="Calibr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C90570"/>
    <w:multiLevelType w:val="multilevel"/>
    <w:tmpl w:val="7B9438EC"/>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15">
    <w:nsid w:val="47E61666"/>
    <w:multiLevelType w:val="hybridMultilevel"/>
    <w:tmpl w:val="FF5CF2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4A7A78E4"/>
    <w:multiLevelType w:val="hybridMultilevel"/>
    <w:tmpl w:val="29DAFE9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123A90"/>
    <w:multiLevelType w:val="hybridMultilevel"/>
    <w:tmpl w:val="D70C86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720B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19">
    <w:nsid w:val="5CE17BBF"/>
    <w:multiLevelType w:val="hybridMultilevel"/>
    <w:tmpl w:val="5E507B3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3">
      <w:start w:val="1"/>
      <w:numFmt w:val="upp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6ADF3F4B"/>
    <w:multiLevelType w:val="hybridMultilevel"/>
    <w:tmpl w:val="B6E890B6"/>
    <w:lvl w:ilvl="0" w:tplc="2D129098">
      <w:start w:val="1"/>
      <w:numFmt w:val="bullet"/>
      <w:lvlText w:val="•"/>
      <w:lvlJc w:val="left"/>
      <w:pPr>
        <w:tabs>
          <w:tab w:val="num" w:pos="720"/>
        </w:tabs>
        <w:ind w:left="720" w:hanging="360"/>
      </w:pPr>
      <w:rPr>
        <w:rFonts w:ascii="Arial" w:hAnsi="Arial" w:hint="default"/>
      </w:rPr>
    </w:lvl>
    <w:lvl w:ilvl="1" w:tplc="A74A35C2" w:tentative="1">
      <w:start w:val="1"/>
      <w:numFmt w:val="bullet"/>
      <w:lvlText w:val="•"/>
      <w:lvlJc w:val="left"/>
      <w:pPr>
        <w:tabs>
          <w:tab w:val="num" w:pos="1440"/>
        </w:tabs>
        <w:ind w:left="1440" w:hanging="360"/>
      </w:pPr>
      <w:rPr>
        <w:rFonts w:ascii="Arial" w:hAnsi="Arial" w:hint="default"/>
      </w:rPr>
    </w:lvl>
    <w:lvl w:ilvl="2" w:tplc="CF78D582" w:tentative="1">
      <w:start w:val="1"/>
      <w:numFmt w:val="bullet"/>
      <w:lvlText w:val="•"/>
      <w:lvlJc w:val="left"/>
      <w:pPr>
        <w:tabs>
          <w:tab w:val="num" w:pos="2160"/>
        </w:tabs>
        <w:ind w:left="2160" w:hanging="360"/>
      </w:pPr>
      <w:rPr>
        <w:rFonts w:ascii="Arial" w:hAnsi="Arial" w:hint="default"/>
      </w:rPr>
    </w:lvl>
    <w:lvl w:ilvl="3" w:tplc="77AA17CE" w:tentative="1">
      <w:start w:val="1"/>
      <w:numFmt w:val="bullet"/>
      <w:lvlText w:val="•"/>
      <w:lvlJc w:val="left"/>
      <w:pPr>
        <w:tabs>
          <w:tab w:val="num" w:pos="2880"/>
        </w:tabs>
        <w:ind w:left="2880" w:hanging="360"/>
      </w:pPr>
      <w:rPr>
        <w:rFonts w:ascii="Arial" w:hAnsi="Arial" w:hint="default"/>
      </w:rPr>
    </w:lvl>
    <w:lvl w:ilvl="4" w:tplc="93B8A574" w:tentative="1">
      <w:start w:val="1"/>
      <w:numFmt w:val="bullet"/>
      <w:lvlText w:val="•"/>
      <w:lvlJc w:val="left"/>
      <w:pPr>
        <w:tabs>
          <w:tab w:val="num" w:pos="3600"/>
        </w:tabs>
        <w:ind w:left="3600" w:hanging="360"/>
      </w:pPr>
      <w:rPr>
        <w:rFonts w:ascii="Arial" w:hAnsi="Arial" w:hint="default"/>
      </w:rPr>
    </w:lvl>
    <w:lvl w:ilvl="5" w:tplc="F578AE06" w:tentative="1">
      <w:start w:val="1"/>
      <w:numFmt w:val="bullet"/>
      <w:lvlText w:val="•"/>
      <w:lvlJc w:val="left"/>
      <w:pPr>
        <w:tabs>
          <w:tab w:val="num" w:pos="4320"/>
        </w:tabs>
        <w:ind w:left="4320" w:hanging="360"/>
      </w:pPr>
      <w:rPr>
        <w:rFonts w:ascii="Arial" w:hAnsi="Arial" w:hint="default"/>
      </w:rPr>
    </w:lvl>
    <w:lvl w:ilvl="6" w:tplc="956E3FA0" w:tentative="1">
      <w:start w:val="1"/>
      <w:numFmt w:val="bullet"/>
      <w:lvlText w:val="•"/>
      <w:lvlJc w:val="left"/>
      <w:pPr>
        <w:tabs>
          <w:tab w:val="num" w:pos="5040"/>
        </w:tabs>
        <w:ind w:left="5040" w:hanging="360"/>
      </w:pPr>
      <w:rPr>
        <w:rFonts w:ascii="Arial" w:hAnsi="Arial" w:hint="default"/>
      </w:rPr>
    </w:lvl>
    <w:lvl w:ilvl="7" w:tplc="726C0262" w:tentative="1">
      <w:start w:val="1"/>
      <w:numFmt w:val="bullet"/>
      <w:lvlText w:val="•"/>
      <w:lvlJc w:val="left"/>
      <w:pPr>
        <w:tabs>
          <w:tab w:val="num" w:pos="5760"/>
        </w:tabs>
        <w:ind w:left="5760" w:hanging="360"/>
      </w:pPr>
      <w:rPr>
        <w:rFonts w:ascii="Arial" w:hAnsi="Arial" w:hint="default"/>
      </w:rPr>
    </w:lvl>
    <w:lvl w:ilvl="8" w:tplc="E9760A7C" w:tentative="1">
      <w:start w:val="1"/>
      <w:numFmt w:val="bullet"/>
      <w:lvlText w:val="•"/>
      <w:lvlJc w:val="left"/>
      <w:pPr>
        <w:tabs>
          <w:tab w:val="num" w:pos="6480"/>
        </w:tabs>
        <w:ind w:left="6480" w:hanging="360"/>
      </w:pPr>
      <w:rPr>
        <w:rFonts w:ascii="Arial" w:hAnsi="Arial" w:hint="default"/>
      </w:rPr>
    </w:lvl>
  </w:abstractNum>
  <w:abstractNum w:abstractNumId="21">
    <w:nsid w:val="6F5030C8"/>
    <w:multiLevelType w:val="hybridMultilevel"/>
    <w:tmpl w:val="594C29C6"/>
    <w:lvl w:ilvl="0" w:tplc="31D28DBA">
      <w:start w:val="1"/>
      <w:numFmt w:val="decimal"/>
      <w:lvlText w:val="%1."/>
      <w:lvlJc w:val="left"/>
      <w:pPr>
        <w:ind w:left="1665" w:hanging="1305"/>
      </w:pPr>
      <w:rPr>
        <w:rFonts w:hint="default"/>
      </w:rPr>
    </w:lvl>
    <w:lvl w:ilvl="1" w:tplc="041D0017">
      <w:start w:val="1"/>
      <w:numFmt w:val="lowerLetter"/>
      <w:lvlText w:val="%2)"/>
      <w:lvlJc w:val="left"/>
      <w:pPr>
        <w:ind w:left="2385" w:hanging="1305"/>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72395611"/>
    <w:multiLevelType w:val="hybridMultilevel"/>
    <w:tmpl w:val="1BD62790"/>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3">
    <w:nsid w:val="72E056D5"/>
    <w:multiLevelType w:val="multilevel"/>
    <w:tmpl w:val="D3D07924"/>
    <w:lvl w:ilvl="0">
      <w:start w:val="1"/>
      <w:numFmt w:val="decimal"/>
      <w:lvlText w:val="%1."/>
      <w:lvlJc w:val="right"/>
      <w:pPr>
        <w:ind w:left="720" w:firstLine="360"/>
      </w:pPr>
      <w:rPr>
        <w:vertAlign w:val="baseline"/>
      </w:rPr>
    </w:lvl>
    <w:lvl w:ilvl="1">
      <w:start w:val="1"/>
      <w:numFmt w:val="decimal"/>
      <w:lvlText w:val="%1.%2."/>
      <w:lvlJc w:val="right"/>
      <w:pPr>
        <w:ind w:left="1440" w:firstLine="1080"/>
      </w:pPr>
      <w:rPr>
        <w:vertAlign w:val="baseline"/>
      </w:rPr>
    </w:lvl>
    <w:lvl w:ilvl="2">
      <w:start w:val="1"/>
      <w:numFmt w:val="decimal"/>
      <w:lvlText w:val="%1.%2.%3."/>
      <w:lvlJc w:val="right"/>
      <w:pPr>
        <w:ind w:left="2160" w:firstLine="1980"/>
      </w:pPr>
      <w:rPr>
        <w:vertAlign w:val="baseline"/>
      </w:rPr>
    </w:lvl>
    <w:lvl w:ilvl="3">
      <w:start w:val="1"/>
      <w:numFmt w:val="decimal"/>
      <w:lvlText w:val="%1.%2.%3.%4."/>
      <w:lvlJc w:val="right"/>
      <w:pPr>
        <w:ind w:left="2880" w:firstLine="2520"/>
      </w:pPr>
      <w:rPr>
        <w:vertAlign w:val="baseline"/>
      </w:rPr>
    </w:lvl>
    <w:lvl w:ilvl="4">
      <w:start w:val="1"/>
      <w:numFmt w:val="decimal"/>
      <w:lvlText w:val="%1.%2.%3.%4.%5."/>
      <w:lvlJc w:val="right"/>
      <w:pPr>
        <w:ind w:left="3600" w:firstLine="3240"/>
      </w:pPr>
      <w:rPr>
        <w:vertAlign w:val="baseline"/>
      </w:rPr>
    </w:lvl>
    <w:lvl w:ilvl="5">
      <w:start w:val="1"/>
      <w:numFmt w:val="decimal"/>
      <w:lvlText w:val="%1.%2.%3.%4.%5.%6."/>
      <w:lvlJc w:val="right"/>
      <w:pPr>
        <w:ind w:left="4320" w:firstLine="4140"/>
      </w:pPr>
      <w:rPr>
        <w:vertAlign w:val="baseline"/>
      </w:rPr>
    </w:lvl>
    <w:lvl w:ilvl="6">
      <w:start w:val="1"/>
      <w:numFmt w:val="decimal"/>
      <w:lvlText w:val="%1.%2.%3.%4.%5.%6.%7."/>
      <w:lvlJc w:val="right"/>
      <w:pPr>
        <w:ind w:left="5040" w:firstLine="4680"/>
      </w:pPr>
      <w:rPr>
        <w:vertAlign w:val="baseline"/>
      </w:rPr>
    </w:lvl>
    <w:lvl w:ilvl="7">
      <w:start w:val="1"/>
      <w:numFmt w:val="decimal"/>
      <w:lvlText w:val="%1.%2.%3.%4.%5.%6.%7.%8."/>
      <w:lvlJc w:val="right"/>
      <w:pPr>
        <w:ind w:left="5760" w:firstLine="5400"/>
      </w:pPr>
      <w:rPr>
        <w:vertAlign w:val="baseline"/>
      </w:rPr>
    </w:lvl>
    <w:lvl w:ilvl="8">
      <w:start w:val="1"/>
      <w:numFmt w:val="decimal"/>
      <w:lvlText w:val="%1.%2.%3.%4.%5.%6.%7.%8.%9."/>
      <w:lvlJc w:val="right"/>
      <w:pPr>
        <w:ind w:left="6480" w:firstLine="6300"/>
      </w:pPr>
      <w:rPr>
        <w:vertAlign w:val="baseline"/>
      </w:rPr>
    </w:lvl>
  </w:abstractNum>
  <w:abstractNum w:abstractNumId="24">
    <w:nsid w:val="799114B5"/>
    <w:multiLevelType w:val="hybridMultilevel"/>
    <w:tmpl w:val="E5349EC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9BF7688"/>
    <w:multiLevelType w:val="hybridMultilevel"/>
    <w:tmpl w:val="0EDC5ED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7A184A05"/>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7">
    <w:nsid w:val="7A740980"/>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28">
    <w:nsid w:val="7C372997"/>
    <w:multiLevelType w:val="hybridMultilevel"/>
    <w:tmpl w:val="DE5ABCCE"/>
    <w:lvl w:ilvl="0" w:tplc="041D0013">
      <w:start w:val="1"/>
      <w:numFmt w:val="upperRoman"/>
      <w:lvlText w:val="%1."/>
      <w:lvlJc w:val="right"/>
      <w:pPr>
        <w:ind w:left="2160" w:hanging="18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 w:numId="5">
    <w:abstractNumId w:val="9"/>
  </w:num>
  <w:num w:numId="6">
    <w:abstractNumId w:val="12"/>
  </w:num>
  <w:num w:numId="7">
    <w:abstractNumId w:val="17"/>
  </w:num>
  <w:num w:numId="8">
    <w:abstractNumId w:val="24"/>
  </w:num>
  <w:num w:numId="9">
    <w:abstractNumId w:val="16"/>
  </w:num>
  <w:num w:numId="10">
    <w:abstractNumId w:val="25"/>
  </w:num>
  <w:num w:numId="11">
    <w:abstractNumId w:val="11"/>
  </w:num>
  <w:num w:numId="12">
    <w:abstractNumId w:val="4"/>
  </w:num>
  <w:num w:numId="13">
    <w:abstractNumId w:val="13"/>
  </w:num>
  <w:num w:numId="14">
    <w:abstractNumId w:val="22"/>
  </w:num>
  <w:num w:numId="15">
    <w:abstractNumId w:val="14"/>
  </w:num>
  <w:num w:numId="16">
    <w:abstractNumId w:val="6"/>
  </w:num>
  <w:num w:numId="17">
    <w:abstractNumId w:val="5"/>
  </w:num>
  <w:num w:numId="18">
    <w:abstractNumId w:val="19"/>
  </w:num>
  <w:num w:numId="19">
    <w:abstractNumId w:val="21"/>
  </w:num>
  <w:num w:numId="20">
    <w:abstractNumId w:val="8"/>
  </w:num>
  <w:num w:numId="21">
    <w:abstractNumId w:val="0"/>
  </w:num>
  <w:num w:numId="22">
    <w:abstractNumId w:val="18"/>
  </w:num>
  <w:num w:numId="23">
    <w:abstractNumId w:val="28"/>
  </w:num>
  <w:num w:numId="24">
    <w:abstractNumId w:val="10"/>
  </w:num>
  <w:num w:numId="25">
    <w:abstractNumId w:val="26"/>
  </w:num>
  <w:num w:numId="26">
    <w:abstractNumId w:val="27"/>
  </w:num>
  <w:num w:numId="27">
    <w:abstractNumId w:val="7"/>
  </w:num>
  <w:num w:numId="28">
    <w:abstractNumId w:val="23"/>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B54"/>
    <w:rsid w:val="00010C33"/>
    <w:rsid w:val="00055579"/>
    <w:rsid w:val="000558AE"/>
    <w:rsid w:val="0006580F"/>
    <w:rsid w:val="000A04CD"/>
    <w:rsid w:val="000D02EA"/>
    <w:rsid w:val="000E4EE0"/>
    <w:rsid w:val="000F63F5"/>
    <w:rsid w:val="00100AA7"/>
    <w:rsid w:val="00115456"/>
    <w:rsid w:val="0016377E"/>
    <w:rsid w:val="001811EC"/>
    <w:rsid w:val="001815D7"/>
    <w:rsid w:val="00183C31"/>
    <w:rsid w:val="001F2532"/>
    <w:rsid w:val="001F5444"/>
    <w:rsid w:val="002231BC"/>
    <w:rsid w:val="002318EE"/>
    <w:rsid w:val="00243D9C"/>
    <w:rsid w:val="00261A07"/>
    <w:rsid w:val="0027308C"/>
    <w:rsid w:val="00281640"/>
    <w:rsid w:val="00283AAA"/>
    <w:rsid w:val="00287AC7"/>
    <w:rsid w:val="00294A95"/>
    <w:rsid w:val="002A1232"/>
    <w:rsid w:val="002F1250"/>
    <w:rsid w:val="002F539E"/>
    <w:rsid w:val="00315E69"/>
    <w:rsid w:val="00334560"/>
    <w:rsid w:val="00352BED"/>
    <w:rsid w:val="00353AE9"/>
    <w:rsid w:val="003823F7"/>
    <w:rsid w:val="00387BF0"/>
    <w:rsid w:val="003B7238"/>
    <w:rsid w:val="003C5B5D"/>
    <w:rsid w:val="003E021C"/>
    <w:rsid w:val="003F097C"/>
    <w:rsid w:val="003F76C7"/>
    <w:rsid w:val="004117A3"/>
    <w:rsid w:val="00421243"/>
    <w:rsid w:val="0042127B"/>
    <w:rsid w:val="00455D99"/>
    <w:rsid w:val="0046684C"/>
    <w:rsid w:val="004776CD"/>
    <w:rsid w:val="004845C6"/>
    <w:rsid w:val="004D1434"/>
    <w:rsid w:val="00501EA1"/>
    <w:rsid w:val="00517AEE"/>
    <w:rsid w:val="00523420"/>
    <w:rsid w:val="005522EC"/>
    <w:rsid w:val="005638D6"/>
    <w:rsid w:val="005707BF"/>
    <w:rsid w:val="0057655A"/>
    <w:rsid w:val="00581C13"/>
    <w:rsid w:val="005A1B54"/>
    <w:rsid w:val="005A45BD"/>
    <w:rsid w:val="00610D16"/>
    <w:rsid w:val="00625272"/>
    <w:rsid w:val="006275CC"/>
    <w:rsid w:val="0063414B"/>
    <w:rsid w:val="006C2A41"/>
    <w:rsid w:val="006C7581"/>
    <w:rsid w:val="00713F84"/>
    <w:rsid w:val="00760CE7"/>
    <w:rsid w:val="0078066B"/>
    <w:rsid w:val="00793A66"/>
    <w:rsid w:val="007B285B"/>
    <w:rsid w:val="007E79B8"/>
    <w:rsid w:val="007F24A6"/>
    <w:rsid w:val="008119E4"/>
    <w:rsid w:val="00813153"/>
    <w:rsid w:val="008300DE"/>
    <w:rsid w:val="008357E3"/>
    <w:rsid w:val="00850809"/>
    <w:rsid w:val="00850919"/>
    <w:rsid w:val="008745BD"/>
    <w:rsid w:val="0087604A"/>
    <w:rsid w:val="00882919"/>
    <w:rsid w:val="00893B7E"/>
    <w:rsid w:val="008B7E93"/>
    <w:rsid w:val="008D01E6"/>
    <w:rsid w:val="008D59D6"/>
    <w:rsid w:val="008E35F4"/>
    <w:rsid w:val="009070FE"/>
    <w:rsid w:val="00946E8F"/>
    <w:rsid w:val="00954593"/>
    <w:rsid w:val="0097510D"/>
    <w:rsid w:val="009A4FB0"/>
    <w:rsid w:val="009F166C"/>
    <w:rsid w:val="00A007AE"/>
    <w:rsid w:val="00A074A6"/>
    <w:rsid w:val="00A74CDB"/>
    <w:rsid w:val="00A77F07"/>
    <w:rsid w:val="00A85B60"/>
    <w:rsid w:val="00AA06DB"/>
    <w:rsid w:val="00AA5EB3"/>
    <w:rsid w:val="00AA6C9C"/>
    <w:rsid w:val="00AB684E"/>
    <w:rsid w:val="00AE5DD0"/>
    <w:rsid w:val="00AF0866"/>
    <w:rsid w:val="00B11B47"/>
    <w:rsid w:val="00B139F6"/>
    <w:rsid w:val="00B15A59"/>
    <w:rsid w:val="00B40E52"/>
    <w:rsid w:val="00B636BF"/>
    <w:rsid w:val="00BA5916"/>
    <w:rsid w:val="00BD04CE"/>
    <w:rsid w:val="00BD3C5D"/>
    <w:rsid w:val="00C11AB9"/>
    <w:rsid w:val="00C30A45"/>
    <w:rsid w:val="00C33374"/>
    <w:rsid w:val="00C35CD9"/>
    <w:rsid w:val="00C47A85"/>
    <w:rsid w:val="00C759B4"/>
    <w:rsid w:val="00C858E3"/>
    <w:rsid w:val="00CD5EE1"/>
    <w:rsid w:val="00D65C99"/>
    <w:rsid w:val="00DD3B50"/>
    <w:rsid w:val="00DE0C17"/>
    <w:rsid w:val="00DF29A7"/>
    <w:rsid w:val="00E00A01"/>
    <w:rsid w:val="00E149AB"/>
    <w:rsid w:val="00E50277"/>
    <w:rsid w:val="00E50C3C"/>
    <w:rsid w:val="00E80AE4"/>
    <w:rsid w:val="00E8295E"/>
    <w:rsid w:val="00EB2930"/>
    <w:rsid w:val="00EC4D56"/>
    <w:rsid w:val="00ED0F0E"/>
    <w:rsid w:val="00EE43E8"/>
    <w:rsid w:val="00EE4623"/>
    <w:rsid w:val="00F14CB8"/>
    <w:rsid w:val="00F166F5"/>
    <w:rsid w:val="00F30779"/>
    <w:rsid w:val="00F526C5"/>
    <w:rsid w:val="00F53942"/>
    <w:rsid w:val="00F566CD"/>
    <w:rsid w:val="00F60CE9"/>
    <w:rsid w:val="00F610D3"/>
    <w:rsid w:val="00F74CD4"/>
    <w:rsid w:val="00FB5BE6"/>
    <w:rsid w:val="00FC7E56"/>
    <w:rsid w:val="00FE6B2D"/>
    <w:rsid w:val="00FF05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B4F1EDF9-4F0C-4B1B-821D-0DFDBDDE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CD9"/>
    <w:pPr>
      <w:suppressAutoHyphens/>
      <w:spacing w:line="276" w:lineRule="auto"/>
    </w:pPr>
    <w:rPr>
      <w:rFonts w:ascii="Calibri" w:eastAsia="Calibri" w:hAnsi="Calibri"/>
      <w:sz w:val="22"/>
      <w:szCs w:val="22"/>
      <w:lang w:eastAsia="zh-CN"/>
    </w:rPr>
  </w:style>
  <w:style w:type="paragraph" w:styleId="Heading1">
    <w:name w:val="heading 1"/>
    <w:basedOn w:val="Normal"/>
    <w:next w:val="Normal"/>
    <w:qFormat/>
    <w:pPr>
      <w:keepNext/>
      <w:keepLines/>
      <w:numPr>
        <w:numId w:val="1"/>
      </w:numPr>
      <w:spacing w:before="480"/>
      <w:outlineLvl w:val="0"/>
    </w:pPr>
    <w:rPr>
      <w:rFonts w:ascii="Cambria" w:eastAsia="Times New Roman" w:hAnsi="Cambria" w:cs="Cambria"/>
      <w:b/>
      <w:bCs/>
      <w:color w:val="365F91"/>
      <w:sz w:val="28"/>
      <w:szCs w:val="28"/>
      <w:lang w:val="x-none"/>
    </w:rPr>
  </w:style>
  <w:style w:type="paragraph" w:styleId="Heading2">
    <w:name w:val="heading 2"/>
    <w:basedOn w:val="Normal"/>
    <w:next w:val="Normal"/>
    <w:qFormat/>
    <w:pPr>
      <w:keepNext/>
      <w:keepLines/>
      <w:numPr>
        <w:ilvl w:val="1"/>
        <w:numId w:val="1"/>
      </w:numPr>
      <w:spacing w:before="200"/>
      <w:outlineLvl w:val="1"/>
    </w:pPr>
    <w:rPr>
      <w:rFonts w:ascii="Cambria" w:eastAsia="Times New Roman" w:hAnsi="Cambria" w:cs="Cambria"/>
      <w:b/>
      <w:bCs/>
      <w:color w:val="4F81BD"/>
      <w:sz w:val="26"/>
      <w:szCs w:val="26"/>
      <w:lang w:val="x-none"/>
    </w:rPr>
  </w:style>
  <w:style w:type="paragraph" w:styleId="Heading3">
    <w:name w:val="heading 3"/>
    <w:basedOn w:val="Normal"/>
    <w:next w:val="Normal"/>
    <w:qFormat/>
    <w:pPr>
      <w:keepNext/>
      <w:keepLines/>
      <w:numPr>
        <w:ilvl w:val="2"/>
        <w:numId w:val="1"/>
      </w:numPr>
      <w:spacing w:before="200"/>
      <w:outlineLvl w:val="2"/>
    </w:pPr>
    <w:rPr>
      <w:rFonts w:ascii="Cambria" w:eastAsia="Times New Roman" w:hAnsi="Cambria" w:cs="Cambria"/>
      <w:b/>
      <w:bCs/>
      <w:color w:val="4F81BD"/>
      <w:sz w:val="20"/>
      <w:szCs w:val="20"/>
      <w:lang w:val="x-none"/>
    </w:rPr>
  </w:style>
  <w:style w:type="paragraph" w:styleId="Heading4">
    <w:name w:val="heading 4"/>
    <w:basedOn w:val="Normal"/>
    <w:next w:val="Normal"/>
    <w:qFormat/>
    <w:pPr>
      <w:keepNext/>
      <w:numPr>
        <w:ilvl w:val="3"/>
        <w:numId w:val="1"/>
      </w:numPr>
      <w:spacing w:before="240" w:after="60"/>
      <w:outlineLvl w:val="3"/>
    </w:pPr>
    <w:rPr>
      <w:rFonts w:eastAsia="Times New Roman"/>
      <w:b/>
      <w:bCs/>
      <w:sz w:val="28"/>
      <w:szCs w:val="28"/>
      <w:lang w:val="x-none"/>
    </w:rPr>
  </w:style>
  <w:style w:type="paragraph" w:styleId="Heading5">
    <w:name w:val="heading 5"/>
    <w:basedOn w:val="Normal"/>
    <w:next w:val="Normal"/>
    <w:qFormat/>
    <w:pPr>
      <w:numPr>
        <w:ilvl w:val="4"/>
        <w:numId w:val="1"/>
      </w:numPr>
      <w:spacing w:before="240" w:after="60"/>
      <w:outlineLvl w:val="4"/>
    </w:pPr>
    <w:rPr>
      <w:rFonts w:eastAsia="Times New Roman"/>
      <w:b/>
      <w:bCs/>
      <w:i/>
      <w:iCs/>
      <w:sz w:val="26"/>
      <w:szCs w:val="26"/>
      <w:lang w:val="x-none"/>
    </w:rPr>
  </w:style>
  <w:style w:type="paragraph" w:styleId="Heading6">
    <w:name w:val="heading 6"/>
    <w:basedOn w:val="Normal"/>
    <w:next w:val="Normal"/>
    <w:qFormat/>
    <w:pPr>
      <w:numPr>
        <w:ilvl w:val="5"/>
        <w:numId w:val="1"/>
      </w:numPr>
      <w:spacing w:before="240" w:after="60"/>
      <w:outlineLvl w:val="5"/>
    </w:pPr>
    <w:rPr>
      <w:rFonts w:eastAsia="Times New Roman"/>
      <w:b/>
      <w:bCs/>
      <w:lang w:val="x-none"/>
    </w:rPr>
  </w:style>
  <w:style w:type="paragraph" w:styleId="Heading7">
    <w:name w:val="heading 7"/>
    <w:basedOn w:val="Normal"/>
    <w:next w:val="Normal"/>
    <w:qFormat/>
    <w:pPr>
      <w:keepNext/>
      <w:numPr>
        <w:ilvl w:val="6"/>
        <w:numId w:val="1"/>
      </w:numPr>
      <w:outlineLvl w:val="6"/>
    </w:pPr>
    <w:rPr>
      <w:u w:val="single"/>
      <w:lang w:val="en-US"/>
    </w:rPr>
  </w:style>
  <w:style w:type="paragraph" w:styleId="Heading8">
    <w:name w:val="heading 8"/>
    <w:basedOn w:val="Heading"/>
    <w:next w:val="BodyText"/>
    <w:qFormat/>
    <w:pPr>
      <w:numPr>
        <w:ilvl w:val="7"/>
        <w:numId w:val="1"/>
      </w:numPr>
      <w:outlineLvl w:val="7"/>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3z0">
    <w:name w:val="WW8Num23z0"/>
    <w:rPr>
      <w:i w:val="0"/>
    </w:rPr>
  </w:style>
  <w:style w:type="character" w:customStyle="1" w:styleId="WW8Num24z0">
    <w:name w:val="WW8Num24z0"/>
    <w:rPr>
      <w:rFonts w:ascii="Symbol" w:hAnsi="Symbol" w:cs="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Wingdings"/>
    </w:rPr>
  </w:style>
  <w:style w:type="character" w:customStyle="1" w:styleId="NoSpacingChar">
    <w:name w:val="No Spacing Char"/>
    <w:rPr>
      <w:rFonts w:eastAsia="Times New Roman"/>
      <w:lang w:bidi="ar-SA"/>
    </w:rPr>
  </w:style>
  <w:style w:type="character" w:customStyle="1" w:styleId="BalloonTextChar">
    <w:name w:val="Balloon Text Char"/>
    <w:rPr>
      <w:rFonts w:ascii="Tahoma" w:hAnsi="Tahoma" w:cs="Tahoma"/>
      <w:sz w:val="16"/>
      <w:szCs w:val="16"/>
    </w:rPr>
  </w:style>
  <w:style w:type="character" w:styleId="Hyperlink">
    <w:name w:val="Hyperlink"/>
    <w:rPr>
      <w:color w:val="0000FF"/>
      <w:u w:val="single"/>
    </w:rPr>
  </w:style>
  <w:style w:type="character" w:customStyle="1" w:styleId="Heading2Char">
    <w:name w:val="Heading 2 Char"/>
    <w:rPr>
      <w:rFonts w:ascii="Cambria" w:eastAsia="Times New Roman" w:hAnsi="Cambria" w:cs="Times New Roman"/>
      <w:b/>
      <w:bCs/>
      <w:color w:val="4F81BD"/>
      <w:sz w:val="26"/>
      <w:szCs w:val="26"/>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Heading3Char">
    <w:name w:val="Heading 3 Char"/>
    <w:rPr>
      <w:rFonts w:ascii="Cambria" w:eastAsia="Times New Roman" w:hAnsi="Cambria" w:cs="Times New Roman"/>
      <w:b/>
      <w:bCs/>
      <w:color w:val="4F81BD"/>
    </w:rPr>
  </w:style>
  <w:style w:type="character" w:customStyle="1" w:styleId="Heading1Char">
    <w:name w:val="Heading 1 Char"/>
    <w:rPr>
      <w:rFonts w:ascii="Cambria" w:eastAsia="Times New Roman" w:hAnsi="Cambria" w:cs="Times New Roman"/>
      <w:b/>
      <w:bCs/>
      <w:color w:val="365F91"/>
      <w:sz w:val="28"/>
      <w:szCs w:val="28"/>
    </w:rPr>
  </w:style>
  <w:style w:type="character" w:customStyle="1" w:styleId="Heading4Char">
    <w:name w:val="Heading 4 Char"/>
    <w:rPr>
      <w:rFonts w:ascii="Calibri" w:eastAsia="Times New Roman" w:hAnsi="Calibri" w:cs="Times New Roman"/>
      <w:b/>
      <w:bCs/>
      <w:sz w:val="28"/>
      <w:szCs w:val="28"/>
    </w:rPr>
  </w:style>
  <w:style w:type="character" w:customStyle="1" w:styleId="Heading5Char">
    <w:name w:val="Heading 5 Char"/>
    <w:rPr>
      <w:rFonts w:ascii="Calibri" w:eastAsia="Times New Roman" w:hAnsi="Calibri" w:cs="Times New Roman"/>
      <w:b/>
      <w:bCs/>
      <w:i/>
      <w:iCs/>
      <w:sz w:val="26"/>
      <w:szCs w:val="26"/>
    </w:rPr>
  </w:style>
  <w:style w:type="character" w:customStyle="1" w:styleId="TitleChar">
    <w:name w:val="Title Char"/>
    <w:rPr>
      <w:rFonts w:ascii="Cambria" w:eastAsia="Times New Roman" w:hAnsi="Cambria" w:cs="Times New Roman"/>
      <w:b/>
      <w:bCs/>
      <w:kern w:val="1"/>
      <w:sz w:val="32"/>
      <w:szCs w:val="32"/>
    </w:rPr>
  </w:style>
  <w:style w:type="character" w:customStyle="1" w:styleId="Heading6Char">
    <w:name w:val="Heading 6 Char"/>
    <w:rPr>
      <w:rFonts w:ascii="Calibri" w:eastAsia="Times New Roman" w:hAnsi="Calibri" w:cs="Times New Roman"/>
      <w:b/>
      <w:bCs/>
      <w:sz w:val="22"/>
      <w:szCs w:val="22"/>
    </w:rPr>
  </w:style>
  <w:style w:type="character" w:styleId="IntenseEmphasis">
    <w:name w:val="Intense Emphasis"/>
    <w:qFormat/>
    <w:rPr>
      <w:b/>
      <w:bCs/>
      <w:i/>
      <w:iCs/>
      <w:color w:val="4F81BD"/>
    </w:rPr>
  </w:style>
  <w:style w:type="character" w:styleId="Strong">
    <w:name w:val="Strong"/>
    <w:qFormat/>
    <w:rPr>
      <w:b/>
      <w:bCs/>
    </w:rPr>
  </w:style>
  <w:style w:type="character" w:styleId="FollowedHyperlink">
    <w:name w:val="FollowedHyperlink"/>
    <w:rPr>
      <w:color w:val="800080"/>
      <w:u w:val="single"/>
    </w:rPr>
  </w:style>
  <w:style w:type="character" w:customStyle="1" w:styleId="IndexLink">
    <w:name w:val="Index Link"/>
  </w:style>
  <w:style w:type="character" w:customStyle="1" w:styleId="NumberingSymbols">
    <w:name w:val="Numbering Symbols"/>
  </w:style>
  <w:style w:type="paragraph" w:customStyle="1" w:styleId="Heading">
    <w:name w:val="Heading"/>
    <w:basedOn w:val="Normal"/>
    <w:next w:val="Normal"/>
    <w:pPr>
      <w:spacing w:before="240" w:after="60"/>
      <w:jc w:val="center"/>
    </w:pPr>
    <w:rPr>
      <w:rFonts w:ascii="Cambria" w:eastAsia="Times New Roman" w:hAnsi="Cambria" w:cs="Cambria"/>
      <w:b/>
      <w:bCs/>
      <w:kern w:val="1"/>
      <w:sz w:val="32"/>
      <w:szCs w:val="32"/>
      <w:lang w:val="x-none"/>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qFormat/>
    <w:pPr>
      <w:suppressAutoHyphens/>
    </w:pPr>
    <w:rPr>
      <w:rFonts w:ascii="Calibri" w:hAnsi="Calibri"/>
      <w:lang w:eastAsia="zh-CN"/>
    </w:rPr>
  </w:style>
  <w:style w:type="paragraph" w:styleId="BalloonText">
    <w:name w:val="Balloon Text"/>
    <w:basedOn w:val="Normal"/>
    <w:pPr>
      <w:spacing w:line="240" w:lineRule="auto"/>
    </w:pPr>
    <w:rPr>
      <w:rFonts w:ascii="Tahoma" w:hAnsi="Tahoma" w:cs="Tahoma"/>
      <w:sz w:val="16"/>
      <w:szCs w:val="16"/>
      <w:lang w:val="x-none"/>
    </w:rPr>
  </w:style>
  <w:style w:type="paragraph" w:styleId="Header">
    <w:name w:val="header"/>
    <w:basedOn w:val="Normal"/>
    <w:uiPriority w:val="99"/>
    <w:pPr>
      <w:tabs>
        <w:tab w:val="center" w:pos="4536"/>
        <w:tab w:val="right" w:pos="9072"/>
      </w:tabs>
      <w:spacing w:line="240" w:lineRule="auto"/>
    </w:pPr>
  </w:style>
  <w:style w:type="paragraph" w:styleId="Footer">
    <w:name w:val="footer"/>
    <w:basedOn w:val="Normal"/>
    <w:uiPriority w:val="99"/>
    <w:pPr>
      <w:tabs>
        <w:tab w:val="center" w:pos="4536"/>
        <w:tab w:val="right" w:pos="9072"/>
      </w:tabs>
      <w:spacing w:line="240" w:lineRule="auto"/>
    </w:pPr>
  </w:style>
  <w:style w:type="paragraph" w:styleId="ListParagraph">
    <w:name w:val="List Paragraph"/>
    <w:basedOn w:val="Normal"/>
    <w:uiPriority w:val="34"/>
    <w:qFormat/>
    <w:pPr>
      <w:ind w:left="720"/>
    </w:pPr>
  </w:style>
  <w:style w:type="paragraph" w:styleId="TOCHeading">
    <w:name w:val="TOC Heading"/>
    <w:basedOn w:val="Heading1"/>
    <w:next w:val="Normal"/>
    <w:qFormat/>
    <w:pPr>
      <w:numPr>
        <w:numId w:val="0"/>
      </w:numPr>
      <w:outlineLvl w:val="9"/>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paragraph" w:styleId="NormalWeb">
    <w:name w:val="Normal (Web)"/>
    <w:basedOn w:val="Normal"/>
    <w:pPr>
      <w:spacing w:before="280" w:after="280" w:line="240" w:lineRule="auto"/>
    </w:pPr>
    <w:rPr>
      <w:rFonts w:ascii="Times New Roman" w:eastAsia="Times New Roman" w:hAnsi="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OC1">
    <w:name w:val="toc 1"/>
    <w:basedOn w:val="Index"/>
    <w:pPr>
      <w:tabs>
        <w:tab w:val="right" w:leader="dot" w:pos="9972"/>
      </w:tabs>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character" w:styleId="PlaceholderText">
    <w:name w:val="Placeholder Text"/>
    <w:uiPriority w:val="99"/>
    <w:semiHidden/>
    <w:rsid w:val="00F74CD4"/>
    <w:rPr>
      <w:color w:val="808080"/>
    </w:rPr>
  </w:style>
  <w:style w:type="table" w:styleId="TableGrid">
    <w:name w:val="Table Grid"/>
    <w:basedOn w:val="TableNormal"/>
    <w:uiPriority w:val="39"/>
    <w:rsid w:val="00010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fm10001@student.mdh.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FB449-B0F9-45F7-BC71-87F5387C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1452</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CDT316 Distributed Systems Lab 2</vt:lpstr>
    </vt:vector>
  </TitlesOfParts>
  <Company/>
  <LinksUpToDate>false</LinksUpToDate>
  <CharactersWithSpaces>9135</CharactersWithSpaces>
  <SharedDoc>false</SharedDoc>
  <HLinks>
    <vt:vector size="6" baseType="variant">
      <vt:variant>
        <vt:i4>5701757</vt:i4>
      </vt:variant>
      <vt:variant>
        <vt:i4>0</vt:i4>
      </vt:variant>
      <vt:variant>
        <vt:i4>0</vt:i4>
      </vt:variant>
      <vt:variant>
        <vt:i4>5</vt:i4>
      </vt:variant>
      <vt:variant>
        <vt:lpwstr>mailto:gfm10001@student.mdh.se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CDT316 Distributed Systems Lab 2</dc:title>
  <dc:subject>Project: Radix Sort</dc:subject>
  <dc:creator>Niclas Säll</dc:creator>
  <cp:keywords/>
  <cp:lastModifiedBy>Niclas Säll</cp:lastModifiedBy>
  <cp:revision>6</cp:revision>
  <cp:lastPrinted>2015-03-09T12:37:00Z</cp:lastPrinted>
  <dcterms:created xsi:type="dcterms:W3CDTF">2015-03-27T10:22:00Z</dcterms:created>
  <dcterms:modified xsi:type="dcterms:W3CDTF">2015-03-27T12:17:00Z</dcterms:modified>
</cp:coreProperties>
</file>