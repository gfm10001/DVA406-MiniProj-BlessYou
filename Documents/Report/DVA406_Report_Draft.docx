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w:t>
            </w:r>
            <w:bookmarkStart w:id="0" w:name="_GoBack"/>
            <w:bookmarkEnd w:id="0"/>
            <w:r w:rsidRPr="0042127B">
              <w:rPr>
                <w:b/>
                <w:sz w:val="32"/>
                <w:szCs w:val="32"/>
              </w:rPr>
              <w:t>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C30A45">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F526C5" w:rsidRDefault="005522EC">
            <w:pPr>
              <w:pStyle w:val="NoSpacing"/>
              <w:snapToGrid w:val="0"/>
              <w:jc w:val="center"/>
              <w:rPr>
                <w:bCs/>
                <w:sz w:val="22"/>
                <w:szCs w:val="22"/>
                <w:lang w:val="en-US"/>
              </w:rPr>
            </w:pPr>
            <w:r w:rsidRPr="00F526C5">
              <w:rPr>
                <w:bCs/>
                <w:sz w:val="22"/>
                <w:szCs w:val="22"/>
                <w:lang w:val="en-US"/>
              </w:rPr>
              <w:t xml:space="preserve">Teacher: Sara </w:t>
            </w:r>
            <w:proofErr w:type="spellStart"/>
            <w:r w:rsidRPr="00F526C5">
              <w:rPr>
                <w:bCs/>
                <w:sz w:val="22"/>
                <w:szCs w:val="22"/>
                <w:lang w:val="en-US"/>
              </w:rPr>
              <w:t>Afshar</w:t>
            </w:r>
            <w:proofErr w:type="spellEnd"/>
          </w:p>
          <w:p w:rsidR="005522EC" w:rsidRPr="00F526C5" w:rsidRDefault="005522EC">
            <w:pPr>
              <w:pStyle w:val="NoSpacing"/>
              <w:snapToGrid w:val="0"/>
              <w:jc w:val="center"/>
              <w:rPr>
                <w:b/>
                <w:bCs/>
                <w:sz w:val="22"/>
                <w:szCs w:val="22"/>
                <w:lang w:val="en-US"/>
              </w:rPr>
            </w:pPr>
            <w:r w:rsidRPr="00F526C5">
              <w:rPr>
                <w:bCs/>
                <w:sz w:val="22"/>
                <w:szCs w:val="22"/>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6C7581" w:rsidRPr="00F526C5">
              <w:rPr>
                <w:b/>
                <w:bCs/>
                <w:sz w:val="22"/>
                <w:szCs w:val="22"/>
                <w:lang w:val="en-US"/>
              </w:rPr>
              <w:t>18</w:t>
            </w:r>
          </w:p>
        </w:tc>
      </w:tr>
    </w:tbl>
    <w:p w:rsidR="00E00A01" w:rsidRPr="00F526C5" w:rsidRDefault="00E00A01">
      <w:pPr>
        <w:pStyle w:val="Heading2"/>
        <w:rPr>
          <w:lang w:val="en-US"/>
        </w:rPr>
      </w:pPr>
      <w:bookmarkStart w:id="1" w:name="_Toc414462289"/>
      <w:r w:rsidRPr="00F526C5">
        <w:rPr>
          <w:lang w:val="en-US"/>
        </w:rPr>
        <w:t>Abstract</w:t>
      </w:r>
      <w:bookmarkEnd w:id="1"/>
    </w:p>
    <w:p w:rsidR="00C35CD9" w:rsidRPr="00F526C5" w:rsidRDefault="006C7581">
      <w:pPr>
        <w:rPr>
          <w:lang w:val="en-US"/>
        </w:rPr>
      </w:pPr>
      <w:r w:rsidRPr="00F526C5">
        <w:rPr>
          <w:lang w:val="en-US"/>
        </w:rPr>
        <w:t xml:space="preserve">This report </w:t>
      </w:r>
      <w:r w:rsidR="00C35CD9" w:rsidRPr="00F526C5">
        <w:rPr>
          <w:lang w:val="en-US"/>
        </w:rPr>
        <w:t xml:space="preserve">includes a mini project performed within </w:t>
      </w:r>
      <w:r w:rsidRPr="00F526C5">
        <w:rPr>
          <w:lang w:val="en-US"/>
        </w:rPr>
        <w:t>the course Intelligent Systems, D</w:t>
      </w:r>
      <w:r w:rsidR="00C35CD9" w:rsidRPr="00F526C5">
        <w:rPr>
          <w:lang w:val="en-US"/>
        </w:rPr>
        <w:t xml:space="preserve">VA406. </w:t>
      </w:r>
      <w:r w:rsidR="00C35CD9" w:rsidRPr="00F526C5">
        <w:rPr>
          <w:lang w:val="en-US"/>
        </w:rPr>
        <w:br/>
      </w:r>
      <w:r w:rsidRPr="00F526C5">
        <w:rPr>
          <w:lang w:val="en-US"/>
        </w:rPr>
        <w:t xml:space="preserve">The </w:t>
      </w:r>
      <w:r w:rsidR="00C35CD9" w:rsidRPr="00F526C5">
        <w:rPr>
          <w:lang w:val="en-US"/>
        </w:rPr>
        <w:t>project chosen is a Sneeze Detector.</w:t>
      </w:r>
    </w:p>
    <w:p w:rsidR="005522EC" w:rsidRPr="00F526C5" w:rsidRDefault="00C35CD9">
      <w:pPr>
        <w:rPr>
          <w:lang w:val="en-US"/>
        </w:rPr>
      </w:pPr>
      <w:r w:rsidRPr="00F526C5">
        <w:rPr>
          <w:lang w:val="en-US"/>
        </w:rPr>
        <w:t xml:space="preserve">BLA </w:t>
      </w:r>
      <w:proofErr w:type="spellStart"/>
      <w:r w:rsidRPr="00F526C5">
        <w:rPr>
          <w:lang w:val="en-US"/>
        </w:rPr>
        <w:t>BLA</w:t>
      </w:r>
      <w:proofErr w:type="spellEnd"/>
      <w:r w:rsidRPr="00F526C5">
        <w:rPr>
          <w:lang w:val="en-US"/>
        </w:rPr>
        <w:t xml:space="preserve"> </w:t>
      </w:r>
      <w:proofErr w:type="spellStart"/>
      <w:r w:rsidRPr="00F526C5">
        <w:rPr>
          <w:lang w:val="en-US"/>
        </w:rPr>
        <w:t>BLA</w:t>
      </w:r>
      <w:proofErr w:type="spellEnd"/>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42127B" w:rsidRPr="0042127B"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42127B" w:rsidRPr="00B4071D">
        <w:rPr>
          <w:noProof/>
          <w:lang w:val="en-US"/>
        </w:rPr>
        <w:t>1.</w:t>
      </w:r>
      <w:r w:rsidR="0042127B" w:rsidRPr="0042127B">
        <w:rPr>
          <w:rFonts w:asciiTheme="minorHAnsi" w:eastAsiaTheme="minorEastAsia" w:hAnsiTheme="minorHAnsi" w:cstheme="minorBidi"/>
          <w:noProof/>
          <w:lang w:val="en-US" w:eastAsia="sv-SE"/>
        </w:rPr>
        <w:tab/>
      </w:r>
      <w:r w:rsidR="0042127B" w:rsidRPr="00B4071D">
        <w:rPr>
          <w:noProof/>
          <w:lang w:val="en-US"/>
        </w:rPr>
        <w:t>Abstract</w:t>
      </w:r>
      <w:r w:rsidR="0042127B" w:rsidRPr="0042127B">
        <w:rPr>
          <w:noProof/>
          <w:lang w:val="en-US"/>
        </w:rPr>
        <w:tab/>
      </w:r>
      <w:r w:rsidR="0042127B">
        <w:rPr>
          <w:noProof/>
        </w:rPr>
        <w:fldChar w:fldCharType="begin"/>
      </w:r>
      <w:r w:rsidR="0042127B" w:rsidRPr="0042127B">
        <w:rPr>
          <w:noProof/>
          <w:lang w:val="en-US"/>
        </w:rPr>
        <w:instrText xml:space="preserve"> PAGEREF _Toc414462289 \h </w:instrText>
      </w:r>
      <w:r w:rsidR="0042127B">
        <w:rPr>
          <w:noProof/>
        </w:rPr>
      </w:r>
      <w:r w:rsidR="0042127B">
        <w:rPr>
          <w:noProof/>
        </w:rPr>
        <w:fldChar w:fldCharType="separate"/>
      </w:r>
      <w:r w:rsidR="0042127B" w:rsidRPr="0042127B">
        <w:rPr>
          <w:noProof/>
          <w:lang w:val="en-US"/>
        </w:rPr>
        <w:t>1</w:t>
      </w:r>
      <w:r w:rsidR="0042127B">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2.</w:t>
      </w:r>
      <w:r w:rsidRPr="0042127B">
        <w:rPr>
          <w:rFonts w:asciiTheme="minorHAnsi" w:eastAsiaTheme="minorEastAsia" w:hAnsiTheme="minorHAnsi" w:cstheme="minorBidi"/>
          <w:noProof/>
          <w:lang w:val="en-US" w:eastAsia="sv-SE"/>
        </w:rPr>
        <w:tab/>
      </w:r>
      <w:r w:rsidRPr="00B4071D">
        <w:rPr>
          <w:noProof/>
          <w:lang w:val="en-US"/>
        </w:rPr>
        <w:t>Introduction</w:t>
      </w:r>
      <w:r w:rsidRPr="0042127B">
        <w:rPr>
          <w:noProof/>
          <w:lang w:val="en-US"/>
        </w:rPr>
        <w:tab/>
      </w:r>
      <w:r>
        <w:rPr>
          <w:noProof/>
        </w:rPr>
        <w:fldChar w:fldCharType="begin"/>
      </w:r>
      <w:r w:rsidRPr="0042127B">
        <w:rPr>
          <w:noProof/>
          <w:lang w:val="en-US"/>
        </w:rPr>
        <w:instrText xml:space="preserve"> PAGEREF _Toc414462290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3.</w:t>
      </w:r>
      <w:r w:rsidRPr="0042127B">
        <w:rPr>
          <w:rFonts w:asciiTheme="minorHAnsi" w:eastAsiaTheme="minorEastAsia" w:hAnsiTheme="minorHAnsi" w:cstheme="minorBidi"/>
          <w:noProof/>
          <w:lang w:val="en-US" w:eastAsia="sv-SE"/>
        </w:rPr>
        <w:tab/>
      </w:r>
      <w:r w:rsidRPr="00B4071D">
        <w:rPr>
          <w:noProof/>
          <w:lang w:val="en-US"/>
        </w:rPr>
        <w:t>Related work</w:t>
      </w:r>
      <w:r w:rsidRPr="0042127B">
        <w:rPr>
          <w:noProof/>
          <w:lang w:val="en-US"/>
        </w:rPr>
        <w:tab/>
      </w:r>
      <w:r>
        <w:rPr>
          <w:noProof/>
        </w:rPr>
        <w:fldChar w:fldCharType="begin"/>
      </w:r>
      <w:r w:rsidRPr="0042127B">
        <w:rPr>
          <w:noProof/>
          <w:lang w:val="en-US"/>
        </w:rPr>
        <w:instrText xml:space="preserve"> PAGEREF _Toc414462291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4.</w:t>
      </w:r>
      <w:r w:rsidRPr="0042127B">
        <w:rPr>
          <w:rFonts w:asciiTheme="minorHAnsi" w:eastAsiaTheme="minorEastAsia" w:hAnsiTheme="minorHAnsi" w:cstheme="minorBidi"/>
          <w:noProof/>
          <w:lang w:val="en-US" w:eastAsia="sv-SE"/>
        </w:rPr>
        <w:tab/>
      </w:r>
      <w:r w:rsidRPr="00B4071D">
        <w:rPr>
          <w:noProof/>
          <w:lang w:val="en-US"/>
        </w:rPr>
        <w:t>Problem formulation</w:t>
      </w:r>
      <w:r w:rsidRPr="0042127B">
        <w:rPr>
          <w:noProof/>
          <w:lang w:val="en-US"/>
        </w:rPr>
        <w:tab/>
      </w:r>
      <w:r>
        <w:rPr>
          <w:noProof/>
        </w:rPr>
        <w:fldChar w:fldCharType="begin"/>
      </w:r>
      <w:r w:rsidRPr="0042127B">
        <w:rPr>
          <w:noProof/>
          <w:lang w:val="en-US"/>
        </w:rPr>
        <w:instrText xml:space="preserve"> PAGEREF _Toc414462292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4.1.</w:t>
      </w:r>
      <w:r w:rsidRPr="0042127B">
        <w:rPr>
          <w:rFonts w:asciiTheme="minorHAnsi" w:eastAsiaTheme="minorEastAsia" w:hAnsiTheme="minorHAnsi" w:cstheme="minorBidi"/>
          <w:noProof/>
          <w:lang w:val="en-US" w:eastAsia="sv-SE"/>
        </w:rPr>
        <w:tab/>
      </w:r>
      <w:r w:rsidRPr="00B4071D">
        <w:rPr>
          <w:noProof/>
          <w:lang w:val="en-US"/>
        </w:rPr>
        <w:t>Background</w:t>
      </w:r>
      <w:r w:rsidRPr="0042127B">
        <w:rPr>
          <w:noProof/>
          <w:lang w:val="en-US"/>
        </w:rPr>
        <w:tab/>
      </w:r>
      <w:r>
        <w:rPr>
          <w:noProof/>
        </w:rPr>
        <w:fldChar w:fldCharType="begin"/>
      </w:r>
      <w:r w:rsidRPr="0042127B">
        <w:rPr>
          <w:noProof/>
          <w:lang w:val="en-US"/>
        </w:rPr>
        <w:instrText xml:space="preserve"> PAGEREF _Toc414462293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4.2.</w:t>
      </w:r>
      <w:r w:rsidRPr="0042127B">
        <w:rPr>
          <w:rFonts w:asciiTheme="minorHAnsi" w:eastAsiaTheme="minorEastAsia" w:hAnsiTheme="minorHAnsi" w:cstheme="minorBidi"/>
          <w:noProof/>
          <w:lang w:val="en-US" w:eastAsia="sv-SE"/>
        </w:rPr>
        <w:tab/>
      </w:r>
      <w:r w:rsidRPr="00B4071D">
        <w:rPr>
          <w:noProof/>
          <w:lang w:val="en-US"/>
        </w:rPr>
        <w:t>Problem High Level Description</w:t>
      </w:r>
      <w:r w:rsidRPr="0042127B">
        <w:rPr>
          <w:noProof/>
          <w:lang w:val="en-US"/>
        </w:rPr>
        <w:tab/>
      </w:r>
      <w:r>
        <w:rPr>
          <w:noProof/>
        </w:rPr>
        <w:fldChar w:fldCharType="begin"/>
      </w:r>
      <w:r w:rsidRPr="0042127B">
        <w:rPr>
          <w:noProof/>
          <w:lang w:val="en-US"/>
        </w:rPr>
        <w:instrText xml:space="preserve"> PAGEREF _Toc414462294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5.</w:t>
      </w:r>
      <w:r w:rsidRPr="0042127B">
        <w:rPr>
          <w:rFonts w:asciiTheme="minorHAnsi" w:eastAsiaTheme="minorEastAsia" w:hAnsiTheme="minorHAnsi" w:cstheme="minorBidi"/>
          <w:noProof/>
          <w:lang w:val="en-US" w:eastAsia="sv-SE"/>
        </w:rPr>
        <w:tab/>
      </w:r>
      <w:r w:rsidRPr="00B4071D">
        <w:rPr>
          <w:noProof/>
          <w:lang w:val="en-US"/>
        </w:rPr>
        <w:t>Approach</w:t>
      </w:r>
      <w:r w:rsidRPr="0042127B">
        <w:rPr>
          <w:noProof/>
          <w:lang w:val="en-US"/>
        </w:rPr>
        <w:tab/>
      </w:r>
      <w:r>
        <w:rPr>
          <w:noProof/>
        </w:rPr>
        <w:fldChar w:fldCharType="begin"/>
      </w:r>
      <w:r w:rsidRPr="0042127B">
        <w:rPr>
          <w:noProof/>
          <w:lang w:val="en-US"/>
        </w:rPr>
        <w:instrText xml:space="preserve"> PAGEREF _Toc414462295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5.1.</w:t>
      </w:r>
      <w:r w:rsidRPr="0042127B">
        <w:rPr>
          <w:rFonts w:asciiTheme="minorHAnsi" w:eastAsiaTheme="minorEastAsia" w:hAnsiTheme="minorHAnsi" w:cstheme="minorBidi"/>
          <w:noProof/>
          <w:lang w:val="en-US" w:eastAsia="sv-SE"/>
        </w:rPr>
        <w:tab/>
      </w:r>
      <w:r w:rsidRPr="00B4071D">
        <w:rPr>
          <w:noProof/>
          <w:lang w:val="en-US"/>
        </w:rPr>
        <w:t>Block Diagram, CBR System</w:t>
      </w:r>
      <w:r w:rsidRPr="0042127B">
        <w:rPr>
          <w:noProof/>
          <w:lang w:val="en-US"/>
        </w:rPr>
        <w:tab/>
      </w:r>
      <w:r>
        <w:rPr>
          <w:noProof/>
        </w:rPr>
        <w:fldChar w:fldCharType="begin"/>
      </w:r>
      <w:r w:rsidRPr="0042127B">
        <w:rPr>
          <w:noProof/>
          <w:lang w:val="en-US"/>
        </w:rPr>
        <w:instrText xml:space="preserve"> PAGEREF _Toc414462296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5.2.</w:t>
      </w:r>
      <w:r w:rsidRPr="0042127B">
        <w:rPr>
          <w:rFonts w:asciiTheme="minorHAnsi" w:eastAsiaTheme="minorEastAsia" w:hAnsiTheme="minorHAnsi" w:cstheme="minorBidi"/>
          <w:noProof/>
          <w:lang w:val="en-US" w:eastAsia="sv-SE"/>
        </w:rPr>
        <w:tab/>
      </w:r>
      <w:r w:rsidRPr="00B4071D">
        <w:rPr>
          <w:noProof/>
          <w:lang w:val="en-US"/>
        </w:rPr>
        <w:t>Block Diagram, Feature Detector</w:t>
      </w:r>
      <w:r w:rsidRPr="0042127B">
        <w:rPr>
          <w:noProof/>
          <w:lang w:val="en-US"/>
        </w:rPr>
        <w:tab/>
      </w:r>
      <w:r>
        <w:rPr>
          <w:noProof/>
        </w:rPr>
        <w:fldChar w:fldCharType="begin"/>
      </w:r>
      <w:r w:rsidRPr="0042127B">
        <w:rPr>
          <w:noProof/>
          <w:lang w:val="en-US"/>
        </w:rPr>
        <w:instrText xml:space="preserve"> PAGEREF _Toc414462297 \h </w:instrText>
      </w:r>
      <w:r>
        <w:rPr>
          <w:noProof/>
        </w:rPr>
      </w:r>
      <w:r>
        <w:rPr>
          <w:noProof/>
        </w:rPr>
        <w:fldChar w:fldCharType="separate"/>
      </w:r>
      <w:r w:rsidRPr="0042127B">
        <w:rPr>
          <w:noProof/>
          <w:lang w:val="en-US"/>
        </w:rPr>
        <w:t>4</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5.3.</w:t>
      </w:r>
      <w:r w:rsidRPr="0042127B">
        <w:rPr>
          <w:rFonts w:asciiTheme="minorHAnsi" w:eastAsiaTheme="minorEastAsia" w:hAnsiTheme="minorHAnsi" w:cstheme="minorBidi"/>
          <w:noProof/>
          <w:lang w:val="en-US" w:eastAsia="sv-SE"/>
        </w:rPr>
        <w:tab/>
      </w:r>
      <w:r w:rsidRPr="00B4071D">
        <w:rPr>
          <w:noProof/>
          <w:lang w:val="en-US"/>
        </w:rPr>
        <w:t>Block Diagram, CBR evaluation</w:t>
      </w:r>
      <w:r w:rsidRPr="0042127B">
        <w:rPr>
          <w:noProof/>
          <w:lang w:val="en-US"/>
        </w:rPr>
        <w:tab/>
      </w:r>
      <w:r>
        <w:rPr>
          <w:noProof/>
        </w:rPr>
        <w:fldChar w:fldCharType="begin"/>
      </w:r>
      <w:r w:rsidRPr="0042127B">
        <w:rPr>
          <w:noProof/>
          <w:lang w:val="en-US"/>
        </w:rPr>
        <w:instrText xml:space="preserve"> PAGEREF _Toc414462298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5.4.</w:t>
      </w:r>
      <w:r w:rsidRPr="0042127B">
        <w:rPr>
          <w:rFonts w:asciiTheme="minorHAnsi" w:eastAsiaTheme="minorEastAsia" w:hAnsiTheme="minorHAnsi" w:cstheme="minorBidi"/>
          <w:noProof/>
          <w:lang w:val="en-US" w:eastAsia="sv-SE"/>
        </w:rPr>
        <w:tab/>
      </w:r>
      <w:r w:rsidRPr="00B4071D">
        <w:rPr>
          <w:noProof/>
          <w:lang w:val="en-US"/>
        </w:rPr>
        <w:t>Workflow</w:t>
      </w:r>
      <w:r w:rsidRPr="0042127B">
        <w:rPr>
          <w:noProof/>
          <w:lang w:val="en-US"/>
        </w:rPr>
        <w:tab/>
      </w:r>
      <w:r>
        <w:rPr>
          <w:noProof/>
        </w:rPr>
        <w:fldChar w:fldCharType="begin"/>
      </w:r>
      <w:r w:rsidRPr="0042127B">
        <w:rPr>
          <w:noProof/>
          <w:lang w:val="en-US"/>
        </w:rPr>
        <w:instrText xml:space="preserve"> PAGEREF _Toc414462299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6.</w:t>
      </w:r>
      <w:r w:rsidRPr="0042127B">
        <w:rPr>
          <w:rFonts w:asciiTheme="minorHAnsi" w:eastAsiaTheme="minorEastAsia" w:hAnsiTheme="minorHAnsi" w:cstheme="minorBidi"/>
          <w:noProof/>
          <w:lang w:val="en-US" w:eastAsia="sv-SE"/>
        </w:rPr>
        <w:tab/>
      </w:r>
      <w:r w:rsidRPr="00B4071D">
        <w:rPr>
          <w:noProof/>
          <w:lang w:val="en-US"/>
        </w:rPr>
        <w:t>Method</w:t>
      </w:r>
      <w:r w:rsidRPr="0042127B">
        <w:rPr>
          <w:noProof/>
          <w:lang w:val="en-US"/>
        </w:rPr>
        <w:tab/>
      </w:r>
      <w:r>
        <w:rPr>
          <w:noProof/>
        </w:rPr>
        <w:fldChar w:fldCharType="begin"/>
      </w:r>
      <w:r w:rsidRPr="0042127B">
        <w:rPr>
          <w:noProof/>
          <w:lang w:val="en-US"/>
        </w:rPr>
        <w:instrText xml:space="preserve"> PAGEREF _Toc414462300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6.1.</w:t>
      </w:r>
      <w:r w:rsidRPr="0042127B">
        <w:rPr>
          <w:rFonts w:asciiTheme="minorHAnsi" w:eastAsiaTheme="minorEastAsia" w:hAnsiTheme="minorHAnsi" w:cstheme="minorBidi"/>
          <w:noProof/>
          <w:lang w:val="en-US" w:eastAsia="sv-SE"/>
        </w:rPr>
        <w:tab/>
      </w:r>
      <w:r w:rsidRPr="00B4071D">
        <w:rPr>
          <w:noProof/>
          <w:lang w:val="en-US"/>
        </w:rPr>
        <w:t>Extract Features Design</w:t>
      </w:r>
      <w:r w:rsidRPr="0042127B">
        <w:rPr>
          <w:noProof/>
          <w:lang w:val="en-US"/>
        </w:rPr>
        <w:tab/>
      </w:r>
      <w:r>
        <w:rPr>
          <w:noProof/>
        </w:rPr>
        <w:fldChar w:fldCharType="begin"/>
      </w:r>
      <w:r w:rsidRPr="0042127B">
        <w:rPr>
          <w:noProof/>
          <w:lang w:val="en-US"/>
        </w:rPr>
        <w:instrText xml:space="preserve"> PAGEREF _Toc414462301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6.2.</w:t>
      </w:r>
      <w:r w:rsidRPr="0042127B">
        <w:rPr>
          <w:rFonts w:asciiTheme="minorHAnsi" w:eastAsiaTheme="minorEastAsia" w:hAnsiTheme="minorHAnsi" w:cstheme="minorBidi"/>
          <w:noProof/>
          <w:lang w:val="en-US" w:eastAsia="sv-SE"/>
        </w:rPr>
        <w:tab/>
      </w:r>
      <w:r w:rsidRPr="00B4071D">
        <w:rPr>
          <w:noProof/>
          <w:lang w:val="en-US"/>
        </w:rPr>
        <w:t>CBR System Design</w:t>
      </w:r>
      <w:r w:rsidRPr="0042127B">
        <w:rPr>
          <w:noProof/>
          <w:lang w:val="en-US"/>
        </w:rPr>
        <w:tab/>
      </w:r>
      <w:r>
        <w:rPr>
          <w:noProof/>
        </w:rPr>
        <w:fldChar w:fldCharType="begin"/>
      </w:r>
      <w:r w:rsidRPr="0042127B">
        <w:rPr>
          <w:noProof/>
          <w:lang w:val="en-US"/>
        </w:rPr>
        <w:instrText xml:space="preserve"> PAGEREF _Toc414462302 \h </w:instrText>
      </w:r>
      <w:r>
        <w:rPr>
          <w:noProof/>
        </w:rPr>
      </w:r>
      <w:r>
        <w:rPr>
          <w:noProof/>
        </w:rPr>
        <w:fldChar w:fldCharType="separate"/>
      </w:r>
      <w:r w:rsidRPr="0042127B">
        <w:rPr>
          <w:noProof/>
          <w:lang w:val="en-US"/>
        </w:rPr>
        <w:t>7</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6.3.</w:t>
      </w:r>
      <w:r w:rsidRPr="0042127B">
        <w:rPr>
          <w:rFonts w:asciiTheme="minorHAnsi" w:eastAsiaTheme="minorEastAsia" w:hAnsiTheme="minorHAnsi" w:cstheme="minorBidi"/>
          <w:noProof/>
          <w:lang w:val="en-US" w:eastAsia="sv-SE"/>
        </w:rPr>
        <w:tab/>
      </w:r>
      <w:r w:rsidRPr="00B4071D">
        <w:rPr>
          <w:noProof/>
          <w:lang w:val="en-US"/>
        </w:rPr>
        <w:t>Feature Vector</w:t>
      </w:r>
      <w:r w:rsidRPr="0042127B">
        <w:rPr>
          <w:noProof/>
          <w:lang w:val="en-US"/>
        </w:rPr>
        <w:tab/>
      </w:r>
      <w:r>
        <w:rPr>
          <w:noProof/>
        </w:rPr>
        <w:fldChar w:fldCharType="begin"/>
      </w:r>
      <w:r w:rsidRPr="0042127B">
        <w:rPr>
          <w:noProof/>
          <w:lang w:val="en-US"/>
        </w:rPr>
        <w:instrText xml:space="preserve"> PAGEREF _Toc414462303 \h </w:instrText>
      </w:r>
      <w:r>
        <w:rPr>
          <w:noProof/>
        </w:rPr>
      </w:r>
      <w:r>
        <w:rPr>
          <w:noProof/>
        </w:rPr>
        <w:fldChar w:fldCharType="separate"/>
      </w:r>
      <w:r w:rsidRPr="0042127B">
        <w:rPr>
          <w:noProof/>
          <w:lang w:val="en-US"/>
        </w:rPr>
        <w:t>9</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6.4.</w:t>
      </w:r>
      <w:r w:rsidRPr="0042127B">
        <w:rPr>
          <w:rFonts w:asciiTheme="minorHAnsi" w:eastAsiaTheme="minorEastAsia" w:hAnsiTheme="minorHAnsi" w:cstheme="minorBidi"/>
          <w:noProof/>
          <w:lang w:val="en-US" w:eastAsia="sv-SE"/>
        </w:rPr>
        <w:tab/>
      </w:r>
      <w:r w:rsidRPr="00B4071D">
        <w:rPr>
          <w:noProof/>
          <w:lang w:val="en-US"/>
        </w:rPr>
        <w:t>Similarity Functions and Weight values</w:t>
      </w:r>
      <w:r w:rsidRPr="0042127B">
        <w:rPr>
          <w:noProof/>
          <w:lang w:val="en-US"/>
        </w:rPr>
        <w:tab/>
      </w:r>
      <w:r>
        <w:rPr>
          <w:noProof/>
        </w:rPr>
        <w:fldChar w:fldCharType="begin"/>
      </w:r>
      <w:r w:rsidRPr="0042127B">
        <w:rPr>
          <w:noProof/>
          <w:lang w:val="en-US"/>
        </w:rPr>
        <w:instrText xml:space="preserve"> PAGEREF _Toc414462304 \h </w:instrText>
      </w:r>
      <w:r>
        <w:rPr>
          <w:noProof/>
        </w:rPr>
      </w:r>
      <w:r>
        <w:rPr>
          <w:noProof/>
        </w:rPr>
        <w:fldChar w:fldCharType="separate"/>
      </w:r>
      <w:r w:rsidRPr="0042127B">
        <w:rPr>
          <w:noProof/>
          <w:lang w:val="en-US"/>
        </w:rPr>
        <w:t>10</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6.5.</w:t>
      </w:r>
      <w:r w:rsidRPr="0042127B">
        <w:rPr>
          <w:rFonts w:asciiTheme="minorHAnsi" w:eastAsiaTheme="minorEastAsia" w:hAnsiTheme="minorHAnsi" w:cstheme="minorBidi"/>
          <w:noProof/>
          <w:lang w:val="en-US" w:eastAsia="sv-SE"/>
        </w:rPr>
        <w:tab/>
      </w:r>
      <w:r w:rsidRPr="00B4071D">
        <w:rPr>
          <w:noProof/>
          <w:lang w:val="en-US"/>
        </w:rPr>
        <w:t>Case Base Library maintenance</w:t>
      </w:r>
      <w:r w:rsidRPr="0042127B">
        <w:rPr>
          <w:noProof/>
          <w:lang w:val="en-US"/>
        </w:rPr>
        <w:tab/>
      </w:r>
      <w:r>
        <w:rPr>
          <w:noProof/>
        </w:rPr>
        <w:fldChar w:fldCharType="begin"/>
      </w:r>
      <w:r w:rsidRPr="0042127B">
        <w:rPr>
          <w:noProof/>
          <w:lang w:val="en-US"/>
        </w:rPr>
        <w:instrText xml:space="preserve"> PAGEREF _Toc414462305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6.6.</w:t>
      </w:r>
      <w:r w:rsidRPr="0042127B">
        <w:rPr>
          <w:rFonts w:asciiTheme="minorHAnsi" w:eastAsiaTheme="minorEastAsia" w:hAnsiTheme="minorHAnsi" w:cstheme="minorBidi"/>
          <w:noProof/>
          <w:lang w:val="en-US" w:eastAsia="sv-SE"/>
        </w:rPr>
        <w:tab/>
      </w:r>
      <w:r w:rsidRPr="00B4071D">
        <w:rPr>
          <w:noProof/>
          <w:lang w:val="en-US"/>
        </w:rPr>
        <w:t>System Performance Evaluation</w:t>
      </w:r>
      <w:r w:rsidRPr="0042127B">
        <w:rPr>
          <w:noProof/>
          <w:lang w:val="en-US"/>
        </w:rPr>
        <w:tab/>
      </w:r>
      <w:r>
        <w:rPr>
          <w:noProof/>
        </w:rPr>
        <w:fldChar w:fldCharType="begin"/>
      </w:r>
      <w:r w:rsidRPr="0042127B">
        <w:rPr>
          <w:noProof/>
          <w:lang w:val="en-US"/>
        </w:rPr>
        <w:instrText xml:space="preserve"> PAGEREF _Toc414462306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6.7.</w:t>
      </w:r>
      <w:r w:rsidRPr="0042127B">
        <w:rPr>
          <w:rFonts w:asciiTheme="minorHAnsi" w:eastAsiaTheme="minorEastAsia" w:hAnsiTheme="minorHAnsi" w:cstheme="minorBidi"/>
          <w:noProof/>
          <w:lang w:val="en-US" w:eastAsia="sv-SE"/>
        </w:rPr>
        <w:tab/>
      </w:r>
      <w:r w:rsidRPr="00B4071D">
        <w:rPr>
          <w:noProof/>
          <w:lang w:val="en-US"/>
        </w:rPr>
        <w:t>Feature Vector Evaluation</w:t>
      </w:r>
      <w:r w:rsidRPr="0042127B">
        <w:rPr>
          <w:noProof/>
          <w:lang w:val="en-US"/>
        </w:rPr>
        <w:tab/>
      </w:r>
      <w:r>
        <w:rPr>
          <w:noProof/>
        </w:rPr>
        <w:fldChar w:fldCharType="begin"/>
      </w:r>
      <w:r w:rsidRPr="0042127B">
        <w:rPr>
          <w:noProof/>
          <w:lang w:val="en-US"/>
        </w:rPr>
        <w:instrText xml:space="preserve"> PAGEREF _Toc414462307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7.</w:t>
      </w:r>
      <w:r w:rsidRPr="0042127B">
        <w:rPr>
          <w:rFonts w:asciiTheme="minorHAnsi" w:eastAsiaTheme="minorEastAsia" w:hAnsiTheme="minorHAnsi" w:cstheme="minorBidi"/>
          <w:noProof/>
          <w:lang w:val="en-US" w:eastAsia="sv-SE"/>
        </w:rPr>
        <w:tab/>
      </w:r>
      <w:r w:rsidRPr="00B4071D">
        <w:rPr>
          <w:noProof/>
          <w:lang w:val="en-US"/>
        </w:rPr>
        <w:t>Results and analysis (possibly with suggestion for improvement)</w:t>
      </w:r>
      <w:r w:rsidRPr="0042127B">
        <w:rPr>
          <w:noProof/>
          <w:lang w:val="en-US"/>
        </w:rPr>
        <w:tab/>
      </w:r>
      <w:r>
        <w:rPr>
          <w:noProof/>
        </w:rPr>
        <w:fldChar w:fldCharType="begin"/>
      </w:r>
      <w:r w:rsidRPr="0042127B">
        <w:rPr>
          <w:noProof/>
          <w:lang w:val="en-US"/>
        </w:rPr>
        <w:instrText xml:space="preserve"> PAGEREF _Toc414462308 \h </w:instrText>
      </w:r>
      <w:r>
        <w:rPr>
          <w:noProof/>
        </w:rPr>
      </w:r>
      <w:r>
        <w:rPr>
          <w:noProof/>
        </w:rPr>
        <w:fldChar w:fldCharType="separate"/>
      </w:r>
      <w:r w:rsidRPr="0042127B">
        <w:rPr>
          <w:noProof/>
          <w:lang w:val="en-US"/>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8.</w:t>
      </w:r>
      <w:r>
        <w:rPr>
          <w:rFonts w:asciiTheme="minorHAnsi" w:eastAsiaTheme="minorEastAsia" w:hAnsiTheme="minorHAnsi" w:cstheme="minorBidi"/>
          <w:noProof/>
          <w:lang w:eastAsia="sv-SE"/>
        </w:rPr>
        <w:tab/>
      </w:r>
      <w:r w:rsidRPr="00B4071D">
        <w:rPr>
          <w:noProof/>
          <w:lang w:val="en-US"/>
        </w:rPr>
        <w:t>Conclusion</w:t>
      </w:r>
      <w:r>
        <w:rPr>
          <w:noProof/>
        </w:rPr>
        <w:tab/>
      </w:r>
      <w:r>
        <w:rPr>
          <w:noProof/>
        </w:rPr>
        <w:fldChar w:fldCharType="begin"/>
      </w:r>
      <w:r>
        <w:rPr>
          <w:noProof/>
        </w:rPr>
        <w:instrText xml:space="preserve"> PAGEREF _Toc414462309 \h </w:instrText>
      </w:r>
      <w:r>
        <w:rPr>
          <w:noProof/>
        </w:rPr>
      </w:r>
      <w:r>
        <w:rPr>
          <w:noProof/>
        </w:rPr>
        <w:fldChar w:fldCharType="separate"/>
      </w:r>
      <w:r>
        <w:rPr>
          <w:noProof/>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9.</w:t>
      </w:r>
      <w:r>
        <w:rPr>
          <w:rFonts w:asciiTheme="minorHAnsi" w:eastAsiaTheme="minorEastAsia" w:hAnsiTheme="minorHAnsi" w:cstheme="minorBidi"/>
          <w:noProof/>
          <w:lang w:eastAsia="sv-SE"/>
        </w:rPr>
        <w:tab/>
      </w:r>
      <w:r w:rsidRPr="00B4071D">
        <w:rPr>
          <w:noProof/>
          <w:lang w:val="en-US"/>
        </w:rPr>
        <w:t>References</w:t>
      </w:r>
      <w:r>
        <w:rPr>
          <w:noProof/>
        </w:rPr>
        <w:tab/>
      </w:r>
      <w:r>
        <w:rPr>
          <w:noProof/>
        </w:rPr>
        <w:fldChar w:fldCharType="begin"/>
      </w:r>
      <w:r>
        <w:rPr>
          <w:noProof/>
        </w:rPr>
        <w:instrText xml:space="preserve"> PAGEREF _Toc414462310 \h </w:instrText>
      </w:r>
      <w:r>
        <w:rPr>
          <w:noProof/>
        </w:rPr>
      </w:r>
      <w:r>
        <w:rPr>
          <w:noProof/>
        </w:rPr>
        <w:fldChar w:fldCharType="separate"/>
      </w:r>
      <w:r>
        <w:rPr>
          <w:noProof/>
        </w:rPr>
        <w:t>12</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2" w:name="_Toc414462290"/>
      <w:r w:rsidRPr="00F526C5">
        <w:rPr>
          <w:lang w:val="en-US"/>
        </w:rPr>
        <w:lastRenderedPageBreak/>
        <w:t>Introduction</w:t>
      </w:r>
      <w:bookmarkEnd w:id="2"/>
    </w:p>
    <w:p w:rsidR="00C35CD9" w:rsidRPr="00F526C5" w:rsidRDefault="00C35CD9" w:rsidP="00C35CD9">
      <w:pPr>
        <w:rPr>
          <w:lang w:val="en-US"/>
        </w:rPr>
      </w:pPr>
      <w:r w:rsidRPr="00F526C5">
        <w:rPr>
          <w:lang w:val="en-US"/>
        </w:rPr>
        <w:t xml:space="preserve">In the course DVA406 Intelligent System a mini-project is included as part of the </w:t>
      </w:r>
    </w:p>
    <w:p w:rsidR="00C35CD9" w:rsidRPr="00F526C5" w:rsidRDefault="00C35CD9" w:rsidP="00C35CD9">
      <w:pPr>
        <w:rPr>
          <w:lang w:val="en-US"/>
        </w:rPr>
      </w:pPr>
      <w:proofErr w:type="gramStart"/>
      <w:r w:rsidRPr="00F526C5">
        <w:rPr>
          <w:lang w:val="en-US"/>
        </w:rPr>
        <w:t>examination</w:t>
      </w:r>
      <w:proofErr w:type="gramEnd"/>
      <w:r w:rsidRPr="00F526C5">
        <w:rPr>
          <w:lang w:val="en-US"/>
        </w:rPr>
        <w:t>. The project should let you define your problem, find a solution and solve it.</w:t>
      </w:r>
    </w:p>
    <w:p w:rsidR="00C35CD9" w:rsidRPr="00F526C5" w:rsidRDefault="00C35CD9" w:rsidP="00C35CD9">
      <w:pPr>
        <w:rPr>
          <w:lang w:val="en-US"/>
        </w:rPr>
      </w:pPr>
      <w:r w:rsidRPr="00F526C5">
        <w:rPr>
          <w:lang w:val="en-US"/>
        </w:rPr>
        <w:t>The project chosen is: “Bless You” – a CBR-based Sneeze Detector.</w:t>
      </w:r>
    </w:p>
    <w:p w:rsidR="006C7581" w:rsidRPr="00F526C5" w:rsidRDefault="006C7581" w:rsidP="006C7581">
      <w:pPr>
        <w:pStyle w:val="Heading2"/>
        <w:rPr>
          <w:lang w:val="en-US"/>
        </w:rPr>
      </w:pPr>
      <w:bookmarkStart w:id="3" w:name="_Toc414462291"/>
      <w:r w:rsidRPr="00F526C5">
        <w:rPr>
          <w:lang w:val="en-US"/>
        </w:rPr>
        <w:t>Related work</w:t>
      </w:r>
      <w:bookmarkEnd w:id="3"/>
    </w:p>
    <w:p w:rsidR="00C35CD9" w:rsidRPr="003C5B5D" w:rsidRDefault="00C35CD9" w:rsidP="00C35CD9">
      <w:r w:rsidRPr="003C5B5D">
        <w:t xml:space="preserve">Här skriver vi individuellt 2-3 </w:t>
      </w:r>
      <w:proofErr w:type="spellStart"/>
      <w:r w:rsidRPr="003C5B5D">
        <w:t>st</w:t>
      </w:r>
      <w:proofErr w:type="spellEnd"/>
      <w:r w:rsidRPr="003C5B5D">
        <w:t xml:space="preserve"> summeringar var, från artiklar</w:t>
      </w:r>
      <w:r w:rsidR="003C5B5D" w:rsidRPr="003C5B5D">
        <w:t xml:space="preserve"> </w:t>
      </w:r>
      <w:r w:rsidRPr="003C5B5D">
        <w:t>relevanta för kursinnehållet</w:t>
      </w:r>
      <w:r w:rsidR="00AA6C9C">
        <w:t>, addera referenser för artiklarna</w:t>
      </w:r>
    </w:p>
    <w:p w:rsidR="00C35CD9" w:rsidRPr="003C5B5D" w:rsidRDefault="00C35CD9" w:rsidP="00C35CD9"/>
    <w:p w:rsidR="006C7581" w:rsidRPr="00F526C5" w:rsidRDefault="006C7581" w:rsidP="006C7581">
      <w:pPr>
        <w:pStyle w:val="Heading2"/>
        <w:rPr>
          <w:lang w:val="en-US"/>
        </w:rPr>
      </w:pPr>
      <w:bookmarkStart w:id="4" w:name="_Toc414462292"/>
      <w:r w:rsidRPr="00F526C5">
        <w:rPr>
          <w:lang w:val="en-US"/>
        </w:rPr>
        <w:t>Problem formulation</w:t>
      </w:r>
      <w:bookmarkEnd w:id="4"/>
    </w:p>
    <w:p w:rsidR="00C35CD9" w:rsidRPr="00F526C5" w:rsidRDefault="00C35CD9" w:rsidP="00C35CD9">
      <w:pPr>
        <w:pStyle w:val="Heading3"/>
        <w:rPr>
          <w:lang w:val="en-US"/>
        </w:rPr>
      </w:pPr>
      <w:bookmarkStart w:id="5" w:name="_Toc414462293"/>
      <w:r w:rsidRPr="00F526C5">
        <w:rPr>
          <w:lang w:val="en-US"/>
        </w:rPr>
        <w:t>Background</w:t>
      </w:r>
      <w:bookmarkEnd w:id="5"/>
    </w:p>
    <w:p w:rsidR="00C35CD9" w:rsidRPr="00F526C5" w:rsidRDefault="00C35CD9" w:rsidP="00C35CD9">
      <w:pPr>
        <w:rPr>
          <w:lang w:val="en-US"/>
        </w:rPr>
      </w:pPr>
      <w:r w:rsidRPr="00F526C5">
        <w:rPr>
          <w:lang w:val="en-US"/>
        </w:rPr>
        <w:t>The current trend to analyze big data is a way to get early indications of events in the society. One such event is the outbreak of an influenza. It is imaginable that using sneeze detectors could be used to get an early indication of such an outbreak.</w:t>
      </w:r>
    </w:p>
    <w:p w:rsidR="00C35CD9" w:rsidRPr="00F526C5" w:rsidRDefault="00C35CD9" w:rsidP="00C35CD9">
      <w:pPr>
        <w:pStyle w:val="Heading3"/>
        <w:rPr>
          <w:lang w:val="en-US"/>
        </w:rPr>
      </w:pPr>
      <w:bookmarkStart w:id="6" w:name="_Toc414462294"/>
      <w:r w:rsidRPr="00F526C5">
        <w:rPr>
          <w:lang w:val="en-US"/>
        </w:rPr>
        <w:t>Problem High Level Description</w:t>
      </w:r>
      <w:bookmarkEnd w:id="6"/>
    </w:p>
    <w:p w:rsidR="00C35CD9" w:rsidRPr="00F526C5" w:rsidRDefault="00C35CD9" w:rsidP="00C35CD9">
      <w:pPr>
        <w:rPr>
          <w:lang w:val="en-US"/>
        </w:rPr>
      </w:pPr>
      <w:r w:rsidRPr="00F526C5">
        <w:rPr>
          <w:lang w:val="en-US"/>
        </w:rPr>
        <w:t>A microphone, placed in e.g. a public library, keeps listening to</w:t>
      </w:r>
      <w:r w:rsidR="003C5B5D">
        <w:rPr>
          <w:lang w:val="en-US"/>
        </w:rPr>
        <w:t xml:space="preserve"> the sound in the library.</w:t>
      </w:r>
    </w:p>
    <w:p w:rsidR="00C35CD9" w:rsidRPr="00F526C5" w:rsidRDefault="003C5B5D" w:rsidP="00C35CD9">
      <w:pPr>
        <w:rPr>
          <w:lang w:val="en-US"/>
        </w:rPr>
      </w:pPr>
      <w:r>
        <w:rPr>
          <w:lang w:val="en-US"/>
        </w:rPr>
        <w:t>W</w:t>
      </w:r>
      <w:r w:rsidR="00C35CD9" w:rsidRPr="00F526C5">
        <w:rPr>
          <w:lang w:val="en-US"/>
        </w:rPr>
        <w:t>hen it detects that someone sneezes a counter is incremented. A supervisory system is able to read the sneeze count at cyclic intervals. The read counter values can be used to detect if a flu is in progress.</w:t>
      </w:r>
    </w:p>
    <w:p w:rsidR="006C7581" w:rsidRPr="00F526C5" w:rsidRDefault="006C7581" w:rsidP="006C7581">
      <w:pPr>
        <w:pStyle w:val="Heading2"/>
        <w:rPr>
          <w:lang w:val="en-US"/>
        </w:rPr>
      </w:pPr>
      <w:bookmarkStart w:id="7" w:name="_Toc414462295"/>
      <w:r w:rsidRPr="00F526C5">
        <w:rPr>
          <w:lang w:val="en-US"/>
        </w:rPr>
        <w:t>Approac</w:t>
      </w:r>
      <w:r w:rsidR="00610D16" w:rsidRPr="00F526C5">
        <w:rPr>
          <w:lang w:val="en-US"/>
        </w:rPr>
        <w:t>h</w:t>
      </w:r>
      <w:bookmarkEnd w:id="7"/>
    </w:p>
    <w:p w:rsidR="00C35CD9" w:rsidRPr="00F526C5" w:rsidRDefault="00C35CD9" w:rsidP="00C35CD9">
      <w:pPr>
        <w:rPr>
          <w:lang w:val="en-US"/>
        </w:rPr>
      </w:pPr>
      <w:r w:rsidRPr="00F526C5">
        <w:rPr>
          <w:lang w:val="en-US"/>
        </w:rPr>
        <w:t>The experimental “Bless You” system prototype features:</w:t>
      </w:r>
    </w:p>
    <w:p w:rsidR="00C35CD9" w:rsidRPr="00F526C5" w:rsidRDefault="00C35CD9" w:rsidP="00C35CD9">
      <w:pPr>
        <w:numPr>
          <w:ilvl w:val="0"/>
          <w:numId w:val="14"/>
        </w:numPr>
        <w:rPr>
          <w:lang w:val="en-US"/>
        </w:rPr>
      </w:pPr>
      <w:r w:rsidRPr="00F526C5">
        <w:rPr>
          <w:lang w:val="en-US"/>
        </w:rPr>
        <w:t>Sound input in the form of .wav-files.</w:t>
      </w:r>
    </w:p>
    <w:p w:rsidR="00C35CD9" w:rsidRPr="00F526C5" w:rsidRDefault="00C35CD9" w:rsidP="00C35CD9">
      <w:pPr>
        <w:numPr>
          <w:ilvl w:val="0"/>
          <w:numId w:val="14"/>
        </w:numPr>
        <w:rPr>
          <w:lang w:val="en-US"/>
        </w:rPr>
      </w:pPr>
      <w:r w:rsidRPr="00F526C5">
        <w:rPr>
          <w:lang w:val="en-US"/>
        </w:rPr>
        <w:t>A library of sound files of known sneezes used for CBR.</w:t>
      </w:r>
    </w:p>
    <w:p w:rsidR="00C35CD9" w:rsidRPr="00F526C5" w:rsidRDefault="00C35CD9" w:rsidP="00C35CD9">
      <w:pPr>
        <w:numPr>
          <w:ilvl w:val="0"/>
          <w:numId w:val="14"/>
        </w:numPr>
        <w:rPr>
          <w:lang w:val="en-US"/>
        </w:rPr>
      </w:pPr>
      <w:r w:rsidRPr="00F526C5">
        <w:rPr>
          <w:lang w:val="en-US"/>
        </w:rPr>
        <w:t>Detection of sneezes according to a feature detection: such as FFT, Crest Factor, and Wave-lets.</w:t>
      </w:r>
    </w:p>
    <w:p w:rsidR="00C35CD9" w:rsidRPr="00F526C5" w:rsidRDefault="00C35CD9" w:rsidP="00C35CD9">
      <w:pPr>
        <w:numPr>
          <w:ilvl w:val="0"/>
          <w:numId w:val="14"/>
        </w:numPr>
        <w:rPr>
          <w:lang w:val="en-US"/>
        </w:rPr>
      </w:pPr>
      <w:r w:rsidRPr="00F526C5">
        <w:rPr>
          <w:lang w:val="en-US"/>
        </w:rPr>
        <w:t>Response is just a detection sneeze being TRUE or FALSE and an incremented count.</w:t>
      </w:r>
    </w:p>
    <w:p w:rsidR="00C35CD9" w:rsidRPr="00F526C5" w:rsidRDefault="00C35CD9" w:rsidP="00C35CD9">
      <w:pPr>
        <w:pStyle w:val="Heading3"/>
        <w:rPr>
          <w:lang w:val="en-US"/>
        </w:rPr>
      </w:pPr>
      <w:bookmarkStart w:id="8" w:name="_Toc414462296"/>
      <w:r w:rsidRPr="00F526C5">
        <w:rPr>
          <w:lang w:val="en-US"/>
        </w:rPr>
        <w:t>Block Diagram, CBR System</w:t>
      </w:r>
      <w:bookmarkEnd w:id="8"/>
    </w:p>
    <w:p w:rsidR="00C35CD9" w:rsidRPr="00F526C5" w:rsidRDefault="00C35CD9" w:rsidP="00C35CD9">
      <w:pPr>
        <w:rPr>
          <w:lang w:val="en-US"/>
        </w:rPr>
      </w:pPr>
      <w:r w:rsidRPr="00F526C5">
        <w:rPr>
          <w:lang w:val="en-US"/>
        </w:rPr>
        <w:t xml:space="preserve">In the figure below: </w:t>
      </w:r>
    </w:p>
    <w:p w:rsidR="00C35CD9" w:rsidRPr="00F526C5" w:rsidRDefault="00C35CD9" w:rsidP="00C35CD9">
      <w:pPr>
        <w:numPr>
          <w:ilvl w:val="0"/>
          <w:numId w:val="14"/>
        </w:numPr>
        <w:rPr>
          <w:lang w:val="en-US"/>
        </w:rPr>
      </w:pPr>
      <w:r w:rsidRPr="00F526C5">
        <w:rPr>
          <w:lang w:val="en-US"/>
        </w:rPr>
        <w:t>“New Problem” = a new sneeze sound file.</w:t>
      </w:r>
    </w:p>
    <w:p w:rsidR="00C35CD9" w:rsidRPr="00F526C5" w:rsidRDefault="00C35CD9" w:rsidP="00C35CD9">
      <w:pPr>
        <w:numPr>
          <w:ilvl w:val="0"/>
          <w:numId w:val="14"/>
        </w:numPr>
        <w:rPr>
          <w:lang w:val="en-US"/>
        </w:rPr>
      </w:pPr>
      <w:r w:rsidRPr="00F526C5">
        <w:rPr>
          <w:lang w:val="en-US"/>
        </w:rPr>
        <w:t>“Case Library” = sneeze features</w:t>
      </w:r>
    </w:p>
    <w:p w:rsidR="00C35CD9" w:rsidRPr="00F526C5" w:rsidRDefault="00FB5BE6" w:rsidP="00C35CD9">
      <w:pPr>
        <w:rPr>
          <w:noProof/>
          <w:lang w:val="en-US"/>
        </w:rPr>
      </w:pPr>
      <w:r w:rsidRPr="00F526C5">
        <w:rPr>
          <w:noProof/>
          <w:lang w:eastAsia="sv-SE"/>
        </w:rPr>
        <w:lastRenderedPageBreak/>
        <w:drawing>
          <wp:inline distT="0" distB="0" distL="0" distR="0">
            <wp:extent cx="4148455" cy="4850765"/>
            <wp:effectExtent l="0" t="0" r="4445" b="6985"/>
            <wp:docPr id="5"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9" w:name="_Toc414462297"/>
      <w:r w:rsidRPr="00F526C5">
        <w:rPr>
          <w:lang w:val="en-US"/>
        </w:rPr>
        <w:t>Block Diagram, Feature Detector</w:t>
      </w:r>
      <w:bookmarkEnd w:id="9"/>
    </w:p>
    <w:p w:rsidR="00610D16" w:rsidRPr="00F526C5" w:rsidRDefault="00610D16" w:rsidP="00610D16">
      <w:pPr>
        <w:rPr>
          <w:lang w:val="en-US"/>
        </w:rPr>
      </w:pPr>
      <w:r w:rsidRPr="00F526C5">
        <w:rPr>
          <w:lang w:val="en-US"/>
        </w:rPr>
        <w:t>The audio files in the library are analyzed for usable features.</w:t>
      </w: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59264" behindDoc="0" locked="0" layoutInCell="0" allowOverlap="1">
                <wp:simplePos x="0" y="0"/>
                <wp:positionH relativeFrom="margin">
                  <wp:posOffset>711200</wp:posOffset>
                </wp:positionH>
                <wp:positionV relativeFrom="paragraph">
                  <wp:posOffset>165100</wp:posOffset>
                </wp:positionV>
                <wp:extent cx="3505200" cy="10287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0" cy="1028700"/>
                        </a:xfrm>
                        <a:prstGeom prst="rect">
                          <a:avLst/>
                        </a:prstGeom>
                        <a:noFill/>
                        <a:ln w="9525" cap="flat">
                          <a:solidFill>
                            <a:srgbClr val="000000"/>
                          </a:solidFill>
                          <a:prstDash val="solid"/>
                          <a:miter/>
                          <a:headEnd type="none" w="med" len="med"/>
                          <a:tailEnd type="none" w="med" len="med"/>
                        </a:ln>
                      </wps:spPr>
                      <wps:txbx>
                        <w:txbxContent>
                          <w:p w:rsidR="004845C6" w:rsidRPr="00A760FD" w:rsidRDefault="004845C6" w:rsidP="00610D16">
                            <w:pPr>
                              <w:textDirection w:val="btLr"/>
                              <w:rPr>
                                <w:lang w:val="en-US"/>
                              </w:rPr>
                            </w:pPr>
                            <w:r w:rsidRPr="00A760FD">
                              <w:rPr>
                                <w:b/>
                                <w:lang w:val="en-US"/>
                              </w:rPr>
                              <w:t>Sneeze Feature Extractor</w:t>
                            </w:r>
                            <w:r w:rsidRPr="00A760FD">
                              <w:rPr>
                                <w:lang w:val="en-US"/>
                              </w:rPr>
                              <w:t>:</w:t>
                            </w:r>
                          </w:p>
                          <w:p w:rsidR="004845C6" w:rsidRPr="00A760FD" w:rsidRDefault="004845C6" w:rsidP="00610D16">
                            <w:pPr>
                              <w:ind w:left="560" w:firstLine="360"/>
                              <w:textDirection w:val="btLr"/>
                              <w:rPr>
                                <w:lang w:val="en-US"/>
                              </w:rPr>
                            </w:pPr>
                            <w:r w:rsidRPr="00A760FD">
                              <w:rPr>
                                <w:lang w:val="en-US"/>
                              </w:rPr>
                              <w:t xml:space="preserve">This </w:t>
                            </w:r>
                            <w:r>
                              <w:rPr>
                                <w:lang w:val="en-US"/>
                              </w:rPr>
                              <w:t>routine</w:t>
                            </w:r>
                            <w:r w:rsidRPr="00A760FD">
                              <w:rPr>
                                <w:lang w:val="en-US"/>
                              </w:rPr>
                              <w:t xml:space="preserve"> reads the sound files and extracts a relevant feature using e.g. FFT, Crest Fact</w:t>
                            </w:r>
                            <w:r>
                              <w:rPr>
                                <w:lang w:val="en-US"/>
                              </w:rPr>
                              <w:t xml:space="preserve">or </w:t>
                            </w:r>
                            <w:r w:rsidRPr="00A760FD">
                              <w:rPr>
                                <w:lang w:val="en-US"/>
                              </w:rPr>
                              <w:t>or any other means.</w:t>
                            </w:r>
                          </w:p>
                          <w:p w:rsidR="004845C6" w:rsidRPr="00A760FD" w:rsidRDefault="004845C6" w:rsidP="00610D16">
                            <w:pPr>
                              <w:ind w:left="560" w:firstLine="360"/>
                              <w:textDirection w:val="btLr"/>
                              <w:rPr>
                                <w:lang w:val="en-US"/>
                              </w:rP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6pt;margin-top:13pt;width:276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" o:allowincell="f" filled="f">
                <v:path arrowok="t"/>
                <v:textbox inset="2.53958mm,2.53958mm,2.53958mm,2.53958mm">
                  <w:txbxContent>
                    <w:p w:rsidR="004845C6" w:rsidRPr="00A760FD" w:rsidRDefault="004845C6" w:rsidP="00610D16">
                      <w:pPr>
                        <w:textDirection w:val="btLr"/>
                        <w:rPr>
                          <w:lang w:val="en-US"/>
                        </w:rPr>
                      </w:pPr>
                      <w:r w:rsidRPr="00A760FD">
                        <w:rPr>
                          <w:b/>
                          <w:lang w:val="en-US"/>
                        </w:rPr>
                        <w:t>Sneeze Feature Extractor</w:t>
                      </w:r>
                      <w:r w:rsidRPr="00A760FD">
                        <w:rPr>
                          <w:lang w:val="en-US"/>
                        </w:rPr>
                        <w:t>:</w:t>
                      </w:r>
                    </w:p>
                    <w:p w:rsidR="004845C6" w:rsidRPr="00A760FD" w:rsidRDefault="004845C6" w:rsidP="00610D16">
                      <w:pPr>
                        <w:ind w:left="560" w:firstLine="360"/>
                        <w:textDirection w:val="btLr"/>
                        <w:rPr>
                          <w:lang w:val="en-US"/>
                        </w:rPr>
                      </w:pPr>
                      <w:r w:rsidRPr="00A760FD">
                        <w:rPr>
                          <w:lang w:val="en-US"/>
                        </w:rPr>
                        <w:t xml:space="preserve">This </w:t>
                      </w:r>
                      <w:r>
                        <w:rPr>
                          <w:lang w:val="en-US"/>
                        </w:rPr>
                        <w:t>routine</w:t>
                      </w:r>
                      <w:r w:rsidRPr="00A760FD">
                        <w:rPr>
                          <w:lang w:val="en-US"/>
                        </w:rPr>
                        <w:t xml:space="preserve"> reads the sound files and extracts a relevant feature using e.g. FFT, Crest Fact</w:t>
                      </w:r>
                      <w:r>
                        <w:rPr>
                          <w:lang w:val="en-US"/>
                        </w:rPr>
                        <w:t xml:space="preserve">or </w:t>
                      </w:r>
                      <w:r w:rsidRPr="00A760FD">
                        <w:rPr>
                          <w:lang w:val="en-US"/>
                        </w:rPr>
                        <w:t>or any other means.</w:t>
                      </w:r>
                    </w:p>
                    <w:p w:rsidR="004845C6" w:rsidRPr="00A760FD" w:rsidRDefault="004845C6" w:rsidP="00610D16">
                      <w:pPr>
                        <w:ind w:left="560" w:firstLine="360"/>
                        <w:textDirection w:val="btLr"/>
                        <w:rPr>
                          <w:lang w:val="en-US"/>
                        </w:rPr>
                      </w:pPr>
                    </w:p>
                  </w:txbxContent>
                </v:textbox>
                <w10:wrap anchorx="margin"/>
              </v:rect>
            </w:pict>
          </mc:Fallback>
        </mc:AlternateContent>
      </w: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0288" behindDoc="0" locked="0" layoutInCell="0" allowOverlap="1">
                <wp:simplePos x="0" y="0"/>
                <wp:positionH relativeFrom="margin">
                  <wp:posOffset>4889500</wp:posOffset>
                </wp:positionH>
                <wp:positionV relativeFrom="paragraph">
                  <wp:posOffset>50800</wp:posOffset>
                </wp:positionV>
                <wp:extent cx="1206500" cy="939800"/>
                <wp:effectExtent l="0" t="0" r="12700" b="12700"/>
                <wp:wrapNone/>
                <wp:docPr id="32" name="Flowchart: Multidocument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0" cy="939800"/>
                        </a:xfrm>
                        <a:prstGeom prst="flowChartMultidocument">
                          <a:avLst/>
                        </a:prstGeom>
                        <a:noFill/>
                        <a:ln w="9525" cap="flat">
                          <a:solidFill>
                            <a:srgbClr val="000000"/>
                          </a:solidFill>
                          <a:prstDash val="solid"/>
                          <a:miter/>
                          <a:headEnd type="none" w="med" len="med"/>
                          <a:tailEnd type="none" w="med" len="med"/>
                        </a:ln>
                      </wps:spPr>
                      <wps:txbx>
                        <w:txbxContent>
                          <w:p w:rsidR="004845C6" w:rsidRDefault="004845C6" w:rsidP="00610D16">
                            <w:pPr>
                              <w:textDirection w:val="btLr"/>
                            </w:pPr>
                            <w:r>
                              <w:t xml:space="preserve">Sound </w:t>
                            </w:r>
                            <w:proofErr w:type="spellStart"/>
                            <w:r>
                              <w:t>files</w:t>
                            </w:r>
                            <w:proofErr w:type="spellEnd"/>
                          </w:p>
                          <w:p w:rsidR="004845C6" w:rsidRDefault="004845C6" w:rsidP="00610D16">
                            <w:pPr>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2" o:spid="_x0000_s1027" type="#_x0000_t115" style="position:absolute;margin-left:385pt;margin-top:4pt;width:95pt;height: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" o:allowincell="f" filled="f">
                <v:path arrowok="t"/>
                <v:textbox inset="2.53958mm,2.53958mm,2.53958mm,2.53958mm">
                  <w:txbxContent>
                    <w:p w:rsidR="004845C6" w:rsidRDefault="004845C6" w:rsidP="00610D16">
                      <w:pPr>
                        <w:textDirection w:val="btLr"/>
                      </w:pPr>
                      <w:r>
                        <w:t xml:space="preserve">Sound </w:t>
                      </w:r>
                      <w:proofErr w:type="spellStart"/>
                      <w:r>
                        <w:t>files</w:t>
                      </w:r>
                      <w:proofErr w:type="spellEnd"/>
                    </w:p>
                    <w:p w:rsidR="004845C6" w:rsidRDefault="004845C6" w:rsidP="00610D16">
                      <w:pPr>
                        <w:textDirection w:val="btLr"/>
                      </w:pPr>
                    </w:p>
                  </w:txbxContent>
                </v:textbox>
                <w10:wrap anchorx="margin"/>
              </v:shape>
            </w:pict>
          </mc:Fallback>
        </mc:AlternateContent>
      </w: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1312" behindDoc="0" locked="0" layoutInCell="0" allowOverlap="1" wp14:anchorId="4D7A3F54" wp14:editId="65DC5287">
                <wp:simplePos x="0" y="0"/>
                <wp:positionH relativeFrom="margin">
                  <wp:posOffset>4216400</wp:posOffset>
                </wp:positionH>
                <wp:positionV relativeFrom="paragraph">
                  <wp:posOffset>88900</wp:posOffset>
                </wp:positionV>
                <wp:extent cx="660400" cy="25400"/>
                <wp:effectExtent l="38100" t="76200" r="0" b="1079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0400" cy="25400"/>
                        </a:xfrm>
                        <a:prstGeom prst="straightConnector1">
                          <a:avLst/>
                        </a:prstGeom>
                        <a:noFill/>
                        <a:ln w="9525" cap="flat">
                          <a:solidFill>
                            <a:srgbClr val="000000"/>
                          </a:solidFill>
                          <a:prstDash val="solid"/>
                          <a:miter/>
                          <a:headEnd type="none" w="med" len="med"/>
                          <a:tailEnd type="triangle" w="lg" len="lg"/>
                        </a:ln>
                      </wps:spPr>
                      <wps:bodyPr/>
                    </wps:wsp>
                  </a:graphicData>
                </a:graphic>
                <wp14:sizeRelH relativeFrom="page">
                  <wp14:pctWidth>0</wp14:pctWidth>
                </wp14:sizeRelH>
                <wp14:sizeRelV relativeFrom="page">
                  <wp14:pctHeight>0</wp14:pctHeight>
                </wp14:sizeRelV>
              </wp:anchor>
            </w:drawing>
          </mc:Choice>
          <mc:Fallback>
            <w:pict>
              <v:shapetype w14:anchorId="4AA989A7" id="_x0000_t32" coordsize="21600,21600" o:spt="32" o:oned="t" path="m,l21600,21600e" filled="f">
                <v:path arrowok="t" fillok="f" o:connecttype="none"/>
                <o:lock v:ext="edit" shapetype="t"/>
              </v:shapetype>
              <v:shape id="Straight Arrow Connector 31" o:spid="_x0000_s1026" type="#_x0000_t32" style="position:absolute;margin-left:332pt;margin-top:7pt;width:52pt;height:2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" o:allowincell="f">
                <v:stroke endarrow="block" endarrowwidth="wide" endarrowlength="long" joinstyle="miter"/>
                <o:lock v:ext="edit" shapetype="f"/>
                <w10:wrap anchorx="margin"/>
              </v:shape>
            </w:pict>
          </mc:Fallback>
        </mc:AlternateContent>
      </w:r>
    </w:p>
    <w:p w:rsidR="00610D16" w:rsidRPr="00F526C5" w:rsidRDefault="00610D16" w:rsidP="00610D16">
      <w:pPr>
        <w:rPr>
          <w:lang w:val="en-US"/>
        </w:rPr>
      </w:pPr>
    </w:p>
    <w:p w:rsidR="00610D16" w:rsidRPr="00F526C5" w:rsidRDefault="002318EE" w:rsidP="00610D16">
      <w:pPr>
        <w:rPr>
          <w:lang w:val="en-US"/>
        </w:rPr>
      </w:pPr>
      <w:r w:rsidRPr="00F526C5">
        <w:rPr>
          <w:noProof/>
          <w:lang w:eastAsia="sv-SE"/>
        </w:rPr>
        <mc:AlternateContent>
          <mc:Choice Requires="wps">
            <w:drawing>
              <wp:anchor distT="0" distB="0" distL="114300" distR="114300" simplePos="0" relativeHeight="251663360" behindDoc="0" locked="0" layoutInCell="0" allowOverlap="1" wp14:anchorId="3BA75A64" wp14:editId="1E437224">
                <wp:simplePos x="0" y="0"/>
                <wp:positionH relativeFrom="margin">
                  <wp:posOffset>2546985</wp:posOffset>
                </wp:positionH>
                <wp:positionV relativeFrom="paragraph">
                  <wp:posOffset>6986</wp:posOffset>
                </wp:positionV>
                <wp:extent cx="45719" cy="381000"/>
                <wp:effectExtent l="76200" t="0" r="69215"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381000"/>
                        </a:xfrm>
                        <a:prstGeom prst="straightConnector1">
                          <a:avLst/>
                        </a:prstGeom>
                        <a:noFill/>
                        <a:ln w="9525" cap="flat">
                          <a:solidFill>
                            <a:srgbClr val="000000"/>
                          </a:solidFill>
                          <a:prstDash val="solid"/>
                          <a:miter/>
                          <a:headEnd type="none" w="med" len="med"/>
                          <a:tailEnd type="triangle" w="lg" len="lg"/>
                        </a:ln>
                      </wps:spPr>
                      <wps:bodyPr/>
                    </wps:wsp>
                  </a:graphicData>
                </a:graphic>
                <wp14:sizeRelH relativeFrom="page">
                  <wp14:pctWidth>0</wp14:pctWidth>
                </wp14:sizeRelH>
                <wp14:sizeRelV relativeFrom="page">
                  <wp14:pctHeight>0</wp14:pctHeight>
                </wp14:sizeRelV>
              </wp:anchor>
            </w:drawing>
          </mc:Choice>
          <mc:Fallback>
            <w:pict>
              <v:shape w14:anchorId="38D1BE54" id="Straight Arrow Connector 29" o:spid="_x0000_s1026" type="#_x0000_t32" style="position:absolute;margin-left:200.55pt;margin-top:.55pt;width:3.6pt;height:30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" o:allowincell="f">
                <v:stroke endarrow="block" endarrowwidth="wide" endarrowlength="long" joinstyle="miter"/>
                <o:lock v:ext="edit" shapetype="f"/>
                <w10:wrap anchorx="margin"/>
              </v:shape>
            </w:pict>
          </mc:Fallback>
        </mc:AlternateContent>
      </w:r>
    </w:p>
    <w:p w:rsidR="00610D16" w:rsidRPr="00F526C5" w:rsidRDefault="00610D16" w:rsidP="00610D16">
      <w:pPr>
        <w:rPr>
          <w:lang w:val="en-US"/>
        </w:rPr>
      </w:pPr>
    </w:p>
    <w:p w:rsidR="00610D16" w:rsidRPr="00F526C5" w:rsidRDefault="003C5B5D" w:rsidP="00610D16">
      <w:pPr>
        <w:rPr>
          <w:lang w:val="en-US"/>
        </w:rPr>
      </w:pPr>
      <w:r w:rsidRPr="00F526C5">
        <w:rPr>
          <w:noProof/>
          <w:lang w:eastAsia="sv-SE"/>
        </w:rPr>
        <mc:AlternateContent>
          <mc:Choice Requires="wps">
            <w:drawing>
              <wp:anchor distT="0" distB="0" distL="114300" distR="114300" simplePos="0" relativeHeight="251662336" behindDoc="0" locked="0" layoutInCell="0" allowOverlap="1" wp14:anchorId="5284345A" wp14:editId="34D94553">
                <wp:simplePos x="0" y="0"/>
                <wp:positionH relativeFrom="margin">
                  <wp:posOffset>1033145</wp:posOffset>
                </wp:positionH>
                <wp:positionV relativeFrom="paragraph">
                  <wp:posOffset>5080</wp:posOffset>
                </wp:positionV>
                <wp:extent cx="3009900" cy="1057275"/>
                <wp:effectExtent l="0" t="0" r="19050" b="2857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9900" cy="1057275"/>
                        </a:xfrm>
                        <a:prstGeom prst="roundRect">
                          <a:avLst>
                            <a:gd name="adj" fmla="val 16667"/>
                          </a:avLst>
                        </a:prstGeom>
                        <a:noFill/>
                        <a:ln w="9525" cap="flat">
                          <a:solidFill>
                            <a:srgbClr val="000000"/>
                          </a:solidFill>
                          <a:prstDash val="solid"/>
                          <a:miter/>
                          <a:headEnd type="none" w="med" len="med"/>
                          <a:tailEnd type="none" w="med" len="med"/>
                        </a:ln>
                      </wps:spPr>
                      <wps:txbx>
                        <w:txbxContent>
                          <w:p w:rsidR="004845C6" w:rsidRPr="00A760FD" w:rsidRDefault="004845C6" w:rsidP="00610D16">
                            <w:pPr>
                              <w:textDirection w:val="btLr"/>
                              <w:rPr>
                                <w:lang w:val="en-US"/>
                              </w:rPr>
                            </w:pPr>
                            <w:r w:rsidRPr="00A760FD">
                              <w:rPr>
                                <w:b/>
                                <w:lang w:val="en-US"/>
                              </w:rPr>
                              <w:t>Sneeze Feature Case Library</w:t>
                            </w:r>
                            <w:r w:rsidRPr="00A760FD">
                              <w:rPr>
                                <w:lang w:val="en-US"/>
                              </w:rPr>
                              <w:t>:</w:t>
                            </w:r>
                          </w:p>
                          <w:p w:rsidR="004845C6" w:rsidRPr="00A760FD" w:rsidRDefault="004845C6" w:rsidP="00610D16">
                            <w:pPr>
                              <w:ind w:left="605" w:firstLine="405"/>
                              <w:textDirection w:val="btLr"/>
                              <w:rPr>
                                <w:lang w:val="en-US"/>
                              </w:rPr>
                            </w:pPr>
                            <w:r w:rsidRPr="00A760FD">
                              <w:rPr>
                                <w:lang w:val="en-US"/>
                              </w:rPr>
                              <w:t xml:space="preserve">A database with </w:t>
                            </w:r>
                            <w:r>
                              <w:rPr>
                                <w:lang w:val="en-US"/>
                              </w:rPr>
                              <w:t>cases containing the feature types and their corresponding feature valu</w:t>
                            </w:r>
                            <w:r w:rsidRPr="00A760FD">
                              <w:rPr>
                                <w:lang w:val="en-US"/>
                              </w:rPr>
                              <w:t xml:space="preserve">es. </w:t>
                            </w:r>
                          </w:p>
                          <w:p w:rsidR="004845C6" w:rsidRPr="00A760FD" w:rsidRDefault="004845C6" w:rsidP="00610D16">
                            <w:pPr>
                              <w:textDirection w:val="btLr"/>
                              <w:rPr>
                                <w:lang w:val="en-US"/>
                              </w:rPr>
                            </w:pPr>
                          </w:p>
                        </w:txbxContent>
                      </wps:txbx>
                      <wps:bodyPr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oundrect w14:anchorId="5284345A" id="Rounded Rectangle 30" o:spid="_x0000_s1028" style="position:absolute;margin-left:81.35pt;margin-top:.4pt;width:237pt;height:8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" o:allowincell="f" filled="f">
                <v:stroke joinstyle="miter"/>
                <v:path arrowok="t"/>
                <v:textbox inset="2.53958mm,2.53958mm,2.53958mm,2.53958mm">
                  <w:txbxContent>
                    <w:p w:rsidR="004845C6" w:rsidRPr="00A760FD" w:rsidRDefault="004845C6" w:rsidP="00610D16">
                      <w:pPr>
                        <w:textDirection w:val="btLr"/>
                        <w:rPr>
                          <w:lang w:val="en-US"/>
                        </w:rPr>
                      </w:pPr>
                      <w:r w:rsidRPr="00A760FD">
                        <w:rPr>
                          <w:b/>
                          <w:lang w:val="en-US"/>
                        </w:rPr>
                        <w:t>Sneeze Feature Case Library</w:t>
                      </w:r>
                      <w:r w:rsidRPr="00A760FD">
                        <w:rPr>
                          <w:lang w:val="en-US"/>
                        </w:rPr>
                        <w:t>:</w:t>
                      </w:r>
                    </w:p>
                    <w:p w:rsidR="004845C6" w:rsidRPr="00A760FD" w:rsidRDefault="004845C6" w:rsidP="00610D16">
                      <w:pPr>
                        <w:ind w:left="605" w:firstLine="405"/>
                        <w:textDirection w:val="btLr"/>
                        <w:rPr>
                          <w:lang w:val="en-US"/>
                        </w:rPr>
                      </w:pPr>
                      <w:r w:rsidRPr="00A760FD">
                        <w:rPr>
                          <w:lang w:val="en-US"/>
                        </w:rPr>
                        <w:t xml:space="preserve">A database with </w:t>
                      </w:r>
                      <w:r>
                        <w:rPr>
                          <w:lang w:val="en-US"/>
                        </w:rPr>
                        <w:t>cases containing the feature types and their corresponding feature valu</w:t>
                      </w:r>
                      <w:r w:rsidRPr="00A760FD">
                        <w:rPr>
                          <w:lang w:val="en-US"/>
                        </w:rPr>
                        <w:t xml:space="preserve">es. </w:t>
                      </w:r>
                    </w:p>
                    <w:p w:rsidR="004845C6" w:rsidRPr="00A760FD" w:rsidRDefault="004845C6" w:rsidP="00610D16">
                      <w:pPr>
                        <w:textDirection w:val="btLr"/>
                        <w:rPr>
                          <w:lang w:val="en-US"/>
                        </w:rPr>
                      </w:pPr>
                    </w:p>
                  </w:txbxContent>
                </v:textbox>
                <w10:wrap anchorx="margin"/>
              </v:roundrect>
            </w:pict>
          </mc:Fallback>
        </mc:AlternateContent>
      </w:r>
    </w:p>
    <w:p w:rsidR="00610D16" w:rsidRPr="00F526C5" w:rsidRDefault="00610D16" w:rsidP="00610D16">
      <w:pPr>
        <w:rPr>
          <w:lang w:val="en-US"/>
        </w:rPr>
      </w:pPr>
    </w:p>
    <w:p w:rsidR="00610D16" w:rsidRPr="00F526C5" w:rsidRDefault="00610D16" w:rsidP="00610D16">
      <w:pPr>
        <w:rPr>
          <w:lang w:val="en-US"/>
        </w:rPr>
      </w:pPr>
    </w:p>
    <w:p w:rsidR="00AA06DB" w:rsidRPr="00F526C5" w:rsidRDefault="00AA06DB" w:rsidP="00610D16">
      <w:pPr>
        <w:rPr>
          <w:lang w:val="en-US"/>
        </w:rPr>
      </w:pPr>
    </w:p>
    <w:p w:rsidR="00AA06DB" w:rsidRPr="00F526C5" w:rsidRDefault="00AA06DB" w:rsidP="00610D16">
      <w:pPr>
        <w:rPr>
          <w:lang w:val="en-US"/>
        </w:rPr>
      </w:pPr>
    </w:p>
    <w:p w:rsidR="00AA06DB" w:rsidRPr="00F526C5" w:rsidRDefault="00AA06DB" w:rsidP="00610D16">
      <w:pPr>
        <w:rPr>
          <w:lang w:val="en-US"/>
        </w:rPr>
      </w:pPr>
    </w:p>
    <w:p w:rsidR="00610D16" w:rsidRPr="00F526C5" w:rsidRDefault="00AA06DB" w:rsidP="00C858E3">
      <w:pPr>
        <w:rPr>
          <w:lang w:val="en-US"/>
        </w:rPr>
      </w:pPr>
      <w:r w:rsidRPr="00F526C5">
        <w:rPr>
          <w:lang w:val="en-US"/>
        </w:rPr>
        <w:t xml:space="preserve">Figure X: </w:t>
      </w:r>
      <w:proofErr w:type="spellStart"/>
      <w:r w:rsidRPr="00F526C5">
        <w:rPr>
          <w:lang w:val="en-US"/>
        </w:rPr>
        <w:t>fdadsaf</w:t>
      </w:r>
      <w:proofErr w:type="spellEnd"/>
    </w:p>
    <w:p w:rsidR="00610D16" w:rsidRPr="00F526C5" w:rsidRDefault="00610D16" w:rsidP="00610D16">
      <w:pPr>
        <w:pStyle w:val="Heading3"/>
        <w:rPr>
          <w:lang w:val="en-US"/>
        </w:rPr>
      </w:pPr>
      <w:bookmarkStart w:id="10" w:name="_Toc414462298"/>
      <w:r w:rsidRPr="00F526C5">
        <w:rPr>
          <w:lang w:val="en-US"/>
        </w:rPr>
        <w:lastRenderedPageBreak/>
        <w:t>Block Diagram, CBR evaluation</w:t>
      </w:r>
      <w:bookmarkEnd w:id="10"/>
    </w:p>
    <w:p w:rsidR="00610D16" w:rsidRPr="00F526C5" w:rsidRDefault="00610D16" w:rsidP="00610D16">
      <w:pPr>
        <w:ind w:left="714"/>
        <w:rPr>
          <w:lang w:val="en-US"/>
        </w:rPr>
      </w:pPr>
      <w:r w:rsidRPr="00F526C5">
        <w:rPr>
          <w:lang w:val="en-US"/>
        </w:rPr>
        <w:t>An audio file is evaluated by CBR.</w:t>
      </w:r>
    </w:p>
    <w:p w:rsidR="00610D16" w:rsidRPr="00F526C5" w:rsidRDefault="00610D16" w:rsidP="00610D16">
      <w:pPr>
        <w:ind w:left="714"/>
        <w:rPr>
          <w:lang w:val="en-US"/>
        </w:rPr>
      </w:pPr>
    </w:p>
    <w:p w:rsidR="00610D16" w:rsidRPr="00F526C5" w:rsidRDefault="00FB5BE6" w:rsidP="00610D16">
      <w:pPr>
        <w:ind w:left="714"/>
        <w:rPr>
          <w:lang w:val="en-US"/>
        </w:rPr>
      </w:pPr>
      <w:r w:rsidRPr="00F526C5">
        <w:rPr>
          <w:noProof/>
          <w:lang w:eastAsia="sv-SE"/>
        </w:rPr>
        <mc:AlternateContent>
          <mc:Choice Requires="wps">
            <w:drawing>
              <wp:anchor distT="0" distB="0" distL="114300" distR="114300" simplePos="0" relativeHeight="251664384" behindDoc="0" locked="0" layoutInCell="0" allowOverlap="1">
                <wp:simplePos x="0" y="0"/>
                <wp:positionH relativeFrom="margin">
                  <wp:posOffset>558800</wp:posOffset>
                </wp:positionH>
                <wp:positionV relativeFrom="paragraph">
                  <wp:posOffset>38100</wp:posOffset>
                </wp:positionV>
                <wp:extent cx="3009900" cy="914400"/>
                <wp:effectExtent l="0" t="0" r="19050" b="19050"/>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9900" cy="914400"/>
                        </a:xfrm>
                        <a:prstGeom prst="roundRect">
                          <a:avLst>
                            <a:gd name="adj" fmla="val 16667"/>
                          </a:avLst>
                        </a:prstGeom>
                        <a:noFill/>
                        <a:ln w="9525" cap="flat">
                          <a:solidFill>
                            <a:srgbClr val="000000"/>
                          </a:solidFill>
                          <a:prstDash val="solid"/>
                          <a:miter/>
                          <a:headEnd type="none" w="med" len="med"/>
                          <a:tailEnd type="none" w="med" len="med"/>
                        </a:ln>
                      </wps:spPr>
                      <wps:txbx>
                        <w:txbxContent>
                          <w:p w:rsidR="004845C6" w:rsidRPr="00A760FD" w:rsidRDefault="004845C6" w:rsidP="00610D16">
                            <w:pPr>
                              <w:textDirection w:val="btLr"/>
                              <w:rPr>
                                <w:lang w:val="en-US"/>
                              </w:rPr>
                            </w:pPr>
                            <w:r w:rsidRPr="00A760FD">
                              <w:rPr>
                                <w:b/>
                                <w:lang w:val="en-US"/>
                              </w:rPr>
                              <w:t>Sneeze Feature Case Library</w:t>
                            </w:r>
                            <w:r w:rsidRPr="00A760FD">
                              <w:rPr>
                                <w:lang w:val="en-US"/>
                              </w:rPr>
                              <w:t>:</w:t>
                            </w:r>
                          </w:p>
                          <w:p w:rsidR="004845C6" w:rsidRPr="00A760FD" w:rsidRDefault="004845C6" w:rsidP="002318EE">
                            <w:pPr>
                              <w:ind w:left="605"/>
                              <w:textDirection w:val="btLr"/>
                              <w:rPr>
                                <w:lang w:val="en-US"/>
                              </w:rPr>
                            </w:pPr>
                            <w:r w:rsidRPr="00A760FD">
                              <w:rPr>
                                <w:lang w:val="en-US"/>
                              </w:rPr>
                              <w:t xml:space="preserve">A database with extracted features of the reference sneezes. </w:t>
                            </w:r>
                          </w:p>
                          <w:p w:rsidR="004845C6" w:rsidRPr="00A760FD" w:rsidRDefault="004845C6" w:rsidP="00610D16">
                            <w:pPr>
                              <w:textDirection w:val="btLr"/>
                              <w:rPr>
                                <w:lang w:val="en-US"/>
                              </w:rP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oundrect id="Rounded Rectangle 28" o:spid="_x0000_s1029" style="position:absolute;left:0;text-align:left;margin-left:44pt;margin-top:3pt;width:237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" o:allowincell="f" filled="f">
                <v:stroke joinstyle="miter"/>
                <v:path arrowok="t"/>
                <v:textbox inset="2.53958mm,2.53958mm,2.53958mm,2.53958mm">
                  <w:txbxContent>
                    <w:p w:rsidR="004845C6" w:rsidRPr="00A760FD" w:rsidRDefault="004845C6" w:rsidP="00610D16">
                      <w:pPr>
                        <w:textDirection w:val="btLr"/>
                        <w:rPr>
                          <w:lang w:val="en-US"/>
                        </w:rPr>
                      </w:pPr>
                      <w:r w:rsidRPr="00A760FD">
                        <w:rPr>
                          <w:b/>
                          <w:lang w:val="en-US"/>
                        </w:rPr>
                        <w:t>Sneeze Feature Case Library</w:t>
                      </w:r>
                      <w:r w:rsidRPr="00A760FD">
                        <w:rPr>
                          <w:lang w:val="en-US"/>
                        </w:rPr>
                        <w:t>:</w:t>
                      </w:r>
                    </w:p>
                    <w:p w:rsidR="004845C6" w:rsidRPr="00A760FD" w:rsidRDefault="004845C6" w:rsidP="002318EE">
                      <w:pPr>
                        <w:ind w:left="605"/>
                        <w:textDirection w:val="btLr"/>
                        <w:rPr>
                          <w:lang w:val="en-US"/>
                        </w:rPr>
                      </w:pPr>
                      <w:r w:rsidRPr="00A760FD">
                        <w:rPr>
                          <w:lang w:val="en-US"/>
                        </w:rPr>
                        <w:t xml:space="preserve">A database with extracted features of the reference sneezes. </w:t>
                      </w:r>
                    </w:p>
                    <w:p w:rsidR="004845C6" w:rsidRPr="00A760FD" w:rsidRDefault="004845C6" w:rsidP="00610D16">
                      <w:pPr>
                        <w:textDirection w:val="btLr"/>
                        <w:rPr>
                          <w:lang w:val="en-US"/>
                        </w:rPr>
                      </w:pPr>
                    </w:p>
                  </w:txbxContent>
                </v:textbox>
                <w10:wrap anchorx="margin"/>
              </v:roundrect>
            </w:pict>
          </mc:Fallback>
        </mc:AlternateContent>
      </w:r>
    </w:p>
    <w:p w:rsidR="00610D16" w:rsidRPr="00F526C5" w:rsidRDefault="00610D16" w:rsidP="00610D16">
      <w:pPr>
        <w:ind w:left="714"/>
        <w:rPr>
          <w:lang w:val="en-US"/>
        </w:rPr>
      </w:pPr>
    </w:p>
    <w:p w:rsidR="00610D16" w:rsidRPr="00F526C5" w:rsidRDefault="00610D16" w:rsidP="00610D16">
      <w:pPr>
        <w:ind w:left="714"/>
        <w:rPr>
          <w:lang w:val="en-US"/>
        </w:rPr>
      </w:pPr>
    </w:p>
    <w:p w:rsidR="00610D16" w:rsidRPr="00F526C5" w:rsidRDefault="00610D16" w:rsidP="00610D16">
      <w:pPr>
        <w:ind w:left="714"/>
        <w:rPr>
          <w:lang w:val="en-US"/>
        </w:rPr>
      </w:pPr>
    </w:p>
    <w:p w:rsidR="00610D16" w:rsidRPr="00F526C5" w:rsidRDefault="00610D16" w:rsidP="00610D16">
      <w:pPr>
        <w:ind w:left="714"/>
        <w:rPr>
          <w:lang w:val="en-US"/>
        </w:rPr>
      </w:pPr>
    </w:p>
    <w:p w:rsidR="00610D16" w:rsidRPr="00F526C5" w:rsidRDefault="00FB5BE6" w:rsidP="00610D16">
      <w:pPr>
        <w:ind w:left="714"/>
        <w:rPr>
          <w:lang w:val="en-US"/>
        </w:rPr>
      </w:pPr>
      <w:r w:rsidRPr="00F526C5">
        <w:rPr>
          <w:noProof/>
          <w:lang w:eastAsia="sv-SE"/>
        </w:rPr>
        <mc:AlternateContent>
          <mc:Choice Requires="wps">
            <w:drawing>
              <wp:anchor distT="0" distB="0" distL="114300" distR="114300" simplePos="0" relativeHeight="251665408" behindDoc="0" locked="0" layoutInCell="0" allowOverlap="1">
                <wp:simplePos x="0" y="0"/>
                <wp:positionH relativeFrom="margin">
                  <wp:posOffset>2057400</wp:posOffset>
                </wp:positionH>
                <wp:positionV relativeFrom="paragraph">
                  <wp:posOffset>76200</wp:posOffset>
                </wp:positionV>
                <wp:extent cx="25400" cy="596900"/>
                <wp:effectExtent l="95250" t="38100" r="69850" b="508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596900"/>
                        </a:xfrm>
                        <a:prstGeom prst="straightConnector1">
                          <a:avLst/>
                        </a:prstGeom>
                        <a:noFill/>
                        <a:ln w="9525" cap="flat">
                          <a:solidFill>
                            <a:srgbClr val="000000"/>
                          </a:solidFill>
                          <a:prstDash val="solid"/>
                          <a:miter/>
                          <a:headEnd type="triangle" w="lg" len="lg"/>
                          <a:tailEnd type="triangle" w="lg" len="lg"/>
                        </a:ln>
                      </wps:spPr>
                      <wps:bodyPr/>
                    </wps:wsp>
                  </a:graphicData>
                </a:graphic>
                <wp14:sizeRelH relativeFrom="page">
                  <wp14:pctWidth>0</wp14:pctWidth>
                </wp14:sizeRelH>
                <wp14:sizeRelV relativeFrom="page">
                  <wp14:pctHeight>0</wp14:pctHeight>
                </wp14:sizeRelV>
              </wp:anchor>
            </w:drawing>
          </mc:Choice>
          <mc:Fallback>
            <w:pict>
              <v:shape w14:anchorId="3C8ECDD1" id="Straight Arrow Connector 27" o:spid="_x0000_s1026" type="#_x0000_t32" style="position:absolute;margin-left:162pt;margin-top:6pt;width:2pt;height:4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" o:allowincell="f">
                <v:stroke startarrow="block" startarrowwidth="wide" startarrowlength="long" endarrow="block" endarrowwidth="wide" endarrowlength="long" joinstyle="miter"/>
                <o:lock v:ext="edit" shapetype="f"/>
                <w10:wrap anchorx="margin"/>
              </v:shape>
            </w:pict>
          </mc:Fallback>
        </mc:AlternateContent>
      </w:r>
    </w:p>
    <w:p w:rsidR="00610D16" w:rsidRPr="00F526C5" w:rsidRDefault="00610D16" w:rsidP="00610D16">
      <w:pPr>
        <w:ind w:left="714"/>
        <w:rPr>
          <w:lang w:val="en-US"/>
        </w:rPr>
      </w:pPr>
    </w:p>
    <w:p w:rsidR="00610D16" w:rsidRPr="00F526C5" w:rsidRDefault="00610D16" w:rsidP="00610D16">
      <w:pPr>
        <w:ind w:left="714"/>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6432" behindDoc="0" locked="0" layoutInCell="0" allowOverlap="1">
                <wp:simplePos x="0" y="0"/>
                <wp:positionH relativeFrom="margin">
                  <wp:posOffset>419100</wp:posOffset>
                </wp:positionH>
                <wp:positionV relativeFrom="paragraph">
                  <wp:posOffset>152400</wp:posOffset>
                </wp:positionV>
                <wp:extent cx="3492500" cy="1774825"/>
                <wp:effectExtent l="0" t="0" r="12700" b="158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0" cy="1774825"/>
                        </a:xfrm>
                        <a:prstGeom prst="rect">
                          <a:avLst/>
                        </a:prstGeom>
                        <a:noFill/>
                        <a:ln w="9525" cap="flat">
                          <a:solidFill>
                            <a:srgbClr val="000000"/>
                          </a:solidFill>
                          <a:prstDash val="solid"/>
                          <a:miter/>
                          <a:headEnd type="none" w="med" len="med"/>
                          <a:tailEnd type="none" w="med" len="med"/>
                        </a:ln>
                      </wps:spPr>
                      <wps:txbx>
                        <w:txbxContent>
                          <w:p w:rsidR="004845C6" w:rsidRPr="00A760FD" w:rsidRDefault="004845C6" w:rsidP="00610D16">
                            <w:pPr>
                              <w:textDirection w:val="btLr"/>
                              <w:rPr>
                                <w:lang w:val="en-US"/>
                              </w:rPr>
                            </w:pPr>
                            <w:r w:rsidRPr="00A760FD">
                              <w:rPr>
                                <w:b/>
                                <w:lang w:val="en-US"/>
                              </w:rPr>
                              <w:t>“Bless You”</w:t>
                            </w:r>
                            <w:r w:rsidRPr="00A760FD">
                              <w:rPr>
                                <w:lang w:val="en-US"/>
                              </w:rPr>
                              <w:t>:</w:t>
                            </w:r>
                          </w:p>
                          <w:p w:rsidR="004845C6" w:rsidRDefault="004845C6" w:rsidP="002318EE">
                            <w:pPr>
                              <w:ind w:left="560"/>
                              <w:textDirection w:val="btLr"/>
                              <w:rPr>
                                <w:lang w:val="en-US"/>
                              </w:rPr>
                            </w:pPr>
                            <w:r w:rsidRPr="00A760FD">
                              <w:rPr>
                                <w:lang w:val="en-US"/>
                              </w:rPr>
                              <w:t xml:space="preserve">This program reads the selected </w:t>
                            </w:r>
                            <w:r>
                              <w:rPr>
                                <w:lang w:val="en-US"/>
                              </w:rPr>
                              <w:t xml:space="preserve">case and compares the feature set </w:t>
                            </w:r>
                            <w:r w:rsidRPr="00A760FD">
                              <w:rPr>
                                <w:lang w:val="en-US"/>
                              </w:rPr>
                              <w:t>to the Case Library and a match is search for.</w:t>
                            </w:r>
                          </w:p>
                          <w:p w:rsidR="004845C6" w:rsidRDefault="004845C6" w:rsidP="002318EE">
                            <w:pPr>
                              <w:ind w:left="560"/>
                              <w:textDirection w:val="btLr"/>
                              <w:rPr>
                                <w:lang w:val="en-US"/>
                              </w:rPr>
                            </w:pPr>
                            <w:r w:rsidRPr="00A760FD">
                              <w:rPr>
                                <w:lang w:val="en-US"/>
                              </w:rPr>
                              <w:t>The Case Library is updated if re</w:t>
                            </w:r>
                            <w:r>
                              <w:rPr>
                                <w:lang w:val="en-US"/>
                              </w:rPr>
                              <w:t>quired.</w:t>
                            </w:r>
                          </w:p>
                          <w:p w:rsidR="004845C6" w:rsidRPr="00A760FD" w:rsidRDefault="004845C6" w:rsidP="002318EE">
                            <w:pPr>
                              <w:ind w:left="560"/>
                              <w:textDirection w:val="btLr"/>
                              <w:rPr>
                                <w:lang w:val="en-US"/>
                              </w:rPr>
                            </w:pPr>
                            <w:r w:rsidRPr="00A760FD">
                              <w:rPr>
                                <w:lang w:val="en-US"/>
                              </w:rPr>
                              <w:t>The count is incremented at match.</w:t>
                            </w: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id="Rectangle 26" o:spid="_x0000_s1030" style="position:absolute;margin-left:33pt;margin-top:12pt;width:275pt;height:13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" o:allowincell="f" filled="f">
                <v:path arrowok="t"/>
                <v:textbox inset="2.53958mm,2.53958mm,2.53958mm,2.53958mm">
                  <w:txbxContent>
                    <w:p w:rsidR="004845C6" w:rsidRPr="00A760FD" w:rsidRDefault="004845C6" w:rsidP="00610D16">
                      <w:pPr>
                        <w:textDirection w:val="btLr"/>
                        <w:rPr>
                          <w:lang w:val="en-US"/>
                        </w:rPr>
                      </w:pPr>
                      <w:r w:rsidRPr="00A760FD">
                        <w:rPr>
                          <w:b/>
                          <w:lang w:val="en-US"/>
                        </w:rPr>
                        <w:t>“Bless You”</w:t>
                      </w:r>
                      <w:r w:rsidRPr="00A760FD">
                        <w:rPr>
                          <w:lang w:val="en-US"/>
                        </w:rPr>
                        <w:t>:</w:t>
                      </w:r>
                    </w:p>
                    <w:p w:rsidR="004845C6" w:rsidRDefault="004845C6" w:rsidP="002318EE">
                      <w:pPr>
                        <w:ind w:left="560"/>
                        <w:textDirection w:val="btLr"/>
                        <w:rPr>
                          <w:lang w:val="en-US"/>
                        </w:rPr>
                      </w:pPr>
                      <w:r w:rsidRPr="00A760FD">
                        <w:rPr>
                          <w:lang w:val="en-US"/>
                        </w:rPr>
                        <w:t xml:space="preserve">This program reads the selected </w:t>
                      </w:r>
                      <w:r>
                        <w:rPr>
                          <w:lang w:val="en-US"/>
                        </w:rPr>
                        <w:t xml:space="preserve">case and compares the feature set </w:t>
                      </w:r>
                      <w:r w:rsidRPr="00A760FD">
                        <w:rPr>
                          <w:lang w:val="en-US"/>
                        </w:rPr>
                        <w:t>to the Case Library and a match is search for.</w:t>
                      </w:r>
                    </w:p>
                    <w:p w:rsidR="004845C6" w:rsidRDefault="004845C6" w:rsidP="002318EE">
                      <w:pPr>
                        <w:ind w:left="560"/>
                        <w:textDirection w:val="btLr"/>
                        <w:rPr>
                          <w:lang w:val="en-US"/>
                        </w:rPr>
                      </w:pPr>
                      <w:r w:rsidRPr="00A760FD">
                        <w:rPr>
                          <w:lang w:val="en-US"/>
                        </w:rPr>
                        <w:t>The Case Library is updated if re</w:t>
                      </w:r>
                      <w:r>
                        <w:rPr>
                          <w:lang w:val="en-US"/>
                        </w:rPr>
                        <w:t>quired.</w:t>
                      </w:r>
                    </w:p>
                    <w:p w:rsidR="004845C6" w:rsidRPr="00A760FD" w:rsidRDefault="004845C6" w:rsidP="002318EE">
                      <w:pPr>
                        <w:ind w:left="560"/>
                        <w:textDirection w:val="btLr"/>
                        <w:rPr>
                          <w:lang w:val="en-US"/>
                        </w:rPr>
                      </w:pPr>
                      <w:r w:rsidRPr="00A760FD">
                        <w:rPr>
                          <w:lang w:val="en-US"/>
                        </w:rPr>
                        <w:t>The count is incremented at match.</w:t>
                      </w:r>
                    </w:p>
                  </w:txbxContent>
                </v:textbox>
                <w10:wrap anchorx="margin"/>
              </v:rect>
            </w:pict>
          </mc:Fallback>
        </mc:AlternateContent>
      </w: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7456" behindDoc="0" locked="0" layoutInCell="0" allowOverlap="1">
                <wp:simplePos x="0" y="0"/>
                <wp:positionH relativeFrom="margin">
                  <wp:posOffset>4600575</wp:posOffset>
                </wp:positionH>
                <wp:positionV relativeFrom="paragraph">
                  <wp:posOffset>138430</wp:posOffset>
                </wp:positionV>
                <wp:extent cx="914400" cy="653415"/>
                <wp:effectExtent l="0" t="0" r="19050" b="13335"/>
                <wp:wrapNone/>
                <wp:docPr id="25" name="Flowchart: Document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53415"/>
                        </a:xfrm>
                        <a:prstGeom prst="flowChartDocument">
                          <a:avLst/>
                        </a:prstGeom>
                        <a:noFill/>
                        <a:ln w="9525" cap="flat">
                          <a:solidFill>
                            <a:srgbClr val="000000"/>
                          </a:solidFill>
                          <a:prstDash val="solid"/>
                          <a:miter/>
                          <a:headEnd type="none" w="med" len="med"/>
                          <a:tailEnd type="none" w="med" len="med"/>
                        </a:ln>
                      </wps:spPr>
                      <wps:txbx>
                        <w:txbxContent>
                          <w:p w:rsidR="004845C6" w:rsidRDefault="004845C6" w:rsidP="00610D16">
                            <w:pPr>
                              <w:textDirection w:val="btLr"/>
                            </w:pPr>
                            <w:proofErr w:type="spellStart"/>
                            <w:r>
                              <w:t>Sneeze</w:t>
                            </w:r>
                            <w:proofErr w:type="spellEnd"/>
                            <w:r>
                              <w:t xml:space="preserve"> audio </w:t>
                            </w:r>
                            <w:proofErr w:type="spellStart"/>
                            <w:r>
                              <w:t>file</w:t>
                            </w:r>
                            <w:proofErr w:type="spellEnd"/>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5" o:spid="_x0000_s1031" type="#_x0000_t114" style="position:absolute;margin-left:362.25pt;margin-top:10.9pt;width:1in;height:51.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" o:allowincell="f" filled="f">
                <v:path arrowok="t"/>
                <v:textbox inset="2.53958mm,2.53958mm,2.53958mm,2.53958mm">
                  <w:txbxContent>
                    <w:p w:rsidR="004845C6" w:rsidRDefault="004845C6" w:rsidP="00610D16">
                      <w:pPr>
                        <w:textDirection w:val="btLr"/>
                      </w:pPr>
                      <w:proofErr w:type="spellStart"/>
                      <w:r>
                        <w:t>Sneeze</w:t>
                      </w:r>
                      <w:proofErr w:type="spellEnd"/>
                      <w:r>
                        <w:t xml:space="preserve"> audio </w:t>
                      </w:r>
                      <w:proofErr w:type="spellStart"/>
                      <w:r>
                        <w:t>file</w:t>
                      </w:r>
                      <w:proofErr w:type="spellEnd"/>
                    </w:p>
                  </w:txbxContent>
                </v:textbox>
                <w10:wrap anchorx="margin"/>
              </v:shape>
            </w:pict>
          </mc:Fallback>
        </mc:AlternateContent>
      </w: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8480" behindDoc="0" locked="0" layoutInCell="0" allowOverlap="1">
                <wp:simplePos x="0" y="0"/>
                <wp:positionH relativeFrom="margin">
                  <wp:posOffset>3937000</wp:posOffset>
                </wp:positionH>
                <wp:positionV relativeFrom="paragraph">
                  <wp:posOffset>88900</wp:posOffset>
                </wp:positionV>
                <wp:extent cx="685800" cy="25400"/>
                <wp:effectExtent l="38100" t="95250" r="0" b="1079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685800" cy="25400"/>
                        </a:xfrm>
                        <a:prstGeom prst="straightConnector1">
                          <a:avLst/>
                        </a:prstGeom>
                        <a:noFill/>
                        <a:ln w="9525" cap="flat">
                          <a:solidFill>
                            <a:srgbClr val="000000"/>
                          </a:solidFill>
                          <a:prstDash val="solid"/>
                          <a:miter/>
                          <a:headEnd type="none" w="med" len="med"/>
                          <a:tailEnd type="triangle" w="lg" len="lg"/>
                        </a:ln>
                      </wps:spPr>
                      <wps:bodyPr/>
                    </wps:wsp>
                  </a:graphicData>
                </a:graphic>
                <wp14:sizeRelH relativeFrom="page">
                  <wp14:pctWidth>0</wp14:pctWidth>
                </wp14:sizeRelH>
                <wp14:sizeRelV relativeFrom="page">
                  <wp14:pctHeight>0</wp14:pctHeight>
                </wp14:sizeRelV>
              </wp:anchor>
            </w:drawing>
          </mc:Choice>
          <mc:Fallback>
            <w:pict>
              <v:shape w14:anchorId="54333967" id="Straight Arrow Connector 24" o:spid="_x0000_s1026" type="#_x0000_t32" style="position:absolute;margin-left:310pt;margin-top:7pt;width:54pt;height:2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" o:allowincell="f">
                <v:stroke endarrow="block" endarrowwidth="wide" endarrowlength="long" joinstyle="miter"/>
                <o:lock v:ext="edit" shapetype="f"/>
                <w10:wrap anchorx="margin"/>
              </v:shape>
            </w:pict>
          </mc:Fallback>
        </mc:AlternateContent>
      </w: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69504" behindDoc="0" locked="0" layoutInCell="0" allowOverlap="1">
                <wp:simplePos x="0" y="0"/>
                <wp:positionH relativeFrom="margin">
                  <wp:posOffset>2133600</wp:posOffset>
                </wp:positionH>
                <wp:positionV relativeFrom="paragraph">
                  <wp:posOffset>12700</wp:posOffset>
                </wp:positionV>
                <wp:extent cx="25400" cy="330200"/>
                <wp:effectExtent l="76200" t="0" r="69850" b="508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330200"/>
                        </a:xfrm>
                        <a:prstGeom prst="straightConnector1">
                          <a:avLst/>
                        </a:prstGeom>
                        <a:noFill/>
                        <a:ln w="9525" cap="flat">
                          <a:solidFill>
                            <a:srgbClr val="000000"/>
                          </a:solidFill>
                          <a:prstDash val="solid"/>
                          <a:miter/>
                          <a:headEnd type="none" w="med" len="med"/>
                          <a:tailEnd type="triangle" w="lg" len="lg"/>
                        </a:ln>
                      </wps:spPr>
                      <wps:bodyPr/>
                    </wps:wsp>
                  </a:graphicData>
                </a:graphic>
                <wp14:sizeRelH relativeFrom="page">
                  <wp14:pctWidth>0</wp14:pctWidth>
                </wp14:sizeRelH>
                <wp14:sizeRelV relativeFrom="page">
                  <wp14:pctHeight>0</wp14:pctHeight>
                </wp14:sizeRelV>
              </wp:anchor>
            </w:drawing>
          </mc:Choice>
          <mc:Fallback>
            <w:pict>
              <v:shape w14:anchorId="7DF88469" id="Straight Arrow Connector 23" o:spid="_x0000_s1026" type="#_x0000_t32" style="position:absolute;margin-left:168pt;margin-top:1pt;width:2pt;height: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" o:allowincell="f">
                <v:stroke endarrow="block" endarrowwidth="wide" endarrowlength="long" joinstyle="miter"/>
                <o:lock v:ext="edit" shapetype="f"/>
                <w10:wrap anchorx="margin"/>
              </v:shape>
            </w:pict>
          </mc:Fallback>
        </mc:AlternateContent>
      </w: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670528" behindDoc="0" locked="0" layoutInCell="0" allowOverlap="1">
                <wp:simplePos x="0" y="0"/>
                <wp:positionH relativeFrom="margin">
                  <wp:posOffset>1747520</wp:posOffset>
                </wp:positionH>
                <wp:positionV relativeFrom="paragraph">
                  <wp:posOffset>168275</wp:posOffset>
                </wp:positionV>
                <wp:extent cx="914400" cy="666750"/>
                <wp:effectExtent l="0" t="0" r="19050" b="19050"/>
                <wp:wrapNone/>
                <wp:docPr id="22" name="Flowchart: Documen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66750"/>
                        </a:xfrm>
                        <a:prstGeom prst="flowChartDocument">
                          <a:avLst/>
                        </a:prstGeom>
                        <a:noFill/>
                        <a:ln w="9525" cap="flat">
                          <a:solidFill>
                            <a:srgbClr val="000000"/>
                          </a:solidFill>
                          <a:prstDash val="solid"/>
                          <a:miter/>
                          <a:headEnd type="none" w="med" len="med"/>
                          <a:tailEnd type="none" w="med" len="med"/>
                        </a:ln>
                      </wps:spPr>
                      <wps:txbx>
                        <w:txbxContent>
                          <w:p w:rsidR="004845C6" w:rsidRDefault="004845C6" w:rsidP="00610D16">
                            <w:pPr>
                              <w:textDirection w:val="btLr"/>
                            </w:pPr>
                            <w:proofErr w:type="spellStart"/>
                            <w:r>
                              <w:t>Report</w:t>
                            </w:r>
                            <w:proofErr w:type="spellEnd"/>
                            <w:r>
                              <w:t xml:space="preserve"> on match</w:t>
                            </w:r>
                          </w:p>
                        </w:txbxContent>
                      </wps:txbx>
                      <wps:bodyPr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id="Flowchart: Document 13" o:spid="_x0000_s1032" type="#_x0000_t114" style="position:absolute;margin-left:137.6pt;margin-top:13.25pt;width:1in;height: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" o:allowincell="f" filled="f">
                <v:path arrowok="t"/>
                <v:textbox inset="2.53958mm,2.53958mm,2.53958mm,2.53958mm">
                  <w:txbxContent>
                    <w:p w:rsidR="004845C6" w:rsidRDefault="004845C6" w:rsidP="00610D16">
                      <w:pPr>
                        <w:textDirection w:val="btLr"/>
                      </w:pPr>
                      <w:proofErr w:type="spellStart"/>
                      <w:r>
                        <w:t>Report</w:t>
                      </w:r>
                      <w:proofErr w:type="spellEnd"/>
                      <w:r>
                        <w:t xml:space="preserve"> on match</w:t>
                      </w:r>
                    </w:p>
                  </w:txbxContent>
                </v:textbox>
                <w10:wrap anchorx="margin"/>
              </v:shape>
            </w:pict>
          </mc:Fallback>
        </mc:AlternateContent>
      </w:r>
    </w:p>
    <w:p w:rsidR="00610D16" w:rsidRPr="00F526C5" w:rsidRDefault="00610D16" w:rsidP="00610D16">
      <w:pPr>
        <w:pStyle w:val="Heading2"/>
        <w:numPr>
          <w:ilvl w:val="0"/>
          <w:numId w:val="0"/>
        </w:numPr>
        <w:ind w:left="576" w:hanging="576"/>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r w:rsidRPr="00F526C5">
        <w:rPr>
          <w:lang w:val="en-US"/>
        </w:rPr>
        <w:t xml:space="preserve">Figure X: </w:t>
      </w:r>
      <w:proofErr w:type="spellStart"/>
      <w:r w:rsidRPr="00F526C5">
        <w:rPr>
          <w:lang w:val="en-US"/>
        </w:rPr>
        <w:t>sadfdsf</w:t>
      </w:r>
      <w:proofErr w:type="spellEnd"/>
    </w:p>
    <w:p w:rsidR="00610D16" w:rsidRPr="00F526C5" w:rsidRDefault="00610D16" w:rsidP="00610D16">
      <w:pPr>
        <w:rPr>
          <w:lang w:val="en-US"/>
        </w:rPr>
      </w:pPr>
    </w:p>
    <w:p w:rsidR="00610D16" w:rsidRPr="00F526C5" w:rsidRDefault="00610D16" w:rsidP="00610D16">
      <w:pPr>
        <w:pStyle w:val="Heading3"/>
        <w:rPr>
          <w:lang w:val="en-US"/>
        </w:rPr>
      </w:pPr>
      <w:bookmarkStart w:id="11" w:name="_Toc414462299"/>
      <w:r w:rsidRPr="00F526C5">
        <w:rPr>
          <w:lang w:val="en-US"/>
        </w:rPr>
        <w:t>Workflow</w:t>
      </w:r>
      <w:bookmarkEnd w:id="11"/>
    </w:p>
    <w:p w:rsidR="00610D16" w:rsidRPr="00F526C5" w:rsidRDefault="00610D16" w:rsidP="00610D16">
      <w:pPr>
        <w:rPr>
          <w:lang w:val="en-US"/>
        </w:rPr>
      </w:pPr>
      <w:r w:rsidRPr="00F526C5">
        <w:rPr>
          <w:lang w:val="en-US"/>
        </w:rPr>
        <w:t>Overview of the complete system, it consists of two programs working in collaboration via sets of files. Sound files in .wav-formats are used for feature extraction, the result is stored as feature files in .</w:t>
      </w:r>
      <w:proofErr w:type="spellStart"/>
      <w:r w:rsidRPr="00F526C5">
        <w:rPr>
          <w:lang w:val="en-US"/>
        </w:rPr>
        <w:t>ftr</w:t>
      </w:r>
      <w:proofErr w:type="spellEnd"/>
      <w:r w:rsidRPr="00F526C5">
        <w:rPr>
          <w:lang w:val="en-US"/>
        </w:rPr>
        <w:t>-format.</w:t>
      </w:r>
      <w:r w:rsidR="00F526C5">
        <w:rPr>
          <w:lang w:val="en-US"/>
        </w:rPr>
        <w:t xml:space="preserve"> </w:t>
      </w:r>
      <w:r w:rsidRPr="00F526C5">
        <w:rPr>
          <w:lang w:val="en-US"/>
        </w:rPr>
        <w:t>These files are used by the CBR System case library together with a sound file to evaluate if it contains a sneeze or not</w:t>
      </w: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Default="00610D16" w:rsidP="00610D16">
      <w:pPr>
        <w:rPr>
          <w:lang w:val="en-US"/>
        </w:rPr>
      </w:pPr>
    </w:p>
    <w:p w:rsidR="00C858E3" w:rsidRDefault="00C858E3" w:rsidP="00610D16">
      <w:pPr>
        <w:rPr>
          <w:lang w:val="en-US"/>
        </w:rPr>
      </w:pPr>
    </w:p>
    <w:p w:rsidR="00C858E3" w:rsidRDefault="00C858E3" w:rsidP="00610D16">
      <w:pPr>
        <w:rPr>
          <w:lang w:val="en-US"/>
        </w:rPr>
      </w:pPr>
    </w:p>
    <w:p w:rsidR="00C858E3" w:rsidRPr="00F526C5" w:rsidRDefault="00F14CB8" w:rsidP="00610D16">
      <w:pPr>
        <w:rPr>
          <w:lang w:val="en-US"/>
        </w:rPr>
      </w:pPr>
      <w:r w:rsidRPr="00F526C5">
        <w:rPr>
          <w:noProof/>
          <w:lang w:eastAsia="sv-SE"/>
        </w:rPr>
        <w:lastRenderedPageBreak/>
        <mc:AlternateContent>
          <mc:Choice Requires="wpg">
            <w:drawing>
              <wp:anchor distT="0" distB="0" distL="114300" distR="114300" simplePos="0" relativeHeight="251710464" behindDoc="0" locked="0" layoutInCell="1" allowOverlap="1" wp14:anchorId="0571B0EB" wp14:editId="759CD0E1">
                <wp:simplePos x="0" y="0"/>
                <wp:positionH relativeFrom="column">
                  <wp:posOffset>-433705</wp:posOffset>
                </wp:positionH>
                <wp:positionV relativeFrom="paragraph">
                  <wp:posOffset>9525</wp:posOffset>
                </wp:positionV>
                <wp:extent cx="6486525" cy="4504690"/>
                <wp:effectExtent l="0" t="0" r="28575" b="10160"/>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4504690"/>
                          <a:chOff x="1980" y="1405"/>
                          <a:chExt cx="8469" cy="6884"/>
                        </a:xfrm>
                      </wpg:grpSpPr>
                      <wps:wsp>
                        <wps:cNvPr id="4" name="Rectangle 15"/>
                        <wps:cNvSpPr>
                          <a:spLocks noChangeArrowheads="1"/>
                        </wps:cNvSpPr>
                        <wps:spPr bwMode="auto">
                          <a:xfrm>
                            <a:off x="5256" y="1405"/>
                            <a:ext cx="2129" cy="1696"/>
                          </a:xfrm>
                          <a:prstGeom prst="rect">
                            <a:avLst/>
                          </a:prstGeom>
                          <a:solidFill>
                            <a:srgbClr val="CFE2F3"/>
                          </a:solidFill>
                          <a:ln w="19050">
                            <a:solidFill>
                              <a:srgbClr val="000000"/>
                            </a:solidFill>
                            <a:round/>
                            <a:headEnd/>
                            <a:tailEnd/>
                          </a:ln>
                        </wps:spPr>
                        <wps:txbx>
                          <w:txbxContent>
                            <w:p w:rsidR="004845C6" w:rsidRDefault="004845C6" w:rsidP="00610D16">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wps:txbx>
                        <wps:bodyPr rot="0" vert="horz" wrap="square" lIns="91425" tIns="91425" rIns="91425" bIns="91425" anchor="ctr" anchorCtr="0" upright="1">
                          <a:noAutofit/>
                        </wps:bodyPr>
                      </wps:wsp>
                      <wps:wsp>
                        <wps:cNvPr id="7" name="Flowchart: Magnetic Disk 16"/>
                        <wps:cNvSpPr>
                          <a:spLocks noChangeArrowheads="1"/>
                        </wps:cNvSpPr>
                        <wps:spPr bwMode="auto">
                          <a:xfrm>
                            <a:off x="2715" y="1794"/>
                            <a:ext cx="1239" cy="1270"/>
                          </a:xfrm>
                          <a:prstGeom prst="flowChartMagneticDisk">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wps:wsp>
                        <wps:cNvPr id="8" name="Straight Arrow Connector 17"/>
                        <wps:cNvCnPr>
                          <a:cxnSpLocks noChangeShapeType="1"/>
                        </wps:cNvCnPr>
                        <wps:spPr bwMode="auto">
                          <a:xfrm>
                            <a:off x="3954" y="2254"/>
                            <a:ext cx="13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9" name="Flowchart: Magnetic Disk 18"/>
                        <wps:cNvSpPr>
                          <a:spLocks noChangeArrowheads="1"/>
                        </wps:cNvSpPr>
                        <wps:spPr bwMode="auto">
                          <a:xfrm>
                            <a:off x="8689" y="1794"/>
                            <a:ext cx="1237" cy="1198"/>
                          </a:xfrm>
                          <a:prstGeom prst="flowChartMagneticDisk">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wps:wsp>
                        <wps:cNvPr id="10" name="Straight Arrow Connector 19"/>
                        <wps:cNvCnPr>
                          <a:cxnSpLocks noChangeShapeType="1"/>
                        </wps:cNvCnPr>
                        <wps:spPr bwMode="auto">
                          <a:xfrm>
                            <a:off x="7385" y="2254"/>
                            <a:ext cx="1304"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1" name="Rectangle 20"/>
                        <wps:cNvSpPr>
                          <a:spLocks noChangeArrowheads="1"/>
                        </wps:cNvSpPr>
                        <wps:spPr bwMode="auto">
                          <a:xfrm>
                            <a:off x="8166" y="3598"/>
                            <a:ext cx="2283" cy="1380"/>
                          </a:xfrm>
                          <a:prstGeom prst="rect">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CBR System</w:t>
                              </w:r>
                            </w:p>
                          </w:txbxContent>
                        </wps:txbx>
                        <wps:bodyPr rot="0" vert="horz" wrap="square" lIns="91425" tIns="91425" rIns="91425" bIns="91425" anchor="ctr" anchorCtr="0" upright="1">
                          <a:noAutofit/>
                        </wps:bodyPr>
                      </wps:wsp>
                      <wps:wsp>
                        <wps:cNvPr id="12" name="Straight Arrow Connector 21"/>
                        <wps:cNvCnPr>
                          <a:cxnSpLocks noChangeShapeType="1"/>
                        </wps:cNvCnPr>
                        <wps:spPr bwMode="auto">
                          <a:xfrm>
                            <a:off x="9307" y="2714"/>
                            <a:ext cx="0" cy="884"/>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3" name="Straight Arrow Connector 23"/>
                        <wps:cNvCnPr>
                          <a:cxnSpLocks noChangeShapeType="1"/>
                        </wps:cNvCnPr>
                        <wps:spPr bwMode="auto">
                          <a:xfrm>
                            <a:off x="7211" y="4288"/>
                            <a:ext cx="955"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4" name="Flowchart: Data 24"/>
                        <wps:cNvSpPr>
                          <a:spLocks noChangeArrowheads="1"/>
                        </wps:cNvSpPr>
                        <wps:spPr bwMode="auto">
                          <a:xfrm>
                            <a:off x="8423" y="6060"/>
                            <a:ext cx="1768" cy="1697"/>
                          </a:xfrm>
                          <a:prstGeom prst="flowChartInputOutput">
                            <a:avLst/>
                          </a:prstGeom>
                          <a:solidFill>
                            <a:srgbClr val="CFE2F3"/>
                          </a:solidFill>
                          <a:ln w="19050">
                            <a:solidFill>
                              <a:srgbClr val="000000"/>
                            </a:solidFill>
                            <a:round/>
                            <a:headEnd/>
                            <a:tailEnd/>
                          </a:ln>
                        </wps:spPr>
                        <wps:txbx>
                          <w:txbxContent>
                            <w:p w:rsidR="004845C6" w:rsidRDefault="004845C6" w:rsidP="00610D16">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wps:txbx>
                        <wps:bodyPr rot="0" vert="horz" wrap="square" lIns="91425" tIns="91425" rIns="91425" bIns="91425" anchor="ctr" anchorCtr="0" upright="1">
                          <a:noAutofit/>
                        </wps:bodyPr>
                      </wps:wsp>
                      <wps:wsp>
                        <wps:cNvPr id="15" name="Straight Arrow Connector 25"/>
                        <wps:cNvCnPr>
                          <a:cxnSpLocks noChangeShapeType="1"/>
                        </wps:cNvCnPr>
                        <wps:spPr bwMode="auto">
                          <a:xfrm>
                            <a:off x="9307" y="4978"/>
                            <a:ext cx="0" cy="108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6" name="Parallelogram 26"/>
                        <wps:cNvSpPr>
                          <a:spLocks noChangeArrowheads="1"/>
                        </wps:cNvSpPr>
                        <wps:spPr bwMode="auto">
                          <a:xfrm>
                            <a:off x="1980" y="3691"/>
                            <a:ext cx="2709" cy="1193"/>
                          </a:xfrm>
                          <a:prstGeom prst="parallelogram">
                            <a:avLst>
                              <a:gd name="adj" fmla="val 22434"/>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wps:txbx>
                        <wps:bodyPr rot="0" vert="horz" wrap="square" lIns="91425" tIns="91425" rIns="91425" bIns="91425" anchor="ctr" anchorCtr="0" upright="1">
                          <a:noAutofit/>
                        </wps:bodyPr>
                      </wps:wsp>
                      <wps:wsp>
                        <wps:cNvPr id="17" name="Straight Arrow Connector 27"/>
                        <wps:cNvCnPr>
                          <a:cxnSpLocks noChangeShapeType="1"/>
                        </wps:cNvCnPr>
                        <wps:spPr bwMode="auto">
                          <a:xfrm rot="10800000" flipH="1">
                            <a:off x="3468" y="2254"/>
                            <a:ext cx="1788" cy="1437"/>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8" name="Straight Arrow Connector 28"/>
                        <wps:cNvCnPr>
                          <a:cxnSpLocks noChangeShapeType="1"/>
                        </wps:cNvCnPr>
                        <wps:spPr bwMode="auto">
                          <a:xfrm>
                            <a:off x="6321" y="3101"/>
                            <a:ext cx="0" cy="706"/>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9" name="Rounded Rectangle 29"/>
                        <wps:cNvSpPr>
                          <a:spLocks noChangeArrowheads="1"/>
                        </wps:cNvSpPr>
                        <wps:spPr bwMode="auto">
                          <a:xfrm>
                            <a:off x="5410" y="6080"/>
                            <a:ext cx="1982" cy="2209"/>
                          </a:xfrm>
                          <a:prstGeom prst="roundRect">
                            <a:avLst>
                              <a:gd name="adj" fmla="val 16667"/>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wps:txbx>
                        <wps:bodyPr rot="0" vert="horz" wrap="square" lIns="91425" tIns="91425" rIns="91425" bIns="91425" anchor="ctr" anchorCtr="0" upright="1">
                          <a:noAutofit/>
                        </wps:bodyPr>
                      </wps:wsp>
                      <wps:wsp>
                        <wps:cNvPr id="20" name="Straight Arrow Connector 30"/>
                        <wps:cNvCnPr>
                          <a:cxnSpLocks noChangeShapeType="1"/>
                        </wps:cNvCnPr>
                        <wps:spPr bwMode="auto">
                          <a:xfrm>
                            <a:off x="3334" y="4884"/>
                            <a:ext cx="2076" cy="2301"/>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1" name="Straight Arrow Connector 31"/>
                        <wps:cNvCnPr>
                          <a:cxnSpLocks noChangeShapeType="1"/>
                        </wps:cNvCnPr>
                        <wps:spPr bwMode="auto">
                          <a:xfrm rot="10800000" flipH="1">
                            <a:off x="7392" y="4288"/>
                            <a:ext cx="774" cy="2897"/>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71B0EB" id="Group 51" o:spid="_x0000_s1033" style="position:absolute;margin-left:-34.15pt;margin-top:.75pt;width:510.75pt;height:354.7pt;z-index:251710464" coordorigin="1980,1405" coordsize="8469,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">
                <v:rect id="Rectangle 15" o:spid="_x0000_s1034" style="position:absolute;left:5256;top:1405;width:2129;height:1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0O8QA&#10;AADaAAAADwAAAGRycy9kb3ducmV2LnhtbESPQWvCQBSE7wX/w/KE3urGYkqMriKWgthLmxT0+Mg+&#10;k2D2bdjdauqv7xYKHoeZ+YZZrgfTiQs531pWMJ0kIIgrq1uuFXyVb08ZCB+QNXaWScEPeVivRg9L&#10;zLW98iddilCLCGGfo4ImhD6X0lcNGfQT2xNH72SdwRClq6V2eI1w08nnJHmRBluOCw32tG2oOhff&#10;RoE/HT7S/QHf09fpDUvXHefZbKfU43jYLEAEGsI9/N/eaQUz+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NDvEAAAA2gAAAA8AAAAAAAAAAAAAAAAAmAIAAGRycy9k&#10;b3ducmV2LnhtbFBLBQYAAAAABAAEAPUAAACJAwAAAAA=&#10;" fillcolor="#cfe2f3" strokeweight="1.5pt">
                  <v:stroke joinstyle="round"/>
                  <v:textbox inset="2.53958mm,2.53958mm,2.53958mm,2.53958mm">
                    <w:txbxContent>
                      <w:p w:rsidR="004845C6" w:rsidRDefault="004845C6" w:rsidP="00610D16">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5" type="#_x0000_t132" style="position:absolute;left:2715;top:1794;width:123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JblcEA&#10;AADaAAAADwAAAGRycy9kb3ducmV2LnhtbESPzWrDMBCE74G8g9hAb7GcgOviWAklEOpj6+bS22Jt&#10;LFNrZSwltt++KhR6HObnY8rTbHvxoNF3jhXskhQEceN0x62C6+dl+wLCB2SNvWNSsJCH03G9KrHQ&#10;buIPetShFXGEfYEKTAhDIaVvDFn0iRuIo3dzo8UQ5dhKPeIUx20v92n6LC12HAkGBzobar7ru41c&#10;ypbc8Ne1yup7tW/f3rNLOin1tJlfDyACzeE//NeutIIcfq/EGy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CW5XBAAAA2gAAAA8AAAAAAAAAAAAAAAAAmAIAAGRycy9kb3du&#10;cmV2LnhtbFBLBQYAAAAABAAEAPUAAACGAwAAAAA=&#10;" fillcolor="#cfe2f3" strokeweight="1.5pt">
                  <v:textbox inset="2.53958mm,2.53958mm,2.53958mm,2.53958mm">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v:shapetype id="_x0000_t32" coordsize="21600,21600" o:spt="32" o:oned="t" path="m,l21600,21600e" filled="f">
                  <v:path arrowok="t" fillok="f" o:connecttype="none"/>
                  <o:lock v:ext="edit" shapetype="t"/>
                </v:shapetype>
                <v:shape id="Straight Arrow Connector 17" o:spid="_x0000_s1036" type="#_x0000_t32" style="position:absolute;left:3954;top:2254;width:13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Q578AAADaAAAADwAAAGRycy9kb3ducmV2LnhtbERPz2vCMBS+D/wfwhO8zXQ7jNIZRToq&#10;60FhuoPHR/Jsis1LabJa/3tzEHb8+H6vNpPrxEhDaD0reFtmIIi1Ny03Cn5P1WsOIkRkg51nUnCn&#10;AJv17GWFhfE3/qHxGBuRQjgUqMDG2BdSBm3JYVj6njhxFz84jAkOjTQD3lK46+R7ln1Ihy2nBos9&#10;lZb09fjnFHyZ8VzvS9lrY3dTFQ+a612u1GI+bT9BRJriv/jp/jYK0tZ0Jd0AuX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mQ578AAADaAAAADwAAAAAAAAAAAAAAAACh&#10;AgAAZHJzL2Rvd25yZXYueG1sUEsFBgAAAAAEAAQA+QAAAI0DAAAAAA==&#10;" strokeweight="1.5pt">
                  <v:stroke startarrowwidth="wide" startarrowlength="long" endarrow="block" endarrowwidth="wide" endarrowlength="long"/>
                </v:shape>
                <v:shape id="Flowchart: Magnetic Disk 18" o:spid="_x0000_s1037" type="#_x0000_t132" style="position:absolute;left:8689;top:1794;width:1237;height:1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qfMEA&#10;AADaAAAADwAAAGRycy9kb3ducmV2LnhtbESPzWrDMBCE74G+g9hCbrHcgNPWiRJKwcTH1PWlt8Xa&#10;WKbWylhKbL99VSj0OMzPxxxOs+3FnUbfOVbwlKQgiBunO24V1J/F5gWED8gae8ekYCEPp+PD6oC5&#10;dhN/0L0KrYgj7HNUYEIYcil9Y8iiT9xAHL2rGy2GKMdW6hGnOG57uU3TnbTYcSQYHOjdUPNd3Wzk&#10;UrY8G/6qy6y6ldv2fMmKdFJq/Ti/7UEEmsN/+K9dagWv8Hsl3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RanzBAAAA2gAAAA8AAAAAAAAAAAAAAAAAmAIAAGRycy9kb3du&#10;cmV2LnhtbFBLBQYAAAAABAAEAPUAAACGAwAAAAA=&#10;" fillcolor="#cfe2f3" strokeweight="1.5pt">
                  <v:textbox inset="2.53958mm,2.53958mm,2.53958mm,2.53958mm">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v:shape id="Straight Arrow Connector 19" o:spid="_x0000_s1038" type="#_x0000_t32" style="position:absolute;left:7385;top:2254;width:13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ozsMAAADbAAAADwAAAGRycy9kb3ducmV2LnhtbESPT2sCMRDF7wW/Qxiht5rVQ5HVKEVR&#10;6sGCfw49Dsl0s3QzWTZx3X5751DwNsN7895vlushNKqnLtWRDUwnBShiG13NlYHrZfc2B5UyssMm&#10;Mhn4owTr1ehliaWLdz5Rf86VkhBOJRrwObel1sl6CpgmsSUW7Sd2AbOsXaVdh3cJD42eFcW7Dliz&#10;NHhsaePJ/p5vwcDW9d+H40a31vn9sMtflg/7uTGv4+FjASrTkJ/m/+tPJ/hCL7/IAH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xKM7DAAAA2wAAAA8AAAAAAAAAAAAA&#10;AAAAoQIAAGRycy9kb3ducmV2LnhtbFBLBQYAAAAABAAEAPkAAACRAwAAAAA=&#10;" strokeweight="1.5pt">
                  <v:stroke startarrowwidth="wide" startarrowlength="long" endarrow="block" endarrowwidth="wide" endarrowlength="long"/>
                </v:shape>
                <v:rect id="Rectangle 20" o:spid="_x0000_s1039" style="position:absolute;left:8166;top:3598;width:2283;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MbcIA&#10;AADbAAAADwAAAGRycy9kb3ducmV2LnhtbERPS4vCMBC+L/gfwgh7W9OKilajiCLI7mV9gB6HZmyL&#10;zaQkUbv76zcLgrf5+J4zW7SmFndyvrKsIO0lIIhzqysuFBwPm48xCB+QNdaWScEPeVjMO28zzLR9&#10;8I7u+1CIGMI+QwVlCE0mpc9LMuh7tiGO3MU6gyFCV0jt8BHDTS37STKSBiuODSU2tCopv+5vRoG/&#10;nL6Hnyf8Gq7TXzy4+jwZD7ZKvXfb5RREoDa8xE/3Vsf5Kfz/E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xtwgAAANsAAAAPAAAAAAAAAAAAAAAAAJgCAABkcnMvZG93&#10;bnJldi54bWxQSwUGAAAAAAQABAD1AAAAhwMAAAAA&#10;" fillcolor="#cfe2f3" strokeweight="1.5pt">
                  <v:stroke joinstyle="round"/>
                  <v:textbox inset="2.53958mm,2.53958mm,2.53958mm,2.53958mm">
                    <w:txbxContent>
                      <w:p w:rsidR="004845C6" w:rsidRDefault="004845C6" w:rsidP="00610D16">
                        <w:pPr>
                          <w:textDirection w:val="btLr"/>
                        </w:pPr>
                        <w:r>
                          <w:rPr>
                            <w:rFonts w:ascii="Arial" w:eastAsia="Arial" w:hAnsi="Arial" w:cs="Arial"/>
                            <w:sz w:val="28"/>
                          </w:rPr>
                          <w:t>CBR System</w:t>
                        </w:r>
                      </w:p>
                    </w:txbxContent>
                  </v:textbox>
                </v:rect>
                <v:shape id="Straight Arrow Connector 21" o:spid="_x0000_s1040" type="#_x0000_t32" style="position:absolute;left:9307;top:2714;width:0;height: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8TIsEAAADbAAAADwAAAGRycy9kb3ducmV2LnhtbERPPWvDMBDdA/0P4grdErkZinGthJBi&#10;Uw8JNOnQ8ZCulol1MpbquP++CgS63eN9XrmdXS8mGkPnWcHzKgNBrL3puFXwea6WOYgQkQ32nknB&#10;LwXYbh4WJRbGX/mDplNsRQrhUKACG+NQSBm0JYdh5QfixH370WFMcGylGfGawl0v11n2Ih12nBos&#10;DrS3pC+nH6fgzUxfzWEvB21sPVfxqLmpc6WeHufdK4hIc/wX393vJs1fw+2XdI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LxMiwQAAANsAAAAPAAAAAAAAAAAAAAAA&#10;AKECAABkcnMvZG93bnJldi54bWxQSwUGAAAAAAQABAD5AAAAjwMAAAAA&#10;" strokeweight="1.5pt">
                  <v:stroke startarrowwidth="wide" startarrowlength="long" endarrow="block" endarrowwidth="wide" endarrowlength="long"/>
                </v:shape>
                <v:shape id="Straight Arrow Connector 23" o:spid="_x0000_s1041" type="#_x0000_t32" style="position:absolute;left:7211;top:4288;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2ucEAAADbAAAADwAAAGRycy9kb3ducmV2LnhtbERPTWvCQBC9C/0PyxR6000tFEldRSwJ&#10;zaGC2kOPw+40G8zOhuyapP++WxC8zeN9zno7uVYM1IfGs4LnRQaCWHvTcK3g61zMVyBCRDbYeiYF&#10;vxRgu3mYrTE3fuQjDadYixTCIUcFNsYulzJoSw7DwnfEifvxvcOYYF9L0+OYwl0rl1n2Kh02nBos&#10;drS3pC+nq1Pwbobv6nMvO21sORXxoLkqV0o9PU67NxCRpngX39wfJs1/gf9f0gF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7a5wQAAANsAAAAPAAAAAAAAAAAAAAAA&#10;AKECAABkcnMvZG93bnJldi54bWxQSwUGAAAAAAQABAD5AAAAjwMAAAAA&#10;" strokeweight="1.5pt">
                  <v:stroke startarrowwidth="wide" startarrowlength="long" endarrow="block" endarrowwidth="wide" endarrowlength="long"/>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42" type="#_x0000_t111" style="position:absolute;left:8423;top:6060;width:1768;height:1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DysIA&#10;AADbAAAADwAAAGRycy9kb3ducmV2LnhtbERPTWsCMRC9F/wPYYTeataiRVajiFboQQ/VHupt2Iyb&#10;bTeTJYm76783hYK3ebzPWax6W4uWfKgcKxiPMhDEhdMVlwq+TruXGYgQkTXWjknBjQKsloOnBeba&#10;dfxJ7TGWIoVwyFGBibHJpQyFIYth5BrixF2ctxgT9KXUHrsUbmv5mmVv0mLFqcFgQxtDxe/xahV8&#10;R3PxN/szaetDOX3PtvtDd94r9Tzs13MQkfr4EP+7P3SaP4G/X9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APKwgAAANsAAAAPAAAAAAAAAAAAAAAAAJgCAABkcnMvZG93&#10;bnJldi54bWxQSwUGAAAAAAQABAD1AAAAhwMAAAAA&#10;" fillcolor="#cfe2f3" strokeweight="1.5pt">
                  <v:stroke joinstyle="round"/>
                  <v:textbox inset="2.53958mm,2.53958mm,2.53958mm,2.53958mm">
                    <w:txbxContent>
                      <w:p w:rsidR="004845C6" w:rsidRDefault="004845C6" w:rsidP="00610D16">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v:textbox>
                </v:shape>
                <v:shape id="Straight Arrow Connector 25" o:spid="_x0000_s1043" type="#_x0000_t32" style="position:absolute;left:9307;top:4978;width:0;height:1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LVsEAAADbAAAADwAAAGRycy9kb3ducmV2LnhtbERPTWvCQBC9C/0PyxR6002FFkldRSwJ&#10;zaGC2kOPw+40G8zOhuyapP++WxC8zeN9zno7uVYM1IfGs4LnRQaCWHvTcK3g61zMVyBCRDbYeiYF&#10;vxRgu3mYrTE3fuQjDadYixTCIUcFNsYulzJoSw7DwnfEifvxvcOYYF9L0+OYwl0rl1n2Kh02nBos&#10;drS3pC+nq1Pwbobv6nMvO21sORXxoLkqV0o9PU67NxCRpngX39wfJs1/gf9f0gF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otWwQAAANsAAAAPAAAAAAAAAAAAAAAA&#10;AKECAABkcnMvZG93bnJldi54bWxQSwUGAAAAAAQABAD5AAAAjwMAAAAA&#10;" strokeweight="1.5pt">
                  <v:stroke startarrowwidth="wide" startarrowlength="long" endarrow="block" endarrowwidth="wide" endarrowlength="long"/>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44" type="#_x0000_t7" style="position:absolute;left:1980;top:3691;width:2709;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0psIA&#10;AADbAAAADwAAAGRycy9kb3ducmV2LnhtbERPTWvCQBC9C/6HZYReRDftQSRmFRULHuqhNvU8Zsdk&#10;MTsbs9sY/323UPA2j/c52aq3teio9caxgtdpAoK4cNpwqSD/ep/MQfiArLF2TAoe5GG1HA4yTLW7&#10;8yd1x1CKGMI+RQVVCE0qpS8qsuinriGO3MW1FkOEbSl1i/cYbmv5liQzadFwbKiwoW1FxfX4YxWU&#10;3W63v5lNvukP52+Tf1zn41Ou1MuoXy9ABOrDU/zv3us4fwZ/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zSmwgAAANsAAAAPAAAAAAAAAAAAAAAAAJgCAABkcnMvZG93&#10;bnJldi54bWxQSwUGAAAAAAQABAD1AAAAhwMAAAAA&#10;" adj="2134" fillcolor="#cfe2f3" strokeweight="1.5pt">
                  <v:stroke joinstyle="round"/>
                  <v:textbox inset="2.53958mm,2.53958mm,2.53958mm,2.53958mm">
                    <w:txbxContent>
                      <w:p w:rsidR="004845C6" w:rsidRDefault="004845C6" w:rsidP="00610D16">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v:textbox>
                </v:shape>
                <v:shape id="Straight Arrow Connector 27" o:spid="_x0000_s1045" type="#_x0000_t32" style="position:absolute;left:3468;top:2254;width:1788;height:143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34V70AAADbAAAADwAAAGRycy9kb3ducmV2LnhtbERPSwrCMBDdC94hjOBOU0VUqlFEUNy4&#10;8Ae6G5uxLTaT0kSttzeC4G4e7zvTeW0K8aTK5ZYV9LoRCOLE6pxTBcfDqjMG4TyyxsIyKXiTg/ms&#10;2ZhirO2Ld/Tc+1SEEHYxKsi8L2MpXZKRQde1JXHgbrYy6AOsUqkrfIVwU8h+FA2lwZxDQ4YlLTNK&#10;7vuHUTC4ROvh4Lg15nC63rZva1GmZ6XarXoxAeGp9n/xz73RYf4Ivr+EA+Ts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t+Fe9AAAA2wAAAA8AAAAAAAAAAAAAAAAAoQIA&#10;AGRycy9kb3ducmV2LnhtbFBLBQYAAAAABAAEAPkAAACLAwAAAAA=&#10;" strokeweight="1.5pt">
                  <v:stroke startarrowwidth="wide" startarrowlength="long" endarrow="block" endarrowwidth="wide" endarrowlength="long"/>
                </v:shape>
                <v:shape id="Straight Arrow Connector 28" o:spid="_x0000_s1046" type="#_x0000_t32" style="position:absolute;left:6321;top:3101;width:0;height: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ckyMMAAADbAAAADwAAAGRycy9kb3ducmV2LnhtbESPT2sCMRDF7wW/Qxiht5rVQ5HVKEVR&#10;6sGCfw49Dsl0s3QzWTZx3X5751DwNsN7895vlushNKqnLtWRDUwnBShiG13NlYHrZfc2B5UyssMm&#10;Mhn4owTr1ehliaWLdz5Rf86VkhBOJRrwObel1sl6CpgmsSUW7Sd2AbOsXaVdh3cJD42eFcW7Dliz&#10;NHhsaePJ/p5vwcDW9d+H40a31vn9sMtflg/7uTGv4+FjASrTkJ/m/+tPJ/gCK7/IAH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HJMjDAAAA2wAAAA8AAAAAAAAAAAAA&#10;AAAAoQIAAGRycy9kb3ducmV2LnhtbFBLBQYAAAAABAAEAPkAAACRAwAAAAA=&#10;" strokeweight="1.5pt">
                  <v:stroke startarrowwidth="wide" startarrowlength="long" endarrow="block" endarrowwidth="wide" endarrowlength="long"/>
                </v:shape>
                <v:roundrect id="Rounded Rectangle 29" o:spid="_x0000_s1047" style="position:absolute;left:5410;top:6080;width:1982;height:22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lDMEA&#10;AADbAAAADwAAAGRycy9kb3ducmV2LnhtbERPTWvCQBC9F/wPywi91Y0eoo2uooKhHtUW6m2anSYh&#10;2dmwu2r8965Q6G0e73MWq9604krO15YVjEcJCOLC6ppLBZ+n3dsMhA/IGlvLpOBOHlbLwcsCM21v&#10;fKDrMZQihrDPUEEVQpdJ6YuKDPqR7Ygj92udwRChK6V2eIvhppWTJEmlwZpjQ4UdbSsqmuPFKJh+&#10;HzbY2Ka8f+3OYZbn+x9MO6Veh/16DiJQH/7Ff+4PHee/w/OXe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hZQzBAAAA2wAAAA8AAAAAAAAAAAAAAAAAmAIAAGRycy9kb3du&#10;cmV2LnhtbFBLBQYAAAAABAAEAPUAAACGAwAAAAA=&#10;" fillcolor="#cfe2f3" strokeweight="1.5pt">
                  <v:textbox inset="2.53958mm,2.53958mm,2.53958mm,2.53958mm">
                    <w:txbxContent>
                      <w:p w:rsidR="004845C6" w:rsidRDefault="004845C6" w:rsidP="00610D16">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v:textbox>
                </v:roundrect>
                <v:shape id="Straight Arrow Connector 30" o:spid="_x0000_s1048" type="#_x0000_t32" style="position:absolute;left:3334;top:4884;width:2076;height:2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ic8AAAADbAAAADwAAAGRycy9kb3ducmV2LnhtbERPPWvDMBDdC/kP4grdGrkeQnCjhOJi&#10;kwwpNMnQ8ZCulql1MpbiqP8+GgodH+97s0tuEDNNofes4GVZgCDW3vTcKbicm+c1iBCRDQ6eScEv&#10;BdhtFw8brIy/8SfNp9iJHMKhQgU2xrGSMmhLDsPSj8SZ+/aTw5jh1Ekz4S2Hu0GWRbGSDnvODRZH&#10;qi3pn9PVKXg389fhWMtRG9umJn5oPrRrpZ4e09sriEgp/ov/3HujoMzr85f8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d4nPAAAAA2wAAAA8AAAAAAAAAAAAAAAAA&#10;oQIAAGRycy9kb3ducmV2LnhtbFBLBQYAAAAABAAEAPkAAACOAwAAAAA=&#10;" strokeweight="1.5pt">
                  <v:stroke startarrowwidth="wide" startarrowlength="long" endarrow="block" endarrowwidth="wide" endarrowlength="long"/>
                </v:shape>
                <v:shape id="Straight Arrow Connector 31" o:spid="_x0000_s1049" type="#_x0000_t32" style="position:absolute;left:7392;top:4288;width:774;height:289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QPBb8AAADbAAAADwAAAGRycy9kb3ducmV2LnhtbESPzQrCMBCE74LvEFbwZlNFRKpRRFC8&#10;ePAP9LY2a1tsNqWJWt/eCILHYWa+YabzxpTiSbUrLCvoRzEI4tTqgjMFx8OqNwbhPLLG0jIpeJOD&#10;+azdmmKi7Yt39Nz7TAQIuwQV5N5XiZQuzcmgi2xFHLybrQ36IOtM6hpfAW5KOYjjkTRYcFjIsaJl&#10;Tul9/zAKhpd4PRoet8YcTtfb9m0tyuysVLfTLCYgPDX+H/61N1rBoA/f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qQPBb8AAADbAAAADwAAAAAAAAAAAAAAAACh&#10;AgAAZHJzL2Rvd25yZXYueG1sUEsFBgAAAAAEAAQA+QAAAI0DAAAAAA==&#10;" strokeweight="1.5pt">
                  <v:stroke startarrowwidth="wide" startarrowlength="long" endarrow="block" endarrowwidth="wide" endarrowlength="long"/>
                </v:shape>
              </v:group>
            </w:pict>
          </mc:Fallback>
        </mc:AlternateContent>
      </w: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FB5BE6" w:rsidP="00610D16">
      <w:pPr>
        <w:rPr>
          <w:lang w:val="en-US"/>
        </w:rPr>
      </w:pPr>
      <w:r w:rsidRPr="00F526C5">
        <w:rPr>
          <w:noProof/>
          <w:lang w:eastAsia="sv-SE"/>
        </w:rPr>
        <mc:AlternateContent>
          <mc:Choice Requires="wps">
            <w:drawing>
              <wp:anchor distT="0" distB="0" distL="114300" distR="114300" simplePos="0" relativeHeight="251700224" behindDoc="0" locked="0" layoutInCell="1" allowOverlap="1">
                <wp:simplePos x="0" y="0"/>
                <wp:positionH relativeFrom="column">
                  <wp:posOffset>2336800</wp:posOffset>
                </wp:positionH>
                <wp:positionV relativeFrom="paragraph">
                  <wp:posOffset>21590</wp:posOffset>
                </wp:positionV>
                <wp:extent cx="1285875" cy="884555"/>
                <wp:effectExtent l="27305" t="13335" r="29845" b="16510"/>
                <wp:wrapNone/>
                <wp:docPr id="1" name="Parallelogra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84555"/>
                        </a:xfrm>
                        <a:prstGeom prst="parallelogram">
                          <a:avLst>
                            <a:gd name="adj" fmla="val 17592"/>
                          </a:avLst>
                        </a:prstGeom>
                        <a:solidFill>
                          <a:srgbClr val="CFE2F3"/>
                        </a:solidFill>
                        <a:ln w="19050">
                          <a:solidFill>
                            <a:srgbClr val="000000"/>
                          </a:solidFill>
                          <a:round/>
                          <a:headEnd/>
                          <a:tailEnd/>
                        </a:ln>
                      </wps:spPr>
                      <wps:txbx>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for </w:t>
                            </w:r>
                            <w:proofErr w:type="spellStart"/>
                            <w:r>
                              <w:rPr>
                                <w:rFonts w:ascii="Arial" w:eastAsia="Arial" w:hAnsi="Arial" w:cs="Arial"/>
                                <w:sz w:val="28"/>
                              </w:rPr>
                              <w:t>evaluated</w:t>
                            </w:r>
                            <w:proofErr w:type="spellEnd"/>
                            <w:r>
                              <w:rPr>
                                <w:rFonts w:ascii="Arial" w:eastAsia="Arial" w:hAnsi="Arial" w:cs="Arial"/>
                                <w:sz w:val="28"/>
                              </w:rPr>
                              <w:t xml:space="preserve"> </w:t>
                            </w:r>
                            <w:proofErr w:type="spellStart"/>
                            <w:r>
                              <w:rPr>
                                <w:rFonts w:ascii="Arial" w:eastAsia="Arial" w:hAnsi="Arial" w:cs="Arial"/>
                                <w:sz w:val="28"/>
                              </w:rPr>
                              <w:t>file</w:t>
                            </w:r>
                            <w:proofErr w:type="spellEnd"/>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shape id="Parallelogram 22" o:spid="_x0000_s1050" type="#_x0000_t7" style="position:absolute;margin-left:184pt;margin-top:1.7pt;width:101.25pt;height:6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" adj="2614" fillcolor="#cfe2f3" strokeweight="1.5pt">
                <v:stroke joinstyle="round"/>
                <v:textbox inset="2.53958mm,2.53958mm,2.53958mm,2.53958mm">
                  <w:txbxContent>
                    <w:p w:rsidR="004845C6" w:rsidRDefault="004845C6" w:rsidP="00610D16">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for </w:t>
                      </w:r>
                      <w:proofErr w:type="spellStart"/>
                      <w:r>
                        <w:rPr>
                          <w:rFonts w:ascii="Arial" w:eastAsia="Arial" w:hAnsi="Arial" w:cs="Arial"/>
                          <w:sz w:val="28"/>
                        </w:rPr>
                        <w:t>evaluated</w:t>
                      </w:r>
                      <w:proofErr w:type="spellEnd"/>
                      <w:r>
                        <w:rPr>
                          <w:rFonts w:ascii="Arial" w:eastAsia="Arial" w:hAnsi="Arial" w:cs="Arial"/>
                          <w:sz w:val="28"/>
                        </w:rPr>
                        <w:t xml:space="preserve"> </w:t>
                      </w:r>
                      <w:proofErr w:type="spellStart"/>
                      <w:r>
                        <w:rPr>
                          <w:rFonts w:ascii="Arial" w:eastAsia="Arial" w:hAnsi="Arial" w:cs="Arial"/>
                          <w:sz w:val="28"/>
                        </w:rPr>
                        <w:t>file</w:t>
                      </w:r>
                      <w:proofErr w:type="spellEnd"/>
                    </w:p>
                  </w:txbxContent>
                </v:textbox>
              </v:shape>
            </w:pict>
          </mc:Fallback>
        </mc:AlternateContent>
      </w: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rPr>
          <w:lang w:val="en-US"/>
        </w:rPr>
      </w:pPr>
      <w:r w:rsidRPr="00F526C5">
        <w:rPr>
          <w:lang w:val="en-US"/>
        </w:rPr>
        <w:t>Figure X</w:t>
      </w:r>
      <w:proofErr w:type="gramStart"/>
      <w:r w:rsidRPr="00F526C5">
        <w:rPr>
          <w:lang w:val="en-US"/>
        </w:rPr>
        <w:t>:asdfdsf</w:t>
      </w:r>
      <w:proofErr w:type="gramEnd"/>
    </w:p>
    <w:p w:rsidR="00610D16" w:rsidRPr="00F526C5" w:rsidRDefault="00610D16" w:rsidP="00610D16">
      <w:pPr>
        <w:rPr>
          <w:lang w:val="en-US"/>
        </w:rPr>
      </w:pPr>
    </w:p>
    <w:p w:rsidR="00610D16" w:rsidRPr="00F526C5" w:rsidRDefault="00610D16" w:rsidP="00610D16">
      <w:pPr>
        <w:rPr>
          <w:lang w:val="en-US"/>
        </w:rPr>
      </w:pPr>
    </w:p>
    <w:p w:rsidR="00610D16" w:rsidRPr="00F526C5" w:rsidRDefault="00610D16" w:rsidP="00610D16">
      <w:pPr>
        <w:pStyle w:val="Heading2"/>
        <w:rPr>
          <w:lang w:val="en-US"/>
        </w:rPr>
      </w:pPr>
      <w:bookmarkStart w:id="12" w:name="_Toc414462300"/>
      <w:r w:rsidRPr="00F526C5">
        <w:rPr>
          <w:lang w:val="en-US"/>
        </w:rPr>
        <w:t>Method</w:t>
      </w:r>
      <w:bookmarkEnd w:id="12"/>
    </w:p>
    <w:p w:rsidR="00F53942" w:rsidRPr="00F526C5" w:rsidRDefault="00F53942" w:rsidP="00F53942">
      <w:pPr>
        <w:pStyle w:val="Heading3"/>
        <w:rPr>
          <w:lang w:val="en-US"/>
        </w:rPr>
      </w:pPr>
      <w:bookmarkStart w:id="13" w:name="_Toc414462301"/>
      <w:r w:rsidRPr="00F526C5">
        <w:rPr>
          <w:lang w:val="en-US"/>
        </w:rPr>
        <w:t>Extract Features Design</w:t>
      </w:r>
      <w:bookmarkEnd w:id="13"/>
    </w:p>
    <w:p w:rsidR="00F53942" w:rsidRPr="00F526C5" w:rsidRDefault="00F53942" w:rsidP="00F53942">
      <w:pPr>
        <w:rPr>
          <w:lang w:val="en-US"/>
        </w:rPr>
      </w:pPr>
      <w:r w:rsidRPr="00F526C5">
        <w:rPr>
          <w:lang w:val="en-US"/>
        </w:rPr>
        <w:t>Operations to be performed on each .wav-file.</w:t>
      </w:r>
    </w:p>
    <w:p w:rsidR="00F53942" w:rsidRPr="00F526C5" w:rsidRDefault="00F53942" w:rsidP="00F53942">
      <w:pPr>
        <w:rPr>
          <w:lang w:val="en-US"/>
        </w:rPr>
      </w:pPr>
      <w:r w:rsidRPr="00F526C5">
        <w:rPr>
          <w:lang w:val="en-US"/>
        </w:rPr>
        <w:t>Command line program: BlessYou.exe</w:t>
      </w:r>
    </w:p>
    <w:p w:rsidR="00F53942" w:rsidRPr="00F526C5" w:rsidRDefault="00F53942" w:rsidP="00F53942">
      <w:pPr>
        <w:rPr>
          <w:lang w:val="en-US"/>
        </w:rPr>
      </w:pPr>
      <w:r w:rsidRPr="00F526C5">
        <w:rPr>
          <w:lang w:val="en-US"/>
        </w:rPr>
        <w:t>Usage:</w:t>
      </w:r>
    </w:p>
    <w:p w:rsidR="00F53942" w:rsidRPr="00F526C5" w:rsidRDefault="00F53942" w:rsidP="00F53942">
      <w:pPr>
        <w:rPr>
          <w:lang w:val="en-US"/>
        </w:rPr>
      </w:pPr>
      <w:r w:rsidRPr="00F526C5">
        <w:rPr>
          <w:lang w:val="en-US"/>
        </w:rPr>
        <w:tab/>
      </w:r>
      <w:proofErr w:type="spellStart"/>
      <w:r w:rsidR="00F526C5" w:rsidRPr="00F526C5">
        <w:rPr>
          <w:lang w:val="en-US"/>
        </w:rPr>
        <w:t>Bl</w:t>
      </w:r>
      <w:r w:rsidR="00F526C5">
        <w:rPr>
          <w:lang w:val="en-US"/>
        </w:rPr>
        <w:t>ess</w:t>
      </w:r>
      <w:r w:rsidR="00F526C5" w:rsidRPr="00F526C5">
        <w:rPr>
          <w:lang w:val="en-US"/>
        </w:rPr>
        <w:t>You</w:t>
      </w:r>
      <w:proofErr w:type="spellEnd"/>
      <w:r w:rsidRPr="00F526C5">
        <w:rPr>
          <w:lang w:val="en-US"/>
        </w:rPr>
        <w:t xml:space="preserve"> P1 [P2]</w:t>
      </w:r>
    </w:p>
    <w:p w:rsidR="00F53942" w:rsidRPr="00F526C5" w:rsidRDefault="00F53942" w:rsidP="00F53942">
      <w:pPr>
        <w:rPr>
          <w:lang w:val="en-US"/>
        </w:rPr>
      </w:pPr>
      <w:r w:rsidRPr="00F526C5">
        <w:rPr>
          <w:lang w:val="en-US"/>
        </w:rPr>
        <w:tab/>
      </w:r>
      <w:proofErr w:type="gramStart"/>
      <w:r w:rsidRPr="00F526C5">
        <w:rPr>
          <w:lang w:val="en-US"/>
        </w:rPr>
        <w:t>where</w:t>
      </w:r>
      <w:proofErr w:type="gramEnd"/>
    </w:p>
    <w:p w:rsidR="00F53942" w:rsidRPr="00F526C5" w:rsidRDefault="00F53942" w:rsidP="00F53942">
      <w:pPr>
        <w:rPr>
          <w:lang w:val="en-US"/>
        </w:rPr>
      </w:pPr>
      <w:r w:rsidRPr="00F526C5">
        <w:rPr>
          <w:lang w:val="en-US"/>
        </w:rPr>
        <w:tab/>
      </w:r>
      <w:r w:rsidRPr="00F526C5">
        <w:rPr>
          <w:lang w:val="en-US"/>
        </w:rPr>
        <w:tab/>
        <w:t xml:space="preserve">P1 = name of text file with names of </w:t>
      </w:r>
      <w:proofErr w:type="gramStart"/>
      <w:r w:rsidRPr="00F526C5">
        <w:rPr>
          <w:lang w:val="en-US"/>
        </w:rPr>
        <w:t>all  .</w:t>
      </w:r>
      <w:proofErr w:type="gramEnd"/>
      <w:r w:rsidRPr="00F526C5">
        <w:rPr>
          <w:lang w:val="en-US"/>
        </w:rPr>
        <w:t>wav-files to be examined</w:t>
      </w:r>
    </w:p>
    <w:p w:rsidR="00F53942" w:rsidRPr="00F526C5" w:rsidRDefault="00F53942" w:rsidP="00F53942">
      <w:pPr>
        <w:rPr>
          <w:lang w:val="en-US"/>
        </w:rPr>
      </w:pPr>
      <w:r w:rsidRPr="00F526C5">
        <w:rPr>
          <w:lang w:val="en-US"/>
        </w:rPr>
        <w:tab/>
      </w:r>
      <w:r w:rsidRPr="00F526C5">
        <w:rPr>
          <w:lang w:val="en-US"/>
        </w:rPr>
        <w:tab/>
        <w:t>P2 = path to directory for created .</w:t>
      </w:r>
      <w:proofErr w:type="spellStart"/>
      <w:r w:rsidRPr="00F526C5">
        <w:rPr>
          <w:lang w:val="en-US"/>
        </w:rPr>
        <w:t>ftr</w:t>
      </w:r>
      <w:proofErr w:type="spellEnd"/>
      <w:r w:rsidRPr="00F526C5">
        <w:rPr>
          <w:lang w:val="en-US"/>
        </w:rPr>
        <w:t>-files (optional)</w:t>
      </w:r>
    </w:p>
    <w:p w:rsidR="00F53942" w:rsidRPr="00F526C5" w:rsidRDefault="00F53942" w:rsidP="00F53942">
      <w:pPr>
        <w:rPr>
          <w:lang w:val="en-US"/>
        </w:rPr>
      </w:pPr>
    </w:p>
    <w:p w:rsidR="00F53942" w:rsidRPr="00F526C5" w:rsidRDefault="00F53942" w:rsidP="00F53942">
      <w:pPr>
        <w:rPr>
          <w:lang w:val="en-US"/>
        </w:rPr>
      </w:pPr>
      <w:r w:rsidRPr="00F526C5">
        <w:rPr>
          <w:lang w:val="en-US"/>
        </w:rPr>
        <w:t xml:space="preserve">Inputs:  .wav-files, 16bit, </w:t>
      </w:r>
      <w:proofErr w:type="gramStart"/>
      <w:r w:rsidRPr="00F526C5">
        <w:rPr>
          <w:lang w:val="en-US"/>
        </w:rPr>
        <w:t>44kHz</w:t>
      </w:r>
      <w:proofErr w:type="gramEnd"/>
    </w:p>
    <w:p w:rsidR="00F53942" w:rsidRPr="00F526C5" w:rsidRDefault="00F53942" w:rsidP="00F53942">
      <w:pPr>
        <w:rPr>
          <w:lang w:val="en-US"/>
        </w:rPr>
      </w:pPr>
      <w:r w:rsidRPr="00F526C5">
        <w:rPr>
          <w:lang w:val="en-US"/>
        </w:rPr>
        <w:t>Output: created .</w:t>
      </w:r>
      <w:proofErr w:type="spellStart"/>
      <w:r w:rsidRPr="00F526C5">
        <w:rPr>
          <w:lang w:val="en-US"/>
        </w:rPr>
        <w:t>ftr</w:t>
      </w:r>
      <w:proofErr w:type="spellEnd"/>
      <w:r w:rsidRPr="00F526C5">
        <w:rPr>
          <w:lang w:val="en-US"/>
        </w:rPr>
        <w:t>-files.</w:t>
      </w:r>
    </w:p>
    <w:p w:rsidR="00F53942" w:rsidRPr="00F526C5" w:rsidRDefault="00F53942" w:rsidP="00F53942">
      <w:pPr>
        <w:rPr>
          <w:lang w:val="en-US"/>
        </w:rPr>
      </w:pPr>
    </w:p>
    <w:p w:rsidR="00F53942" w:rsidRPr="00F526C5" w:rsidRDefault="00F53942" w:rsidP="00F53942">
      <w:pPr>
        <w:rPr>
          <w:lang w:val="en-US"/>
        </w:rPr>
      </w:pPr>
      <w:r w:rsidRPr="00F526C5">
        <w:rPr>
          <w:lang w:val="en-US"/>
        </w:rPr>
        <w:t>Format of list file used as P1:  one line per .wav-file:</w:t>
      </w:r>
    </w:p>
    <w:p w:rsidR="00F53942" w:rsidRPr="00F526C5" w:rsidRDefault="00F53942" w:rsidP="00F53942">
      <w:pPr>
        <w:rPr>
          <w:lang w:val="en-US"/>
        </w:rPr>
      </w:pPr>
      <w:proofErr w:type="gramStart"/>
      <w:r w:rsidRPr="00F526C5">
        <w:rPr>
          <w:lang w:val="en-US"/>
        </w:rPr>
        <w:t>line</w:t>
      </w:r>
      <w:proofErr w:type="gramEnd"/>
      <w:r w:rsidRPr="00F526C5">
        <w:rPr>
          <w:lang w:val="en-US"/>
        </w:rPr>
        <w:t xml:space="preserve"> = &lt;marker for type of sound&gt; TAB [&lt;path&gt;]&lt;filename of .wav-file&gt;</w:t>
      </w:r>
    </w:p>
    <w:p w:rsidR="00F53942" w:rsidRPr="00F526C5" w:rsidRDefault="00F53942" w:rsidP="00F53942">
      <w:pPr>
        <w:rPr>
          <w:lang w:val="en-US"/>
        </w:rPr>
      </w:pPr>
      <w:r w:rsidRPr="00F526C5">
        <w:rPr>
          <w:lang w:val="en-US"/>
        </w:rPr>
        <w:t>&lt;</w:t>
      </w:r>
      <w:proofErr w:type="gramStart"/>
      <w:r w:rsidRPr="00F526C5">
        <w:rPr>
          <w:lang w:val="en-US"/>
        </w:rPr>
        <w:t>path</w:t>
      </w:r>
      <w:proofErr w:type="gramEnd"/>
      <w:r w:rsidRPr="00F526C5">
        <w:rPr>
          <w:lang w:val="en-US"/>
        </w:rPr>
        <w:t>&gt; = &lt;absolute path&gt; | &lt;relative path to directory of the list file itself&gt;</w:t>
      </w:r>
    </w:p>
    <w:p w:rsidR="00F53942" w:rsidRPr="00F526C5" w:rsidRDefault="00F53942" w:rsidP="00F53942">
      <w:pPr>
        <w:rPr>
          <w:lang w:val="en-US"/>
        </w:rPr>
      </w:pPr>
      <w:r w:rsidRPr="00F526C5">
        <w:rPr>
          <w:lang w:val="en-US"/>
        </w:rPr>
        <w:t>&lt;</w:t>
      </w:r>
      <w:proofErr w:type="gramStart"/>
      <w:r w:rsidRPr="00F526C5">
        <w:rPr>
          <w:lang w:val="en-US"/>
        </w:rPr>
        <w:t>marker</w:t>
      </w:r>
      <w:proofErr w:type="gramEnd"/>
      <w:r w:rsidRPr="00F526C5">
        <w:rPr>
          <w:lang w:val="en-US"/>
        </w:rPr>
        <w:t xml:space="preserve"> for type of sound&gt; = ‘0’</w:t>
      </w:r>
      <w:r w:rsidRPr="00F526C5">
        <w:rPr>
          <w:lang w:val="en-US"/>
        </w:rPr>
        <w:tab/>
        <w:t>if not a sneeze sound</w:t>
      </w:r>
    </w:p>
    <w:p w:rsidR="00F53942" w:rsidRPr="00F526C5" w:rsidRDefault="002318EE" w:rsidP="00F53942">
      <w:pPr>
        <w:rPr>
          <w:lang w:val="en-US"/>
        </w:rPr>
      </w:pPr>
      <w:r>
        <w:rPr>
          <w:lang w:val="en-US"/>
        </w:rPr>
        <w:tab/>
      </w:r>
      <w:r>
        <w:rPr>
          <w:lang w:val="en-US"/>
        </w:rPr>
        <w:tab/>
      </w:r>
      <w:r w:rsidR="00F53942" w:rsidRPr="00F526C5">
        <w:rPr>
          <w:lang w:val="en-US"/>
        </w:rPr>
        <w:t xml:space="preserve"> ‘1’</w:t>
      </w:r>
      <w:r w:rsidR="00F53942" w:rsidRPr="00F526C5">
        <w:rPr>
          <w:lang w:val="en-US"/>
        </w:rPr>
        <w:tab/>
      </w:r>
      <w:proofErr w:type="gramStart"/>
      <w:r w:rsidR="00F53942" w:rsidRPr="00F526C5">
        <w:rPr>
          <w:lang w:val="en-US"/>
        </w:rPr>
        <w:t>if  a</w:t>
      </w:r>
      <w:proofErr w:type="gramEnd"/>
      <w:r w:rsidR="00F53942" w:rsidRPr="00F526C5">
        <w:rPr>
          <w:lang w:val="en-US"/>
        </w:rPr>
        <w:t xml:space="preserve"> sneeze sound</w:t>
      </w:r>
    </w:p>
    <w:p w:rsidR="00F53942" w:rsidRPr="00F526C5" w:rsidRDefault="002318EE" w:rsidP="00F53942">
      <w:pPr>
        <w:rPr>
          <w:lang w:val="en-US"/>
        </w:rPr>
      </w:pPr>
      <w:r>
        <w:rPr>
          <w:lang w:val="en-US"/>
        </w:rPr>
        <w:lastRenderedPageBreak/>
        <w:tab/>
      </w:r>
      <w:r>
        <w:rPr>
          <w:lang w:val="en-US"/>
        </w:rPr>
        <w:tab/>
      </w:r>
      <w:r w:rsidR="00F53942" w:rsidRPr="00F526C5">
        <w:rPr>
          <w:lang w:val="en-US"/>
        </w:rPr>
        <w:t xml:space="preserve"> ‘?’</w:t>
      </w:r>
      <w:r w:rsidR="00F53942" w:rsidRPr="00F526C5">
        <w:rPr>
          <w:lang w:val="en-US"/>
        </w:rPr>
        <w:tab/>
        <w:t>if unknown contents.</w:t>
      </w:r>
    </w:p>
    <w:p w:rsidR="00F53942" w:rsidRPr="00F526C5" w:rsidRDefault="00F53942" w:rsidP="00F53942">
      <w:pPr>
        <w:rPr>
          <w:lang w:val="en-US"/>
        </w:rPr>
      </w:pPr>
    </w:p>
    <w:p w:rsidR="00F53942" w:rsidRPr="00F526C5" w:rsidRDefault="00F53942" w:rsidP="00F53942">
      <w:pPr>
        <w:rPr>
          <w:lang w:val="en-US"/>
        </w:rPr>
      </w:pPr>
      <w:r w:rsidRPr="00F526C5">
        <w:rPr>
          <w:lang w:val="en-US"/>
        </w:rPr>
        <w:t>Flow of computations for each case, i.e. .wav-file.</w:t>
      </w:r>
    </w:p>
    <w:p w:rsidR="00F53942" w:rsidRPr="00F526C5" w:rsidRDefault="00F53942" w:rsidP="00F53942">
      <w:pPr>
        <w:numPr>
          <w:ilvl w:val="0"/>
          <w:numId w:val="17"/>
        </w:numPr>
        <w:ind w:left="1276" w:hanging="850"/>
        <w:rPr>
          <w:lang w:val="en-US"/>
        </w:rPr>
      </w:pPr>
      <w:r w:rsidRPr="00F526C5">
        <w:rPr>
          <w:lang w:val="en-US"/>
        </w:rPr>
        <w:t>Read .wav file contents (16 bit PCM, 44 kHz)</w:t>
      </w:r>
    </w:p>
    <w:p w:rsidR="00F53942" w:rsidRPr="00F526C5" w:rsidRDefault="00F53942" w:rsidP="00F53942">
      <w:pPr>
        <w:numPr>
          <w:ilvl w:val="0"/>
          <w:numId w:val="17"/>
        </w:numPr>
        <w:ind w:left="1276" w:hanging="850"/>
        <w:rPr>
          <w:lang w:val="en-US"/>
        </w:rPr>
      </w:pPr>
      <w:r w:rsidRPr="00F526C5">
        <w:rPr>
          <w:lang w:val="en-US"/>
        </w:rPr>
        <w:t>If stereo: calculate sample as average of left and right sample.</w:t>
      </w:r>
    </w:p>
    <w:p w:rsidR="00F53942" w:rsidRPr="00F526C5" w:rsidRDefault="00F53942" w:rsidP="00F53942">
      <w:pPr>
        <w:numPr>
          <w:ilvl w:val="0"/>
          <w:numId w:val="17"/>
        </w:numPr>
        <w:ind w:left="1276" w:hanging="850"/>
        <w:rPr>
          <w:lang w:val="en-US"/>
        </w:rPr>
      </w:pPr>
      <w:r w:rsidRPr="00F526C5">
        <w:rPr>
          <w:lang w:val="en-US"/>
        </w:rPr>
        <w:t>Normalize: search for largest sample, scale all samples so that the largest sample is 100% of 16 bits.</w:t>
      </w:r>
    </w:p>
    <w:p w:rsidR="00F53942" w:rsidRPr="00F526C5" w:rsidRDefault="00F53942" w:rsidP="00F53942">
      <w:pPr>
        <w:numPr>
          <w:ilvl w:val="0"/>
          <w:numId w:val="17"/>
        </w:numPr>
        <w:ind w:left="1276" w:hanging="850"/>
        <w:rPr>
          <w:lang w:val="en-US"/>
        </w:rPr>
      </w:pPr>
      <w:r w:rsidRPr="00F526C5">
        <w:rPr>
          <w:lang w:val="en-US"/>
        </w:rPr>
        <w:t>Search for start of possible sneeze: search for a sample with a</w:t>
      </w:r>
      <w:r w:rsidR="00AA6C9C">
        <w:rPr>
          <w:lang w:val="en-US"/>
        </w:rPr>
        <w:t>n</w:t>
      </w:r>
      <w:r w:rsidRPr="00F526C5">
        <w:rPr>
          <w:lang w:val="en-US"/>
        </w:rPr>
        <w:t xml:space="preserve"> absolute magnitude of at least 50%. TBA</w:t>
      </w:r>
    </w:p>
    <w:p w:rsidR="00F53942" w:rsidRPr="00F526C5" w:rsidRDefault="00F53942" w:rsidP="00F53942">
      <w:pPr>
        <w:numPr>
          <w:ilvl w:val="0"/>
          <w:numId w:val="17"/>
        </w:numPr>
        <w:ind w:left="1276" w:hanging="850"/>
        <w:rPr>
          <w:lang w:val="en-US"/>
        </w:rPr>
      </w:pPr>
      <w:r w:rsidRPr="00F526C5">
        <w:rPr>
          <w:lang w:val="en-US"/>
        </w:rPr>
        <w:t>Evaluate length of suspected sneeze, check for a low level 20% TBA after at least 0.3 seconds.</w:t>
      </w:r>
    </w:p>
    <w:p w:rsidR="00F53942" w:rsidRPr="00F526C5" w:rsidRDefault="00F53942" w:rsidP="00F53942">
      <w:pPr>
        <w:numPr>
          <w:ilvl w:val="0"/>
          <w:numId w:val="17"/>
        </w:numPr>
        <w:ind w:left="1276" w:hanging="850"/>
        <w:rPr>
          <w:lang w:val="en-US"/>
        </w:rPr>
      </w:pPr>
      <w:r w:rsidRPr="00F526C5">
        <w:rPr>
          <w:lang w:val="en-US"/>
        </w:rPr>
        <w:t>Normalize to standard length, L, e.g. 1 second TBA, split into N (e.g. 10/seconds TBA) equal time interval, indexed as t = [0, N-1]</w:t>
      </w:r>
    </w:p>
    <w:p w:rsidR="00F53942" w:rsidRPr="00F526C5" w:rsidRDefault="00F53942" w:rsidP="00F53942">
      <w:pPr>
        <w:numPr>
          <w:ilvl w:val="0"/>
          <w:numId w:val="17"/>
        </w:numPr>
        <w:ind w:left="1276" w:hanging="850"/>
        <w:rPr>
          <w:lang w:val="en-US"/>
        </w:rPr>
      </w:pPr>
      <w:r w:rsidRPr="00F526C5">
        <w:rPr>
          <w:lang w:val="en-US"/>
        </w:rPr>
        <w:t>The range of samples to be evaluated are now, evaluated time is: 3 seconds TBA</w:t>
      </w:r>
    </w:p>
    <w:p w:rsidR="00F53942" w:rsidRPr="00F526C5" w:rsidRDefault="00F53942" w:rsidP="00F53942">
      <w:pPr>
        <w:numPr>
          <w:ilvl w:val="2"/>
          <w:numId w:val="18"/>
        </w:numPr>
        <w:ind w:left="2410" w:hanging="425"/>
        <w:rPr>
          <w:lang w:val="en-US"/>
        </w:rPr>
      </w:pPr>
      <w:r w:rsidRPr="00F526C5">
        <w:rPr>
          <w:lang w:val="en-US"/>
        </w:rPr>
        <w:t>20% before TBA</w:t>
      </w:r>
    </w:p>
    <w:p w:rsidR="00F53942" w:rsidRPr="00F526C5" w:rsidRDefault="00F53942" w:rsidP="00F53942">
      <w:pPr>
        <w:numPr>
          <w:ilvl w:val="2"/>
          <w:numId w:val="18"/>
        </w:numPr>
        <w:ind w:left="2410" w:hanging="425"/>
        <w:rPr>
          <w:lang w:val="en-US"/>
        </w:rPr>
      </w:pPr>
      <w:r w:rsidRPr="00F526C5">
        <w:rPr>
          <w:lang w:val="en-US"/>
        </w:rPr>
        <w:t>80% after TBA</w:t>
      </w:r>
    </w:p>
    <w:p w:rsidR="00F53942" w:rsidRPr="00F526C5" w:rsidRDefault="00F53942" w:rsidP="00F53942">
      <w:pPr>
        <w:numPr>
          <w:ilvl w:val="0"/>
          <w:numId w:val="17"/>
        </w:numPr>
        <w:ind w:left="1276" w:hanging="850"/>
        <w:rPr>
          <w:lang w:val="en-US"/>
        </w:rPr>
      </w:pPr>
      <w:r w:rsidRPr="00F526C5">
        <w:rPr>
          <w:lang w:val="en-US"/>
        </w:rPr>
        <w:t>Now the feature extraction can be made, calculated as a number, e.g. 32 TBA, of float values or vector of float values, e.g.:</w:t>
      </w:r>
    </w:p>
    <w:p w:rsidR="00F53942" w:rsidRPr="00F526C5" w:rsidRDefault="00F53942" w:rsidP="00F53942">
      <w:pPr>
        <w:numPr>
          <w:ilvl w:val="1"/>
          <w:numId w:val="20"/>
        </w:numPr>
        <w:ind w:hanging="542"/>
        <w:rPr>
          <w:lang w:val="en-US"/>
        </w:rPr>
      </w:pPr>
      <w:r w:rsidRPr="00F526C5">
        <w:rPr>
          <w:lang w:val="en-US"/>
        </w:rPr>
        <w:t xml:space="preserve">Peak values </w:t>
      </w:r>
    </w:p>
    <w:p w:rsidR="00F53942" w:rsidRPr="00F526C5" w:rsidRDefault="00F53942" w:rsidP="00F53942">
      <w:pPr>
        <w:numPr>
          <w:ilvl w:val="1"/>
          <w:numId w:val="20"/>
        </w:numPr>
        <w:ind w:hanging="542"/>
        <w:rPr>
          <w:lang w:val="en-US"/>
        </w:rPr>
      </w:pPr>
      <w:r w:rsidRPr="00F526C5">
        <w:rPr>
          <w:lang w:val="en-US"/>
        </w:rPr>
        <w:t>Mean values</w:t>
      </w:r>
    </w:p>
    <w:p w:rsidR="00F53942" w:rsidRPr="00F526C5" w:rsidRDefault="00F53942" w:rsidP="00F53942">
      <w:pPr>
        <w:numPr>
          <w:ilvl w:val="1"/>
          <w:numId w:val="20"/>
        </w:numPr>
        <w:ind w:hanging="542"/>
        <w:rPr>
          <w:lang w:val="en-US"/>
        </w:rPr>
      </w:pPr>
      <w:r w:rsidRPr="00F526C5">
        <w:rPr>
          <w:lang w:val="en-US"/>
        </w:rPr>
        <w:t>RMS values</w:t>
      </w:r>
    </w:p>
    <w:p w:rsidR="00F53942" w:rsidRPr="00F526C5" w:rsidRDefault="00F53942" w:rsidP="00F53942">
      <w:pPr>
        <w:numPr>
          <w:ilvl w:val="1"/>
          <w:numId w:val="20"/>
        </w:numPr>
        <w:ind w:hanging="542"/>
        <w:rPr>
          <w:lang w:val="en-US"/>
        </w:rPr>
      </w:pPr>
      <w:r w:rsidRPr="00F526C5">
        <w:rPr>
          <w:lang w:val="en-US"/>
        </w:rPr>
        <w:t>Peak to peak values</w:t>
      </w:r>
    </w:p>
    <w:p w:rsidR="00F53942" w:rsidRPr="00F526C5" w:rsidRDefault="00F53942" w:rsidP="00F53942">
      <w:pPr>
        <w:numPr>
          <w:ilvl w:val="1"/>
          <w:numId w:val="20"/>
        </w:numPr>
        <w:ind w:hanging="542"/>
        <w:rPr>
          <w:lang w:val="en-US"/>
        </w:rPr>
      </w:pPr>
      <w:r w:rsidRPr="00F526C5">
        <w:rPr>
          <w:lang w:val="en-US"/>
        </w:rPr>
        <w:t>CF (Crest Factor) values</w:t>
      </w:r>
    </w:p>
    <w:p w:rsidR="00F53942" w:rsidRPr="00F526C5" w:rsidRDefault="00F53942" w:rsidP="00F53942">
      <w:pPr>
        <w:numPr>
          <w:ilvl w:val="1"/>
          <w:numId w:val="20"/>
        </w:numPr>
        <w:ind w:hanging="542"/>
        <w:rPr>
          <w:lang w:val="en-US"/>
        </w:rPr>
      </w:pPr>
      <w:r w:rsidRPr="00F526C5">
        <w:rPr>
          <w:lang w:val="en-US"/>
        </w:rPr>
        <w:t>PZ (Passage through Zero&gt; values</w:t>
      </w:r>
    </w:p>
    <w:p w:rsidR="00F53942" w:rsidRPr="00F526C5" w:rsidRDefault="00F53942" w:rsidP="00F53942">
      <w:pPr>
        <w:numPr>
          <w:ilvl w:val="1"/>
          <w:numId w:val="20"/>
        </w:numPr>
        <w:ind w:hanging="542"/>
        <w:rPr>
          <w:lang w:val="en-US"/>
        </w:rPr>
      </w:pPr>
      <w:r w:rsidRPr="00F526C5">
        <w:rPr>
          <w:lang w:val="en-US"/>
        </w:rPr>
        <w:t>FFT values (vector)</w:t>
      </w:r>
    </w:p>
    <w:p w:rsidR="00F53942" w:rsidRPr="00F526C5" w:rsidRDefault="00F53942" w:rsidP="00F53942">
      <w:pPr>
        <w:numPr>
          <w:ilvl w:val="1"/>
          <w:numId w:val="20"/>
        </w:numPr>
        <w:ind w:hanging="542"/>
        <w:rPr>
          <w:lang w:val="en-US"/>
        </w:rPr>
      </w:pPr>
      <w:r w:rsidRPr="00F526C5">
        <w:rPr>
          <w:lang w:val="en-US"/>
        </w:rPr>
        <w:t>Wavelet values (vector)</w:t>
      </w:r>
    </w:p>
    <w:p w:rsidR="00F53942" w:rsidRPr="00F526C5" w:rsidRDefault="00F53942" w:rsidP="00F53942">
      <w:pPr>
        <w:numPr>
          <w:ilvl w:val="0"/>
          <w:numId w:val="17"/>
        </w:numPr>
        <w:ind w:left="1276" w:hanging="850"/>
        <w:rPr>
          <w:lang w:val="en-US"/>
        </w:rPr>
      </w:pPr>
      <w:r w:rsidRPr="00F526C5">
        <w:rPr>
          <w:lang w:val="en-US"/>
        </w:rPr>
        <w:t>Suggested Feature Vector: [EOlsson76 p.29, equation 2.33</w:t>
      </w:r>
      <w:proofErr w:type="gramStart"/>
      <w:r w:rsidRPr="00F526C5">
        <w:rPr>
          <w:lang w:val="en-US"/>
        </w:rPr>
        <w:t>]</w:t>
      </w:r>
      <w:proofErr w:type="gramEnd"/>
      <w:r w:rsidRPr="00F526C5">
        <w:rPr>
          <w:lang w:val="en-US"/>
        </w:rPr>
        <w:br/>
        <w:t>FV = [Peak(x), Mean(x), RMS(x), CF(x)]</w:t>
      </w:r>
      <w:r w:rsidRPr="00F526C5">
        <w:rPr>
          <w:lang w:val="en-US"/>
        </w:rPr>
        <w:br/>
        <w:t>where x i</w:t>
      </w:r>
      <w:r w:rsidR="00EE4623">
        <w:rPr>
          <w:lang w:val="en-US"/>
        </w:rPr>
        <w:t>s a vector of time-based sample intervals</w:t>
      </w:r>
      <w:r w:rsidRPr="00F526C5">
        <w:rPr>
          <w:lang w:val="en-US"/>
        </w:rPr>
        <w:t xml:space="preserve"> .</w:t>
      </w:r>
    </w:p>
    <w:p w:rsidR="00F53942" w:rsidRPr="00F526C5" w:rsidRDefault="00F53942" w:rsidP="00F53942">
      <w:pPr>
        <w:ind w:left="1276" w:hanging="992"/>
        <w:rPr>
          <w:lang w:val="en-US"/>
        </w:rPr>
      </w:pPr>
      <w:r w:rsidRPr="00F526C5">
        <w:rPr>
          <w:lang w:val="en-US"/>
        </w:rPr>
        <w:t>10.</w:t>
      </w:r>
      <w:r w:rsidRPr="00F526C5">
        <w:rPr>
          <w:lang w:val="en-US"/>
        </w:rPr>
        <w:tab/>
        <w:t>Save the extracted feature values to a file with the same file name as the main file name of the .wav-file. TBA</w:t>
      </w:r>
    </w:p>
    <w:p w:rsidR="00F53942" w:rsidRPr="00F526C5" w:rsidRDefault="00F53942" w:rsidP="00F53942">
      <w:pPr>
        <w:pStyle w:val="Heading3"/>
        <w:rPr>
          <w:lang w:val="en-US"/>
        </w:rPr>
      </w:pPr>
      <w:bookmarkStart w:id="14" w:name="_Toc414462302"/>
      <w:r w:rsidRPr="00F526C5">
        <w:rPr>
          <w:lang w:val="en-US"/>
        </w:rPr>
        <w:t>CBR System Design</w:t>
      </w:r>
      <w:bookmarkEnd w:id="14"/>
      <w:r w:rsidRPr="00F526C5">
        <w:rPr>
          <w:lang w:val="en-US"/>
        </w:rPr>
        <w:t xml:space="preserve"> </w:t>
      </w:r>
    </w:p>
    <w:p w:rsidR="00F53942" w:rsidRPr="00F526C5" w:rsidRDefault="00F53942" w:rsidP="00F53942">
      <w:pPr>
        <w:rPr>
          <w:lang w:val="en-US"/>
        </w:rPr>
      </w:pPr>
      <w:r w:rsidRPr="00F526C5">
        <w:rPr>
          <w:lang w:val="en-US"/>
        </w:rPr>
        <w:t>Input: path to directory of .</w:t>
      </w:r>
      <w:proofErr w:type="spellStart"/>
      <w:r w:rsidRPr="00F526C5">
        <w:rPr>
          <w:lang w:val="en-US"/>
        </w:rPr>
        <w:t>ftr</w:t>
      </w:r>
      <w:proofErr w:type="spellEnd"/>
      <w:r w:rsidRPr="00F526C5">
        <w:rPr>
          <w:lang w:val="en-US"/>
        </w:rPr>
        <w:t>-files.</w:t>
      </w:r>
    </w:p>
    <w:p w:rsidR="00F53942" w:rsidRPr="00F526C5" w:rsidRDefault="00AA6C9C" w:rsidP="00F53942">
      <w:pPr>
        <w:rPr>
          <w:lang w:val="en-US"/>
        </w:rPr>
      </w:pPr>
      <w:r w:rsidRPr="00F526C5">
        <w:rPr>
          <w:lang w:val="en-US"/>
        </w:rPr>
        <w:t>Input Path</w:t>
      </w:r>
      <w:r w:rsidR="00F53942" w:rsidRPr="00F526C5">
        <w:rPr>
          <w:lang w:val="en-US"/>
        </w:rPr>
        <w:t xml:space="preserve"> and file name of sound file to be evaluated:</w:t>
      </w:r>
    </w:p>
    <w:p w:rsidR="00F53942" w:rsidRPr="00F526C5" w:rsidRDefault="00F53942" w:rsidP="00F53942">
      <w:pPr>
        <w:rPr>
          <w:lang w:val="en-US"/>
        </w:rPr>
      </w:pPr>
      <w:r w:rsidRPr="00F526C5">
        <w:rPr>
          <w:lang w:val="en-US"/>
        </w:rPr>
        <w:t>Output: report on evaluated file being a sneeze or not.</w:t>
      </w:r>
    </w:p>
    <w:p w:rsidR="00F53942" w:rsidRPr="00F526C5" w:rsidRDefault="00F53942" w:rsidP="00F53942">
      <w:pPr>
        <w:rPr>
          <w:lang w:val="en-US"/>
        </w:rPr>
      </w:pPr>
    </w:p>
    <w:p w:rsidR="00F53942" w:rsidRPr="00F526C5" w:rsidRDefault="00F53942" w:rsidP="00F53942">
      <w:pPr>
        <w:rPr>
          <w:lang w:val="en-US"/>
        </w:rPr>
      </w:pPr>
    </w:p>
    <w:p w:rsidR="00F53942" w:rsidRPr="00F526C5" w:rsidRDefault="00F53942" w:rsidP="00F53942">
      <w:pPr>
        <w:rPr>
          <w:lang w:val="en-US"/>
        </w:rPr>
      </w:pPr>
    </w:p>
    <w:p w:rsidR="00F53942" w:rsidRPr="00F526C5" w:rsidRDefault="00FB5BE6" w:rsidP="00F53942">
      <w:pPr>
        <w:rPr>
          <w:lang w:val="en-US"/>
        </w:rPr>
      </w:pPr>
      <w:r w:rsidRPr="00F526C5">
        <w:rPr>
          <w:noProof/>
          <w:lang w:eastAsia="sv-SE"/>
        </w:rPr>
        <w:lastRenderedPageBreak/>
        <w:drawing>
          <wp:inline distT="0" distB="0" distL="0" distR="0">
            <wp:extent cx="4148455" cy="4850765"/>
            <wp:effectExtent l="0" t="0" r="4445" b="698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F53942" w:rsidRPr="00F526C5" w:rsidRDefault="00F53942" w:rsidP="00F53942">
      <w:pPr>
        <w:rPr>
          <w:lang w:val="en-US"/>
        </w:rPr>
      </w:pPr>
      <w:r w:rsidRPr="00F526C5">
        <w:rPr>
          <w:lang w:val="en-US"/>
        </w:rPr>
        <w:t xml:space="preserve">Figure X: CBR System </w:t>
      </w:r>
    </w:p>
    <w:p w:rsidR="00F53942" w:rsidRPr="00F526C5" w:rsidRDefault="00F53942" w:rsidP="00F53942">
      <w:pPr>
        <w:rPr>
          <w:lang w:val="en-US"/>
        </w:rPr>
      </w:pPr>
    </w:p>
    <w:p w:rsidR="00F53942" w:rsidRPr="00F526C5" w:rsidRDefault="00F53942" w:rsidP="00F53942">
      <w:pPr>
        <w:rPr>
          <w:lang w:val="en-US"/>
        </w:rPr>
      </w:pPr>
      <w:r w:rsidRPr="00F526C5">
        <w:rPr>
          <w:lang w:val="en-US"/>
        </w:rPr>
        <w:t>Notes on figure:</w:t>
      </w:r>
    </w:p>
    <w:p w:rsidR="00F53942" w:rsidRPr="00F526C5" w:rsidRDefault="00F53942" w:rsidP="00F53942">
      <w:pPr>
        <w:rPr>
          <w:b/>
          <w:lang w:val="en-US"/>
        </w:rPr>
      </w:pPr>
      <w:r w:rsidRPr="00F526C5">
        <w:rPr>
          <w:b/>
          <w:lang w:val="en-US"/>
        </w:rPr>
        <w:t xml:space="preserve">New Problem:  </w:t>
      </w:r>
    </w:p>
    <w:p w:rsidR="00F53942" w:rsidRPr="00F526C5" w:rsidRDefault="00F53942" w:rsidP="00F53942">
      <w:pPr>
        <w:rPr>
          <w:lang w:val="en-US"/>
        </w:rPr>
      </w:pPr>
      <w:r w:rsidRPr="00F526C5">
        <w:rPr>
          <w:lang w:val="en-US"/>
        </w:rPr>
        <w:t xml:space="preserve">New .wav-file is read and the features extracted and stored in </w:t>
      </w:r>
      <w:proofErr w:type="gramStart"/>
      <w:r w:rsidRPr="00F526C5">
        <w:rPr>
          <w:lang w:val="en-US"/>
        </w:rPr>
        <w:t>a</w:t>
      </w:r>
      <w:proofErr w:type="gramEnd"/>
      <w:r w:rsidRPr="00F526C5">
        <w:rPr>
          <w:lang w:val="en-US"/>
        </w:rPr>
        <w:t xml:space="preserve"> .</w:t>
      </w:r>
      <w:proofErr w:type="spellStart"/>
      <w:r w:rsidRPr="00F526C5">
        <w:rPr>
          <w:lang w:val="en-US"/>
        </w:rPr>
        <w:t>ftr</w:t>
      </w:r>
      <w:proofErr w:type="spellEnd"/>
      <w:r w:rsidRPr="00F526C5">
        <w:rPr>
          <w:lang w:val="en-US"/>
        </w:rPr>
        <w:t>-file.</w:t>
      </w:r>
    </w:p>
    <w:p w:rsidR="00F53942" w:rsidRPr="00F526C5" w:rsidRDefault="00F53942" w:rsidP="00F53942">
      <w:pPr>
        <w:rPr>
          <w:lang w:val="en-US"/>
        </w:rPr>
      </w:pPr>
    </w:p>
    <w:p w:rsidR="00F53942" w:rsidRPr="00F526C5" w:rsidRDefault="00F53942" w:rsidP="00F53942">
      <w:pPr>
        <w:rPr>
          <w:b/>
          <w:lang w:val="en-US"/>
        </w:rPr>
      </w:pPr>
      <w:r w:rsidRPr="00F526C5">
        <w:rPr>
          <w:b/>
          <w:lang w:val="en-US"/>
        </w:rPr>
        <w:t>Retrieve:</w:t>
      </w:r>
    </w:p>
    <w:p w:rsidR="00F53942" w:rsidRPr="00F526C5" w:rsidRDefault="00F53942" w:rsidP="00EE4623">
      <w:pPr>
        <w:rPr>
          <w:lang w:val="en-US"/>
        </w:rPr>
      </w:pPr>
      <w:r w:rsidRPr="00F526C5">
        <w:rPr>
          <w:lang w:val="en-US"/>
        </w:rPr>
        <w:t>Match the current .</w:t>
      </w:r>
      <w:proofErr w:type="spellStart"/>
      <w:r w:rsidRPr="00F526C5">
        <w:rPr>
          <w:lang w:val="en-US"/>
        </w:rPr>
        <w:t>ftr</w:t>
      </w:r>
      <w:proofErr w:type="spellEnd"/>
      <w:r w:rsidRPr="00F526C5">
        <w:rPr>
          <w:lang w:val="en-US"/>
        </w:rPr>
        <w:t>-file against the cases in the library using the similarity measurement “Nearest Neighbor” and creat</w:t>
      </w:r>
      <w:r w:rsidR="00EE4623">
        <w:rPr>
          <w:lang w:val="en-US"/>
        </w:rPr>
        <w:t>e a list with the best matches using Similarity Function (SF) according to below</w:t>
      </w:r>
    </w:p>
    <w:p w:rsidR="00F53942" w:rsidRPr="00F526C5" w:rsidRDefault="00F53942" w:rsidP="00F53942">
      <w:pPr>
        <w:rPr>
          <w:lang w:val="en-US"/>
        </w:rPr>
      </w:pPr>
    </w:p>
    <w:p w:rsidR="00850919" w:rsidRPr="00F526C5" w:rsidRDefault="00850919" w:rsidP="00F53942">
      <w:pPr>
        <w:rPr>
          <w:b/>
          <w:lang w:val="en-US"/>
        </w:rPr>
      </w:pPr>
      <w:r w:rsidRPr="00F526C5">
        <w:rPr>
          <w:b/>
          <w:lang w:val="en-US"/>
        </w:rPr>
        <w:t>Reuse:</w:t>
      </w:r>
    </w:p>
    <w:p w:rsidR="00F53942" w:rsidRPr="00F526C5" w:rsidRDefault="00F53942" w:rsidP="00F53942">
      <w:pPr>
        <w:rPr>
          <w:lang w:val="en-US"/>
        </w:rPr>
      </w:pPr>
      <w:r w:rsidRPr="00F526C5">
        <w:rPr>
          <w:lang w:val="en-US"/>
        </w:rPr>
        <w:t xml:space="preserve">Inspect the </w:t>
      </w:r>
      <w:r w:rsidR="003C5B5D">
        <w:rPr>
          <w:lang w:val="en-US"/>
        </w:rPr>
        <w:t xml:space="preserve">five </w:t>
      </w:r>
      <w:r w:rsidRPr="00F526C5">
        <w:rPr>
          <w:lang w:val="en-US"/>
        </w:rPr>
        <w:t>be</w:t>
      </w:r>
      <w:r w:rsidR="003C5B5D">
        <w:rPr>
          <w:lang w:val="en-US"/>
        </w:rPr>
        <w:t>st matches and use a majority vote to determine wh</w:t>
      </w:r>
      <w:r w:rsidR="0042127B">
        <w:rPr>
          <w:lang w:val="en-US"/>
        </w:rPr>
        <w:t>ether it is a proposed sneeze or</w:t>
      </w:r>
      <w:r w:rsidR="003C5B5D">
        <w:rPr>
          <w:lang w:val="en-US"/>
        </w:rPr>
        <w:t xml:space="preserve"> not.</w:t>
      </w:r>
      <w:r w:rsidR="0042127B">
        <w:rPr>
          <w:lang w:val="en-US"/>
        </w:rPr>
        <w:t xml:space="preserve"> Present the result to the user.</w:t>
      </w:r>
    </w:p>
    <w:p w:rsidR="00850919" w:rsidRPr="00F526C5" w:rsidRDefault="00850919" w:rsidP="00850919">
      <w:pPr>
        <w:rPr>
          <w:b/>
          <w:lang w:val="en-US"/>
        </w:rPr>
      </w:pPr>
    </w:p>
    <w:p w:rsidR="00850919" w:rsidRDefault="00850919" w:rsidP="00850919">
      <w:pPr>
        <w:rPr>
          <w:b/>
          <w:lang w:val="en-US"/>
        </w:rPr>
      </w:pPr>
      <w:r w:rsidRPr="00F526C5">
        <w:rPr>
          <w:b/>
          <w:lang w:val="en-US"/>
        </w:rPr>
        <w:t>Revise:</w:t>
      </w:r>
    </w:p>
    <w:p w:rsidR="003C5B5D" w:rsidRDefault="003C5B5D" w:rsidP="00850919">
      <w:pPr>
        <w:rPr>
          <w:b/>
          <w:lang w:val="en-US"/>
        </w:rPr>
      </w:pPr>
    </w:p>
    <w:p w:rsidR="003C5B5D" w:rsidRPr="00F526C5" w:rsidRDefault="003C5B5D" w:rsidP="00850919">
      <w:pPr>
        <w:rPr>
          <w:b/>
          <w:lang w:val="en-US"/>
        </w:rPr>
      </w:pPr>
      <w:proofErr w:type="spellStart"/>
      <w:r>
        <w:rPr>
          <w:b/>
          <w:lang w:val="en-US"/>
        </w:rPr>
        <w:t>Revideras</w:t>
      </w:r>
      <w:proofErr w:type="spellEnd"/>
      <w:r>
        <w:rPr>
          <w:b/>
          <w:lang w:val="en-US"/>
        </w:rPr>
        <w:t xml:space="preserve"> </w:t>
      </w:r>
      <w:proofErr w:type="spellStart"/>
      <w:r>
        <w:rPr>
          <w:b/>
          <w:lang w:val="en-US"/>
        </w:rPr>
        <w:t>används</w:t>
      </w:r>
      <w:proofErr w:type="spellEnd"/>
      <w:r>
        <w:rPr>
          <w:b/>
          <w:lang w:val="en-US"/>
        </w:rPr>
        <w:t xml:space="preserve"> vid maintenance</w:t>
      </w:r>
    </w:p>
    <w:p w:rsidR="0042127B" w:rsidRDefault="0042127B" w:rsidP="00850919">
      <w:pPr>
        <w:rPr>
          <w:lang w:val="en-US"/>
        </w:rPr>
      </w:pPr>
      <w:r>
        <w:rPr>
          <w:lang w:val="en-US"/>
        </w:rPr>
        <w:t>When running the program in maintenance mode</w:t>
      </w:r>
      <w:r w:rsidR="004845C6">
        <w:rPr>
          <w:lang w:val="en-US"/>
        </w:rPr>
        <w:t>, the</w:t>
      </w:r>
      <w:r>
        <w:rPr>
          <w:lang w:val="en-US"/>
        </w:rPr>
        <w:t xml:space="preserve"> program iterates over all cases in the case library as well as the new case. Statistics are gathered and afterwards the worst case is identified as:</w:t>
      </w:r>
    </w:p>
    <w:p w:rsidR="0042127B" w:rsidRDefault="0042127B" w:rsidP="00850919">
      <w:pPr>
        <w:rPr>
          <w:lang w:val="en-US"/>
        </w:rPr>
      </w:pPr>
      <w:r>
        <w:rPr>
          <w:lang w:val="en-US"/>
        </w:rPr>
        <w:lastRenderedPageBreak/>
        <w:t xml:space="preserve">First priority: </w:t>
      </w:r>
      <w:r w:rsidR="004845C6">
        <w:rPr>
          <w:lang w:val="en-US"/>
        </w:rPr>
        <w:tab/>
        <w:t xml:space="preserve">the </w:t>
      </w:r>
      <w:r w:rsidR="004845C6" w:rsidRPr="004845C6">
        <w:rPr>
          <w:lang w:val="en-US"/>
        </w:rPr>
        <w:t>case that have participated in voting and voted</w:t>
      </w:r>
      <w:r w:rsidR="004845C6">
        <w:rPr>
          <w:lang w:val="en-US"/>
        </w:rPr>
        <w:t xml:space="preserve"> max</w:t>
      </w:r>
      <w:r w:rsidR="004845C6" w:rsidRPr="004845C6">
        <w:rPr>
          <w:lang w:val="en-US"/>
        </w:rPr>
        <w:t xml:space="preserve"> wrong every time</w:t>
      </w:r>
    </w:p>
    <w:p w:rsidR="004845C6" w:rsidRDefault="004845C6" w:rsidP="00850919">
      <w:pPr>
        <w:rPr>
          <w:lang w:val="en-US"/>
        </w:rPr>
      </w:pPr>
      <w:r>
        <w:rPr>
          <w:lang w:val="en-US"/>
        </w:rPr>
        <w:t xml:space="preserve">Second priority:  </w:t>
      </w:r>
      <w:r w:rsidRPr="004845C6">
        <w:rPr>
          <w:lang w:val="en-US"/>
        </w:rPr>
        <w:t>case that never participated in voting and has lowest SF value</w:t>
      </w:r>
    </w:p>
    <w:p w:rsidR="004845C6" w:rsidRDefault="004845C6" w:rsidP="00850919">
      <w:pPr>
        <w:rPr>
          <w:lang w:val="en-US"/>
        </w:rPr>
      </w:pPr>
      <w:r>
        <w:rPr>
          <w:lang w:val="en-US"/>
        </w:rPr>
        <w:t xml:space="preserve">Third priority: </w:t>
      </w:r>
      <w:r w:rsidRPr="004845C6">
        <w:rPr>
          <w:lang w:val="en-US"/>
        </w:rPr>
        <w:t>case that has the lowest SF value</w:t>
      </w:r>
    </w:p>
    <w:p w:rsidR="004845C6" w:rsidRDefault="00882919" w:rsidP="00850919">
      <w:pPr>
        <w:rPr>
          <w:lang w:val="en-US"/>
        </w:rPr>
      </w:pPr>
      <w:r>
        <w:rPr>
          <w:lang w:val="en-US"/>
        </w:rPr>
        <w:t>The outcome of the operation</w:t>
      </w:r>
      <w:r w:rsidR="004845C6">
        <w:rPr>
          <w:lang w:val="en-US"/>
        </w:rPr>
        <w:t xml:space="preserve"> can be se</w:t>
      </w:r>
      <w:r>
        <w:rPr>
          <w:lang w:val="en-US"/>
        </w:rPr>
        <w:t>en in the following figure:</w:t>
      </w:r>
      <w:r w:rsidR="004845C6">
        <w:rPr>
          <w:lang w:val="en-US"/>
        </w:rPr>
        <w:t xml:space="preserve"> </w:t>
      </w:r>
    </w:p>
    <w:p w:rsidR="00882919" w:rsidRDefault="00882919" w:rsidP="00850919">
      <w:pPr>
        <w:rPr>
          <w:lang w:val="en-US"/>
        </w:rPr>
      </w:pPr>
    </w:p>
    <w:p w:rsidR="00882919" w:rsidRDefault="00882919" w:rsidP="00850919">
      <w:pPr>
        <w:rPr>
          <w:lang w:val="en-US"/>
        </w:rPr>
      </w:pPr>
      <w:proofErr w:type="spellStart"/>
      <w:proofErr w:type="gramStart"/>
      <w:r>
        <w:rPr>
          <w:lang w:val="en-US"/>
        </w:rPr>
        <w:t>sadfdsf</w:t>
      </w:r>
      <w:proofErr w:type="spellEnd"/>
      <w:proofErr w:type="gramEnd"/>
    </w:p>
    <w:p w:rsidR="004845C6" w:rsidRDefault="004845C6" w:rsidP="00850919">
      <w:pPr>
        <w:rPr>
          <w:lang w:val="en-US"/>
        </w:rPr>
      </w:pPr>
    </w:p>
    <w:p w:rsidR="00850919" w:rsidRPr="004845C6" w:rsidRDefault="00850919" w:rsidP="00850919">
      <w:pPr>
        <w:rPr>
          <w:color w:val="FF0000"/>
          <w:lang w:val="en-US"/>
        </w:rPr>
      </w:pPr>
      <w:r w:rsidRPr="004845C6">
        <w:rPr>
          <w:color w:val="FF0000"/>
          <w:lang w:val="en-US"/>
        </w:rPr>
        <w:t>If the proposed solution does not match the confirmed solution it needs to revised and hopefully improve the detection system in the process. When an incorrect solution is proposed, the triggering input file is to be added to the case library. This will assist in the classification of similar cases in the future. The weight values for the feature extraction systems may also be modified to help future classification.</w:t>
      </w:r>
    </w:p>
    <w:p w:rsidR="00850919" w:rsidRPr="00F526C5" w:rsidRDefault="00850919" w:rsidP="00850919">
      <w:pPr>
        <w:rPr>
          <w:lang w:val="en-US"/>
        </w:rPr>
      </w:pPr>
    </w:p>
    <w:p w:rsidR="00850919" w:rsidRDefault="00850919" w:rsidP="00850919">
      <w:pPr>
        <w:rPr>
          <w:b/>
          <w:lang w:val="en-US"/>
        </w:rPr>
      </w:pPr>
      <w:r w:rsidRPr="00F526C5">
        <w:rPr>
          <w:b/>
          <w:lang w:val="en-US"/>
        </w:rPr>
        <w:t>Retain:</w:t>
      </w:r>
    </w:p>
    <w:p w:rsidR="003C5B5D" w:rsidRPr="00F526C5" w:rsidRDefault="003C5B5D" w:rsidP="003C5B5D">
      <w:pPr>
        <w:rPr>
          <w:b/>
          <w:lang w:val="en-US"/>
        </w:rPr>
      </w:pPr>
      <w:proofErr w:type="spellStart"/>
      <w:r>
        <w:rPr>
          <w:b/>
          <w:lang w:val="en-US"/>
        </w:rPr>
        <w:t>Revideras</w:t>
      </w:r>
      <w:proofErr w:type="spellEnd"/>
      <w:r>
        <w:rPr>
          <w:b/>
          <w:lang w:val="en-US"/>
        </w:rPr>
        <w:t xml:space="preserve"> </w:t>
      </w:r>
      <w:proofErr w:type="spellStart"/>
      <w:r>
        <w:rPr>
          <w:b/>
          <w:lang w:val="en-US"/>
        </w:rPr>
        <w:t>används</w:t>
      </w:r>
      <w:proofErr w:type="spellEnd"/>
      <w:r>
        <w:rPr>
          <w:b/>
          <w:lang w:val="en-US"/>
        </w:rPr>
        <w:t xml:space="preserve"> vid maintenance</w:t>
      </w:r>
    </w:p>
    <w:p w:rsidR="003C5B5D" w:rsidRPr="00F526C5" w:rsidRDefault="003C5B5D" w:rsidP="00850919">
      <w:pPr>
        <w:rPr>
          <w:b/>
          <w:lang w:val="en-US"/>
        </w:rPr>
      </w:pPr>
    </w:p>
    <w:p w:rsidR="00F53942" w:rsidRPr="00F526C5" w:rsidRDefault="0042127B" w:rsidP="00850919">
      <w:pPr>
        <w:rPr>
          <w:lang w:val="en-US"/>
        </w:rPr>
      </w:pPr>
      <w:r>
        <w:rPr>
          <w:lang w:val="en-US"/>
        </w:rPr>
        <w:t>Retain all cases but the worst case from the Revise operation</w:t>
      </w:r>
      <w:r w:rsidR="00882919">
        <w:rPr>
          <w:lang w:val="en-US"/>
        </w:rPr>
        <w:t>. This case will be removed from the case library.</w:t>
      </w:r>
    </w:p>
    <w:p w:rsidR="00F53942" w:rsidRPr="00F526C5" w:rsidRDefault="00F53942" w:rsidP="00F53942">
      <w:pPr>
        <w:rPr>
          <w:lang w:val="en-US"/>
        </w:rPr>
      </w:pPr>
    </w:p>
    <w:p w:rsidR="00850919" w:rsidRPr="00F526C5" w:rsidRDefault="00850919" w:rsidP="00850919">
      <w:pPr>
        <w:rPr>
          <w:b/>
          <w:lang w:val="en-US"/>
        </w:rPr>
      </w:pPr>
      <w:r w:rsidRPr="00F526C5">
        <w:rPr>
          <w:b/>
          <w:lang w:val="en-US"/>
        </w:rPr>
        <w:t>Proposed Solution:</w:t>
      </w:r>
    </w:p>
    <w:p w:rsidR="003C5B5D" w:rsidRPr="003C5B5D" w:rsidRDefault="003C5B5D" w:rsidP="003C5B5D">
      <w:pPr>
        <w:rPr>
          <w:lang w:val="en-US"/>
        </w:rPr>
      </w:pPr>
      <w:r w:rsidRPr="003C5B5D">
        <w:rPr>
          <w:lang w:val="en-US"/>
        </w:rPr>
        <w:t>Propose the answer from the reuse operation.</w:t>
      </w:r>
    </w:p>
    <w:p w:rsidR="00850919" w:rsidRPr="00F526C5" w:rsidRDefault="00850919" w:rsidP="00850919">
      <w:pPr>
        <w:rPr>
          <w:lang w:val="en-US"/>
        </w:rPr>
      </w:pPr>
    </w:p>
    <w:p w:rsidR="00F53942" w:rsidRPr="00F526C5" w:rsidRDefault="00850919" w:rsidP="00850919">
      <w:pPr>
        <w:rPr>
          <w:b/>
          <w:lang w:val="en-US"/>
        </w:rPr>
      </w:pPr>
      <w:r w:rsidRPr="00F526C5">
        <w:rPr>
          <w:b/>
          <w:lang w:val="en-US"/>
        </w:rPr>
        <w:t>Confirmed Solution:</w:t>
      </w:r>
    </w:p>
    <w:p w:rsidR="00F53942" w:rsidRPr="00F526C5" w:rsidRDefault="003C5B5D" w:rsidP="00F53942">
      <w:pPr>
        <w:rPr>
          <w:lang w:val="en-US"/>
        </w:rPr>
      </w:pPr>
      <w:r>
        <w:rPr>
          <w:lang w:val="en-US"/>
        </w:rPr>
        <w:t>??</w:t>
      </w:r>
    </w:p>
    <w:p w:rsidR="00F53942" w:rsidRPr="00F526C5" w:rsidRDefault="00F53942" w:rsidP="00F53942">
      <w:pPr>
        <w:rPr>
          <w:lang w:val="en-US"/>
        </w:rPr>
      </w:pPr>
    </w:p>
    <w:p w:rsidR="00850919" w:rsidRPr="00F526C5" w:rsidRDefault="00850919" w:rsidP="00850919">
      <w:pPr>
        <w:pStyle w:val="Heading3"/>
        <w:rPr>
          <w:lang w:val="en-US"/>
        </w:rPr>
      </w:pPr>
      <w:bookmarkStart w:id="15" w:name="_Toc414462303"/>
      <w:r w:rsidRPr="00F526C5">
        <w:rPr>
          <w:lang w:val="en-US"/>
        </w:rPr>
        <w:t>Feature Vector</w:t>
      </w:r>
      <w:bookmarkEnd w:id="15"/>
    </w:p>
    <w:p w:rsidR="00850919" w:rsidRPr="00F526C5" w:rsidRDefault="00850919" w:rsidP="00850919">
      <w:pPr>
        <w:rPr>
          <w:lang w:val="en-US"/>
        </w:rPr>
      </w:pPr>
      <w:r w:rsidRPr="00F526C5">
        <w:rPr>
          <w:lang w:val="en-US"/>
        </w:rPr>
        <w:t xml:space="preserve">The feature </w:t>
      </w:r>
      <w:r w:rsidR="00C858E3">
        <w:rPr>
          <w:lang w:val="en-US"/>
        </w:rPr>
        <w:t xml:space="preserve">type </w:t>
      </w:r>
      <w:r w:rsidRPr="00F526C5">
        <w:rPr>
          <w:lang w:val="en-US"/>
        </w:rPr>
        <w:t xml:space="preserve">vector contains a set of different features, e.g.: </w:t>
      </w:r>
      <w:r w:rsidRPr="00F526C5">
        <w:rPr>
          <w:lang w:val="en-US"/>
        </w:rPr>
        <w:br/>
      </w:r>
      <w:r w:rsidR="00C858E3">
        <w:rPr>
          <w:lang w:val="en-US"/>
        </w:rPr>
        <w:t>F</w:t>
      </w:r>
      <w:r w:rsidR="00EE4623">
        <w:rPr>
          <w:lang w:val="en-US"/>
        </w:rPr>
        <w:t>T</w:t>
      </w:r>
      <w:r w:rsidR="00C858E3">
        <w:rPr>
          <w:lang w:val="en-US"/>
        </w:rPr>
        <w:t>V = [</w:t>
      </w:r>
      <w:proofErr w:type="spellStart"/>
      <w:r w:rsidR="00C858E3">
        <w:rPr>
          <w:lang w:val="en-US"/>
        </w:rPr>
        <w:t>Peak</w:t>
      </w:r>
      <w:r w:rsidR="00EE4623">
        <w:rPr>
          <w:lang w:val="en-US"/>
        </w:rPr>
        <w:t>FeatureValueVector</w:t>
      </w:r>
      <w:proofErr w:type="spellEnd"/>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Average</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Pr="00F526C5">
        <w:rPr>
          <w:lang w:val="en-US"/>
        </w:rPr>
        <w:t xml:space="preserve">], </w:t>
      </w:r>
      <w:r w:rsidR="00C858E3">
        <w:rPr>
          <w:lang w:val="en-US"/>
        </w:rPr>
        <w:t>Peak2Peak</w:t>
      </w:r>
      <w:r w:rsidR="00EE4623">
        <w:rPr>
          <w:lang w:val="en-US"/>
        </w:rPr>
        <w:t xml:space="preserve">FeatureValueVector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RMS</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CF</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PZ</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Pr="00F526C5">
        <w:rPr>
          <w:lang w:val="en-US"/>
        </w:rPr>
        <w:t>]</w:t>
      </w:r>
      <w:r w:rsidR="00C858E3">
        <w:rPr>
          <w:lang w:val="en-US"/>
        </w:rPr>
        <w:t xml:space="preserve">, </w:t>
      </w:r>
      <w:r w:rsidR="00EE4623">
        <w:rPr>
          <w:lang w:val="en-US"/>
        </w:rPr>
        <w:t>FFT16FeatureValueVector</w:t>
      </w:r>
      <w:r w:rsidR="00C858E3">
        <w:rPr>
          <w:lang w:val="en-US"/>
        </w:rPr>
        <w:t>[</w:t>
      </w:r>
      <w:proofErr w:type="spellStart"/>
      <w:r w:rsidR="00C858E3">
        <w:rPr>
          <w:lang w:val="en-US"/>
        </w:rPr>
        <w:t>i</w:t>
      </w:r>
      <w:proofErr w:type="spellEnd"/>
      <w:r w:rsidR="00EE4623">
        <w:rPr>
          <w:lang w:val="en-US"/>
        </w:rPr>
        <w:t>], FFT14FeatureValueVector</w:t>
      </w:r>
      <w:r w:rsidR="00C858E3">
        <w:rPr>
          <w:lang w:val="en-US"/>
        </w:rPr>
        <w:t>[</w:t>
      </w:r>
      <w:proofErr w:type="spellStart"/>
      <w:r w:rsidR="00C858E3">
        <w:rPr>
          <w:lang w:val="en-US"/>
        </w:rPr>
        <w:t>i</w:t>
      </w:r>
      <w:proofErr w:type="spellEnd"/>
      <w:r w:rsidR="00EE4623">
        <w:rPr>
          <w:lang w:val="en-US"/>
        </w:rPr>
        <w:t>], FFT12FeatureValueVector</w:t>
      </w:r>
      <w:r w:rsidR="00C858E3">
        <w:rPr>
          <w:lang w:val="en-US"/>
        </w:rPr>
        <w:t>[</w:t>
      </w:r>
      <w:proofErr w:type="spellStart"/>
      <w:r w:rsidR="00C858E3">
        <w:rPr>
          <w:lang w:val="en-US"/>
        </w:rPr>
        <w:t>i</w:t>
      </w:r>
      <w:proofErr w:type="spellEnd"/>
      <w:r w:rsidR="00C858E3">
        <w:rPr>
          <w:lang w:val="en-US"/>
        </w:rPr>
        <w:t>]</w:t>
      </w:r>
      <w:r w:rsidRPr="00F526C5">
        <w:rPr>
          <w:lang w:val="en-US"/>
        </w:rPr>
        <w:t xml:space="preserve">], </w:t>
      </w:r>
    </w:p>
    <w:p w:rsidR="00850919" w:rsidRPr="00F526C5" w:rsidRDefault="00850919" w:rsidP="00850919">
      <w:pPr>
        <w:rPr>
          <w:lang w:val="en-US"/>
        </w:rPr>
      </w:pPr>
      <w:proofErr w:type="gramStart"/>
      <w:r w:rsidRPr="00F526C5">
        <w:rPr>
          <w:lang w:val="en-US"/>
        </w:rPr>
        <w:t>which</w:t>
      </w:r>
      <w:proofErr w:type="gramEnd"/>
      <w:r w:rsidR="00C858E3">
        <w:rPr>
          <w:lang w:val="en-US"/>
        </w:rPr>
        <w:t xml:space="preserve"> characterizes the case, where </w:t>
      </w:r>
      <w:proofErr w:type="spellStart"/>
      <w:r w:rsidR="00C858E3">
        <w:rPr>
          <w:lang w:val="en-US"/>
        </w:rPr>
        <w:t>i</w:t>
      </w:r>
      <w:proofErr w:type="spellEnd"/>
      <w:r w:rsidRPr="00F526C5">
        <w:rPr>
          <w:lang w:val="en-US"/>
        </w:rPr>
        <w:t xml:space="preserve"> is an </w:t>
      </w:r>
      <w:r w:rsidR="00C858E3">
        <w:rPr>
          <w:lang w:val="en-US"/>
        </w:rPr>
        <w:t xml:space="preserve">interval </w:t>
      </w:r>
      <w:r w:rsidRPr="00F526C5">
        <w:rPr>
          <w:lang w:val="en-US"/>
        </w:rPr>
        <w:t xml:space="preserve">index according to above. </w:t>
      </w:r>
    </w:p>
    <w:p w:rsidR="00850919" w:rsidRPr="00F526C5" w:rsidRDefault="00850919" w:rsidP="00850919">
      <w:pPr>
        <w:rPr>
          <w:lang w:val="en-US"/>
        </w:rPr>
      </w:pPr>
    </w:p>
    <w:p w:rsidR="00850919" w:rsidRPr="00F526C5" w:rsidRDefault="00AA6C9C" w:rsidP="00850919">
      <w:pPr>
        <w:rPr>
          <w:b/>
          <w:lang w:val="en-US"/>
        </w:rPr>
      </w:pPr>
      <w:r>
        <w:rPr>
          <w:b/>
          <w:lang w:val="en-US"/>
        </w:rPr>
        <w:t>Calculation of F</w:t>
      </w:r>
      <w:r w:rsidR="00850919" w:rsidRPr="00F526C5">
        <w:rPr>
          <w:b/>
          <w:lang w:val="en-US"/>
        </w:rPr>
        <w:t xml:space="preserve">eature </w:t>
      </w:r>
      <w:r>
        <w:rPr>
          <w:b/>
          <w:lang w:val="en-US"/>
        </w:rPr>
        <w:t>V</w:t>
      </w:r>
      <w:r w:rsidR="00C858E3">
        <w:rPr>
          <w:b/>
          <w:lang w:val="en-US"/>
        </w:rPr>
        <w:t xml:space="preserve">alue </w:t>
      </w:r>
      <w:r w:rsidR="00850919" w:rsidRPr="00F526C5">
        <w:rPr>
          <w:b/>
          <w:lang w:val="en-US"/>
        </w:rPr>
        <w:t>vector</w:t>
      </w:r>
    </w:p>
    <w:p w:rsidR="00850919" w:rsidRPr="00F526C5" w:rsidRDefault="00850919" w:rsidP="00850919">
      <w:pPr>
        <w:rPr>
          <w:lang w:val="en-US"/>
        </w:rPr>
      </w:pPr>
      <w:r w:rsidRPr="00F526C5">
        <w:rPr>
          <w:lang w:val="en-US"/>
        </w:rPr>
        <w:t xml:space="preserve">Input: </w:t>
      </w:r>
      <w:r w:rsidRPr="00F526C5">
        <w:rPr>
          <w:lang w:val="en-US"/>
        </w:rPr>
        <w:tab/>
        <w:t xml:space="preserve">Sound sample: </w:t>
      </w:r>
      <w:r w:rsidRPr="00F526C5">
        <w:rPr>
          <w:lang w:val="en-US"/>
        </w:rPr>
        <w:tab/>
        <w:t xml:space="preserve">double </w:t>
      </w:r>
      <w:proofErr w:type="spellStart"/>
      <w:proofErr w:type="gramStart"/>
      <w:r w:rsidRPr="00F526C5">
        <w:rPr>
          <w:lang w:val="en-US"/>
        </w:rPr>
        <w:t>sampleArr</w:t>
      </w:r>
      <w:proofErr w:type="spellEnd"/>
      <w:r w:rsidRPr="00F526C5">
        <w:rPr>
          <w:lang w:val="en-US"/>
        </w:rPr>
        <w:t>[]</w:t>
      </w:r>
      <w:proofErr w:type="gramEnd"/>
    </w:p>
    <w:p w:rsidR="00850919" w:rsidRPr="00F526C5" w:rsidRDefault="00850919" w:rsidP="00850919">
      <w:pPr>
        <w:rPr>
          <w:lang w:val="en-US"/>
        </w:rPr>
      </w:pPr>
      <w:r w:rsidRPr="00F526C5">
        <w:rPr>
          <w:lang w:val="en-US"/>
        </w:rPr>
        <w:tab/>
        <w:t xml:space="preserve">Size of Sound sample: </w:t>
      </w:r>
      <w:r w:rsidRPr="00F526C5">
        <w:rPr>
          <w:lang w:val="en-US"/>
        </w:rPr>
        <w:tab/>
      </w:r>
      <w:proofErr w:type="spellStart"/>
      <w:r w:rsidRPr="00F526C5">
        <w:rPr>
          <w:lang w:val="en-US"/>
        </w:rPr>
        <w:t>int</w:t>
      </w:r>
      <w:proofErr w:type="spellEnd"/>
      <w:r w:rsidRPr="00F526C5">
        <w:rPr>
          <w:lang w:val="en-US"/>
        </w:rPr>
        <w:t xml:space="preserve"> size</w:t>
      </w:r>
    </w:p>
    <w:p w:rsidR="00850919" w:rsidRPr="00F526C5" w:rsidRDefault="00850919" w:rsidP="00850919">
      <w:pPr>
        <w:ind w:firstLine="1304"/>
        <w:rPr>
          <w:lang w:val="en-US"/>
        </w:rPr>
      </w:pPr>
      <w:proofErr w:type="gramStart"/>
      <w:r w:rsidRPr="00F526C5">
        <w:rPr>
          <w:lang w:val="en-US"/>
        </w:rPr>
        <w:t>time</w:t>
      </w:r>
      <w:proofErr w:type="gramEnd"/>
      <w:r w:rsidRPr="00F526C5">
        <w:rPr>
          <w:lang w:val="en-US"/>
        </w:rPr>
        <w:t xml:space="preserve"> interval index:</w:t>
      </w:r>
      <w:r w:rsidRPr="00F526C5">
        <w:rPr>
          <w:lang w:val="en-US"/>
        </w:rPr>
        <w:tab/>
      </w:r>
      <w:proofErr w:type="spellStart"/>
      <w:r w:rsidRPr="00F526C5">
        <w:rPr>
          <w:lang w:val="en-US"/>
        </w:rPr>
        <w:t>int</w:t>
      </w:r>
      <w:proofErr w:type="spellEnd"/>
      <w:r w:rsidRPr="00F526C5">
        <w:rPr>
          <w:lang w:val="en-US"/>
        </w:rPr>
        <w:t xml:space="preserve"> </w:t>
      </w:r>
      <w:proofErr w:type="spellStart"/>
      <w:r w:rsidRPr="00F526C5">
        <w:rPr>
          <w:lang w:val="en-US"/>
        </w:rPr>
        <w:t>timeIntervalIx</w:t>
      </w:r>
      <w:proofErr w:type="spellEnd"/>
    </w:p>
    <w:p w:rsidR="00850919" w:rsidRPr="00F526C5" w:rsidRDefault="00850919" w:rsidP="00850919">
      <w:pPr>
        <w:ind w:firstLine="1304"/>
        <w:rPr>
          <w:lang w:val="en-US"/>
        </w:rPr>
      </w:pPr>
      <w:proofErr w:type="gramStart"/>
      <w:r w:rsidRPr="00F526C5">
        <w:rPr>
          <w:lang w:val="en-US"/>
        </w:rPr>
        <w:t>time</w:t>
      </w:r>
      <w:proofErr w:type="gramEnd"/>
      <w:r w:rsidRPr="00F526C5">
        <w:rPr>
          <w:lang w:val="en-US"/>
        </w:rPr>
        <w:t xml:space="preserve"> interval size: </w:t>
      </w:r>
      <w:r w:rsidRPr="00F526C5">
        <w:rPr>
          <w:lang w:val="en-US"/>
        </w:rPr>
        <w:tab/>
      </w:r>
      <w:proofErr w:type="spellStart"/>
      <w:r w:rsidRPr="00F526C5">
        <w:rPr>
          <w:lang w:val="en-US"/>
        </w:rPr>
        <w:t>int</w:t>
      </w:r>
      <w:proofErr w:type="spellEnd"/>
      <w:r w:rsidRPr="00F526C5">
        <w:rPr>
          <w:lang w:val="en-US"/>
        </w:rPr>
        <w:t xml:space="preserve"> </w:t>
      </w:r>
      <w:proofErr w:type="spellStart"/>
      <w:r w:rsidRPr="00F526C5">
        <w:rPr>
          <w:lang w:val="en-US"/>
        </w:rPr>
        <w:t>timeIntervalSize</w:t>
      </w:r>
      <w:proofErr w:type="spellEnd"/>
    </w:p>
    <w:p w:rsidR="00850919" w:rsidRDefault="00850919" w:rsidP="00850919">
      <w:pPr>
        <w:rPr>
          <w:lang w:val="en-US"/>
        </w:rPr>
      </w:pPr>
      <w:r w:rsidRPr="00F526C5">
        <w:rPr>
          <w:lang w:val="en-US"/>
        </w:rPr>
        <w:t xml:space="preserve">The current interval in </w:t>
      </w:r>
      <w:proofErr w:type="spellStart"/>
      <w:r w:rsidRPr="00F526C5">
        <w:rPr>
          <w:lang w:val="en-US"/>
        </w:rPr>
        <w:t>sampleArr</w:t>
      </w:r>
      <w:proofErr w:type="spellEnd"/>
      <w:r w:rsidRPr="00F526C5">
        <w:rPr>
          <w:lang w:val="en-US"/>
        </w:rPr>
        <w:t xml:space="preserve"> under evaluation is </w:t>
      </w:r>
      <w:proofErr w:type="spellStart"/>
      <w:r w:rsidRPr="00F526C5">
        <w:rPr>
          <w:lang w:val="en-US"/>
        </w:rPr>
        <w:t>timeIntervalIx</w:t>
      </w:r>
      <w:proofErr w:type="spellEnd"/>
      <w:r w:rsidRPr="00F526C5">
        <w:rPr>
          <w:lang w:val="en-US"/>
        </w:rPr>
        <w:t xml:space="preserve"> * </w:t>
      </w:r>
      <w:proofErr w:type="spellStart"/>
      <w:r w:rsidRPr="00F526C5">
        <w:rPr>
          <w:lang w:val="en-US"/>
        </w:rPr>
        <w:t>timeIntervalSize</w:t>
      </w:r>
      <w:proofErr w:type="spellEnd"/>
      <w:r w:rsidRPr="00F526C5">
        <w:rPr>
          <w:lang w:val="en-US"/>
        </w:rPr>
        <w:t xml:space="preserve"> ... (</w:t>
      </w:r>
      <w:proofErr w:type="spellStart"/>
      <w:r w:rsidRPr="00F526C5">
        <w:rPr>
          <w:lang w:val="en-US"/>
        </w:rPr>
        <w:t>timeIntervalIx</w:t>
      </w:r>
      <w:proofErr w:type="spellEnd"/>
      <w:r w:rsidRPr="00F526C5">
        <w:rPr>
          <w:lang w:val="en-US"/>
        </w:rPr>
        <w:t xml:space="preserve"> + 1) * </w:t>
      </w:r>
      <w:proofErr w:type="spellStart"/>
      <w:r w:rsidRPr="00F526C5">
        <w:rPr>
          <w:lang w:val="en-US"/>
        </w:rPr>
        <w:t>timeIntervalSize</w:t>
      </w:r>
      <w:proofErr w:type="spellEnd"/>
      <w:r w:rsidRPr="00F526C5">
        <w:rPr>
          <w:lang w:val="en-US"/>
        </w:rPr>
        <w:t xml:space="preserve"> -1</w:t>
      </w:r>
      <w:r w:rsidR="00EE4623">
        <w:rPr>
          <w:lang w:val="en-US"/>
        </w:rPr>
        <w:t>. The distance formula is according to:</w:t>
      </w:r>
    </w:p>
    <w:p w:rsidR="00EE4623" w:rsidRPr="00EE4623" w:rsidRDefault="00EE4623" w:rsidP="00850919">
      <w:pPr>
        <w:rPr>
          <w:lang w:val="en-US"/>
        </w:rPr>
      </w:pPr>
      <w:r>
        <w:rPr>
          <w:lang w:val="en-US"/>
        </w:rPr>
        <w:t xml:space="preserve">The calculation of </w:t>
      </w:r>
      <w:r w:rsidR="00AB684E">
        <w:rPr>
          <w:lang w:val="en-US"/>
        </w:rPr>
        <w:t xml:space="preserve">feature values, </w:t>
      </w:r>
      <w:proofErr w:type="spellStart"/>
      <w:proofErr w:type="gramStart"/>
      <w:r w:rsidR="00AB684E">
        <w:rPr>
          <w:lang w:val="en-US"/>
        </w:rPr>
        <w:t>n</w:t>
      </w:r>
      <w:r w:rsidR="00AB684E" w:rsidRPr="00AB684E">
        <w:rPr>
          <w:vertAlign w:val="subscript"/>
          <w:lang w:val="en-US"/>
        </w:rPr>
        <w:t>i</w:t>
      </w:r>
      <w:proofErr w:type="spellEnd"/>
      <w:proofErr w:type="gramEnd"/>
      <w:r>
        <w:rPr>
          <w:lang w:val="en-US"/>
        </w:rPr>
        <w:t xml:space="preserve"> </w:t>
      </w:r>
      <w:r w:rsidR="00AB684E">
        <w:rPr>
          <w:lang w:val="en-US"/>
        </w:rPr>
        <w:t>in interval (</w:t>
      </w:r>
      <w:proofErr w:type="spellStart"/>
      <w:r w:rsidR="00AB684E">
        <w:rPr>
          <w:lang w:val="en-US"/>
        </w:rPr>
        <w:t>i</w:t>
      </w:r>
      <w:proofErr w:type="spellEnd"/>
      <w:r w:rsidR="00AB684E">
        <w:rPr>
          <w:lang w:val="en-US"/>
        </w:rPr>
        <w:t xml:space="preserve">) </w:t>
      </w:r>
      <w:r>
        <w:rPr>
          <w:lang w:val="en-US"/>
        </w:rPr>
        <w:t>is depending on the feature type</w:t>
      </w:r>
      <w:r w:rsidR="00AB684E">
        <w:rPr>
          <w:lang w:val="en-US"/>
        </w:rPr>
        <w:t xml:space="preserve"> and is</w:t>
      </w:r>
      <w:r w:rsidR="0063414B">
        <w:rPr>
          <w:lang w:val="en-US"/>
        </w:rPr>
        <w:t xml:space="preserve"> calculated as:</w:t>
      </w:r>
      <w:r>
        <w:rPr>
          <w:lang w:val="en-US"/>
        </w:rPr>
        <w:t xml:space="preserve"> </w:t>
      </w:r>
    </w:p>
    <w:p w:rsidR="00850919" w:rsidRDefault="00EE4623" w:rsidP="00BD3C5D">
      <w:pPr>
        <w:tabs>
          <w:tab w:val="left" w:pos="3969"/>
          <w:tab w:val="left" w:pos="4395"/>
        </w:tabs>
        <w:rPr>
          <w:lang w:val="en-US"/>
        </w:rPr>
      </w:pPr>
      <w:proofErr w:type="spellStart"/>
      <w:r>
        <w:rPr>
          <w:lang w:val="en-US"/>
        </w:rPr>
        <w:t>PeakFeatureValueVector</w:t>
      </w:r>
      <w:proofErr w:type="spellEnd"/>
      <w:r w:rsidR="0063414B">
        <w:rPr>
          <w:lang w:val="en-US"/>
        </w:rPr>
        <w:t xml:space="preserve">:   </w:t>
      </w:r>
      <w:r w:rsidR="0063414B">
        <w:rPr>
          <w:lang w:val="en-US"/>
        </w:rPr>
        <w:tab/>
      </w:r>
      <w:proofErr w:type="spellStart"/>
      <w:r w:rsidR="0063414B">
        <w:rPr>
          <w:lang w:val="en-US"/>
        </w:rPr>
        <w:t>n</w:t>
      </w:r>
      <w:r w:rsidR="0063414B" w:rsidRPr="00BD3C5D">
        <w:rPr>
          <w:vertAlign w:val="subscript"/>
          <w:lang w:val="en-US"/>
        </w:rPr>
        <w:t>i</w:t>
      </w:r>
      <w:proofErr w:type="spellEnd"/>
      <w:r w:rsidR="00850919" w:rsidRPr="00F526C5">
        <w:rPr>
          <w:lang w:val="en-US"/>
        </w:rPr>
        <w:t xml:space="preserve"> = </w:t>
      </w:r>
      <w:r w:rsidR="00BD3C5D" w:rsidRPr="00F526C5">
        <w:rPr>
          <w:lang w:val="en-US"/>
        </w:rPr>
        <w:t xml:space="preserve">max </w:t>
      </w:r>
      <w:proofErr w:type="gramStart"/>
      <w:r w:rsidR="00BD3C5D" w:rsidRPr="00F526C5">
        <w:rPr>
          <w:lang w:val="en-US"/>
        </w:rPr>
        <w:t>(</w:t>
      </w:r>
      <w:r w:rsidR="00850919" w:rsidRPr="00F526C5">
        <w:rPr>
          <w:lang w:val="en-US"/>
        </w:rPr>
        <w:t xml:space="preserve"> |</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 )</w:t>
      </w:r>
    </w:p>
    <w:p w:rsidR="00BD3C5D" w:rsidRPr="00F526C5" w:rsidRDefault="00BD3C5D" w:rsidP="00BD3C5D">
      <w:pPr>
        <w:tabs>
          <w:tab w:val="left" w:pos="3969"/>
          <w:tab w:val="left" w:pos="4395"/>
        </w:tabs>
        <w:rPr>
          <w:lang w:val="en-US"/>
        </w:rPr>
      </w:pPr>
    </w:p>
    <w:p w:rsidR="00850919" w:rsidRDefault="00EE4623" w:rsidP="00BD3C5D">
      <w:pPr>
        <w:tabs>
          <w:tab w:val="left" w:pos="3969"/>
          <w:tab w:val="left" w:pos="4395"/>
        </w:tabs>
        <w:rPr>
          <w:lang w:val="en-US"/>
        </w:rPr>
      </w:pPr>
      <w:proofErr w:type="spellStart"/>
      <w:r>
        <w:rPr>
          <w:lang w:val="en-US"/>
        </w:rPr>
        <w:t>AverageFeatureValueVector</w:t>
      </w:r>
      <w:proofErr w:type="spellEnd"/>
      <w:r>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 xml:space="preserve">= </w:t>
      </w:r>
      <w:r w:rsidR="00BD3C5D" w:rsidRPr="00F526C5">
        <w:rPr>
          <w:lang w:val="en-US"/>
        </w:rPr>
        <w:t xml:space="preserve">average </w:t>
      </w:r>
      <w:proofErr w:type="gramStart"/>
      <w:r w:rsidR="00BD3C5D" w:rsidRPr="00F526C5">
        <w:rPr>
          <w:lang w:val="en-US"/>
        </w:rPr>
        <w:t>(</w:t>
      </w:r>
      <w:r w:rsidR="00850919" w:rsidRPr="00F526C5">
        <w:rPr>
          <w:lang w:val="en-US"/>
        </w:rPr>
        <w:t xml:space="preserve"> |</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 )</w:t>
      </w:r>
    </w:p>
    <w:p w:rsidR="00BD3C5D" w:rsidRPr="00F526C5" w:rsidRDefault="00BD3C5D" w:rsidP="00BD3C5D">
      <w:pPr>
        <w:tabs>
          <w:tab w:val="left" w:pos="3969"/>
          <w:tab w:val="left" w:pos="4395"/>
        </w:tabs>
        <w:rPr>
          <w:lang w:val="en-US"/>
        </w:rPr>
      </w:pPr>
    </w:p>
    <w:p w:rsidR="00EE4623" w:rsidRDefault="00EE4623" w:rsidP="00BD3C5D">
      <w:pPr>
        <w:tabs>
          <w:tab w:val="left" w:pos="3969"/>
          <w:tab w:val="left" w:pos="4395"/>
        </w:tabs>
        <w:rPr>
          <w:lang w:val="en-US"/>
        </w:rPr>
      </w:pPr>
      <w:r>
        <w:rPr>
          <w:lang w:val="en-US"/>
        </w:rPr>
        <w:t>Peak2PeakFeatureValueVector</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63414B">
        <w:rPr>
          <w:lang w:val="en-US"/>
        </w:rPr>
        <w:t xml:space="preserve">= max </w:t>
      </w:r>
      <w:proofErr w:type="gramStart"/>
      <w:r w:rsidR="0063414B">
        <w:rPr>
          <w:lang w:val="en-US"/>
        </w:rPr>
        <w:t xml:space="preserve">( </w:t>
      </w:r>
      <w:proofErr w:type="spellStart"/>
      <w:r w:rsidR="0063414B">
        <w:rPr>
          <w:lang w:val="en-US"/>
        </w:rPr>
        <w:t>sampleA</w:t>
      </w:r>
      <w:r w:rsidR="00BD3C5D">
        <w:rPr>
          <w:lang w:val="en-US"/>
        </w:rPr>
        <w:t>rr</w:t>
      </w:r>
      <w:proofErr w:type="spellEnd"/>
      <w:proofErr w:type="gramEnd"/>
      <w:r w:rsidR="00BD3C5D">
        <w:rPr>
          <w:lang w:val="en-US"/>
        </w:rPr>
        <w:t>[</w:t>
      </w:r>
      <w:proofErr w:type="spellStart"/>
      <w:r w:rsidR="00BD3C5D">
        <w:rPr>
          <w:lang w:val="en-US"/>
        </w:rPr>
        <w:t>curentInterval</w:t>
      </w:r>
      <w:proofErr w:type="spellEnd"/>
      <w:r w:rsidR="00BD3C5D">
        <w:rPr>
          <w:lang w:val="en-US"/>
        </w:rPr>
        <w:t>]) –</w:t>
      </w:r>
      <w:r w:rsidR="00BD3C5D">
        <w:rPr>
          <w:lang w:val="en-US"/>
        </w:rPr>
        <w:tab/>
      </w:r>
      <w:r w:rsidR="00BD3C5D">
        <w:rPr>
          <w:lang w:val="en-US"/>
        </w:rPr>
        <w:tab/>
      </w:r>
      <w:r w:rsidR="00BD3C5D">
        <w:rPr>
          <w:lang w:val="en-US"/>
        </w:rPr>
        <w:tab/>
      </w:r>
      <w:r w:rsidR="0063414B">
        <w:rPr>
          <w:lang w:val="en-US"/>
        </w:rPr>
        <w:t>min (</w:t>
      </w:r>
      <w:proofErr w:type="spellStart"/>
      <w:r w:rsidR="0063414B">
        <w:rPr>
          <w:lang w:val="en-US"/>
        </w:rPr>
        <w:t>sampleArr</w:t>
      </w:r>
      <w:proofErr w:type="spellEnd"/>
      <w:r w:rsidR="0063414B">
        <w:rPr>
          <w:lang w:val="en-US"/>
        </w:rPr>
        <w:t>[</w:t>
      </w:r>
      <w:proofErr w:type="spellStart"/>
      <w:r w:rsidR="0063414B">
        <w:rPr>
          <w:lang w:val="en-US"/>
        </w:rPr>
        <w:t>currentInterval</w:t>
      </w:r>
      <w:proofErr w:type="spellEnd"/>
      <w:r w:rsidR="0063414B">
        <w:rPr>
          <w:lang w:val="en-US"/>
        </w:rPr>
        <w:t>]</w:t>
      </w:r>
    </w:p>
    <w:p w:rsidR="00BD3C5D" w:rsidRDefault="00BD3C5D" w:rsidP="00BD3C5D">
      <w:pPr>
        <w:tabs>
          <w:tab w:val="left" w:pos="3969"/>
          <w:tab w:val="left" w:pos="4395"/>
        </w:tabs>
        <w:rPr>
          <w:lang w:val="en-US"/>
        </w:rPr>
      </w:pPr>
    </w:p>
    <w:p w:rsidR="00850919" w:rsidRDefault="00EE4623" w:rsidP="00BD3C5D">
      <w:pPr>
        <w:tabs>
          <w:tab w:val="left" w:pos="3969"/>
          <w:tab w:val="left" w:pos="4395"/>
        </w:tabs>
        <w:rPr>
          <w:lang w:val="en-US"/>
        </w:rPr>
      </w:pPr>
      <w:proofErr w:type="spellStart"/>
      <w:r>
        <w:rPr>
          <w:lang w:val="en-US"/>
        </w:rPr>
        <w:t>RMSFeatureValueVector</w:t>
      </w:r>
      <w:proofErr w:type="spellEnd"/>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 xml:space="preserve">= </w:t>
      </w:r>
      <w:proofErr w:type="spellStart"/>
      <w:proofErr w:type="gramStart"/>
      <w:r w:rsidR="00850919" w:rsidRPr="00F526C5">
        <w:rPr>
          <w:lang w:val="en-US"/>
        </w:rPr>
        <w:t>rms</w:t>
      </w:r>
      <w:proofErr w:type="spellEnd"/>
      <w:r w:rsidR="00850919" w:rsidRPr="00F526C5">
        <w:rPr>
          <w:lang w:val="en-US"/>
        </w:rPr>
        <w:t>(</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w:t>
      </w:r>
    </w:p>
    <w:p w:rsidR="00BD3C5D" w:rsidRDefault="00BD3C5D" w:rsidP="00BD3C5D">
      <w:pPr>
        <w:tabs>
          <w:tab w:val="left" w:pos="3969"/>
          <w:tab w:val="left" w:pos="4395"/>
        </w:tabs>
        <w:rPr>
          <w:lang w:val="en-US"/>
        </w:rPr>
      </w:pPr>
      <w:r>
        <w:rPr>
          <w:lang w:val="en-US"/>
        </w:rPr>
        <w:tab/>
      </w:r>
      <w:r>
        <w:rPr>
          <w:lang w:val="en-US"/>
        </w:rPr>
        <w:tab/>
        <w:t>Root Mean Square value</w:t>
      </w:r>
    </w:p>
    <w:p w:rsidR="00BD3C5D" w:rsidRPr="00F526C5" w:rsidRDefault="00BD3C5D" w:rsidP="00BD3C5D">
      <w:pPr>
        <w:tabs>
          <w:tab w:val="left" w:pos="3969"/>
          <w:tab w:val="left" w:pos="4395"/>
        </w:tabs>
        <w:rPr>
          <w:lang w:val="en-US"/>
        </w:rPr>
      </w:pPr>
    </w:p>
    <w:p w:rsidR="00850919" w:rsidRPr="00F526C5" w:rsidRDefault="00EE4623" w:rsidP="00BD3C5D">
      <w:pPr>
        <w:tabs>
          <w:tab w:val="left" w:pos="3969"/>
          <w:tab w:val="left" w:pos="4395"/>
        </w:tabs>
        <w:rPr>
          <w:lang w:val="en-US"/>
        </w:rPr>
      </w:pPr>
      <w:proofErr w:type="spellStart"/>
      <w:r>
        <w:rPr>
          <w:lang w:val="en-US"/>
        </w:rPr>
        <w:t>CFFeatureValueVector</w:t>
      </w:r>
      <w:proofErr w:type="spellEnd"/>
      <w:r>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w:t>
      </w:r>
      <w:r w:rsidR="0063414B">
        <w:rPr>
          <w:lang w:val="en-US"/>
        </w:rPr>
        <w:t xml:space="preserve"> </w:t>
      </w:r>
      <w:proofErr w:type="spellStart"/>
      <w:proofErr w:type="gramStart"/>
      <w:r w:rsidR="00850919" w:rsidRPr="00F526C5">
        <w:rPr>
          <w:lang w:val="en-US"/>
        </w:rPr>
        <w:t>cf</w:t>
      </w:r>
      <w:proofErr w:type="spellEnd"/>
      <w:r w:rsidR="00850919" w:rsidRPr="00F526C5">
        <w:rPr>
          <w:lang w:val="en-US"/>
        </w:rPr>
        <w:t>(</w:t>
      </w:r>
      <w:proofErr w:type="gramEnd"/>
      <w:r w:rsidR="00850919" w:rsidRPr="00F526C5">
        <w:rPr>
          <w:lang w:val="en-US"/>
        </w:rPr>
        <w:t xml:space="preserve"> | </w:t>
      </w:r>
      <w:proofErr w:type="spellStart"/>
      <w:r w:rsidR="00850919" w:rsidRPr="00F526C5">
        <w:rPr>
          <w:lang w:val="en-US"/>
        </w:rPr>
        <w:t>sampleArr</w:t>
      </w:r>
      <w:proofErr w:type="spellEnd"/>
      <w:r w:rsidR="00850919" w:rsidRPr="00F526C5">
        <w:rPr>
          <w:lang w:val="en-US"/>
        </w:rPr>
        <w:t>[current interval] | )</w:t>
      </w:r>
    </w:p>
    <w:p w:rsidR="00850919" w:rsidRPr="00F526C5" w:rsidRDefault="0063414B" w:rsidP="00BD3C5D">
      <w:pPr>
        <w:tabs>
          <w:tab w:val="left" w:pos="3969"/>
          <w:tab w:val="left" w:pos="4395"/>
        </w:tabs>
        <w:ind w:firstLine="1304"/>
        <w:rPr>
          <w:lang w:val="en-US"/>
        </w:rPr>
      </w:pPr>
      <w:r>
        <w:rPr>
          <w:lang w:val="en-US"/>
        </w:rPr>
        <w:t xml:space="preserve">                       </w:t>
      </w:r>
      <w:r>
        <w:rPr>
          <w:lang w:val="en-US"/>
        </w:rPr>
        <w:tab/>
      </w:r>
      <w:r w:rsidR="00BD3C5D">
        <w:rPr>
          <w:lang w:val="en-US"/>
        </w:rPr>
        <w:tab/>
      </w:r>
      <w:proofErr w:type="spellStart"/>
      <w:r w:rsidR="00C858E3">
        <w:rPr>
          <w:lang w:val="en-US"/>
        </w:rPr>
        <w:t>cf</w:t>
      </w:r>
      <w:proofErr w:type="spellEnd"/>
      <w:r w:rsidR="00C858E3">
        <w:rPr>
          <w:lang w:val="en-US"/>
        </w:rPr>
        <w:t xml:space="preserve"> is </w:t>
      </w:r>
      <w:proofErr w:type="spellStart"/>
      <w:r w:rsidR="00C858E3">
        <w:rPr>
          <w:lang w:val="en-US"/>
        </w:rPr>
        <w:t>calulated</w:t>
      </w:r>
      <w:proofErr w:type="spellEnd"/>
      <w:r w:rsidR="00C858E3">
        <w:rPr>
          <w:lang w:val="en-US"/>
        </w:rPr>
        <w:t xml:space="preserve"> as </w:t>
      </w:r>
      <w:proofErr w:type="spellStart"/>
      <w:r w:rsidR="00C858E3">
        <w:rPr>
          <w:lang w:val="en-US"/>
        </w:rPr>
        <w:t>P</w:t>
      </w:r>
      <w:r w:rsidR="00850919" w:rsidRPr="00F526C5">
        <w:rPr>
          <w:lang w:val="en-US"/>
        </w:rPr>
        <w:t>max</w:t>
      </w:r>
      <w:proofErr w:type="spellEnd"/>
      <w:r w:rsidR="00850919" w:rsidRPr="00F526C5">
        <w:rPr>
          <w:lang w:val="en-US"/>
        </w:rPr>
        <w:t xml:space="preserve"> /</w:t>
      </w:r>
      <w:proofErr w:type="spellStart"/>
      <w:r w:rsidR="00850919" w:rsidRPr="00F526C5">
        <w:rPr>
          <w:lang w:val="en-US"/>
        </w:rPr>
        <w:t>rms</w:t>
      </w:r>
      <w:proofErr w:type="spellEnd"/>
      <w:r w:rsidR="00850919" w:rsidRPr="00F526C5">
        <w:rPr>
          <w:lang w:val="en-US"/>
        </w:rPr>
        <w:t xml:space="preserve"> value.</w:t>
      </w:r>
    </w:p>
    <w:p w:rsidR="00850919" w:rsidRDefault="00EE4623" w:rsidP="00BD3C5D">
      <w:pPr>
        <w:tabs>
          <w:tab w:val="left" w:pos="3969"/>
          <w:tab w:val="left" w:pos="4395"/>
        </w:tabs>
        <w:rPr>
          <w:lang w:val="en-US"/>
        </w:rPr>
      </w:pPr>
      <w:proofErr w:type="spellStart"/>
      <w:r>
        <w:rPr>
          <w:lang w:val="en-US"/>
        </w:rPr>
        <w:t>PZFeatureValueVector</w:t>
      </w:r>
      <w:proofErr w:type="spellEnd"/>
      <w:r>
        <w:rPr>
          <w:lang w:val="en-US"/>
        </w:rPr>
        <w:t xml:space="preserve"> </w:t>
      </w:r>
      <w:r w:rsidR="00BD3C5D">
        <w:rPr>
          <w:lang w:val="en-US"/>
        </w:rPr>
        <w:tab/>
      </w:r>
      <w:proofErr w:type="spellStart"/>
      <w:proofErr w:type="gram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r w:rsidR="00850919" w:rsidRPr="00F526C5">
        <w:rPr>
          <w:lang w:val="en-US"/>
        </w:rPr>
        <w:t>=</w:t>
      </w:r>
      <w:proofErr w:type="gramEnd"/>
      <w:r w:rsidR="00850919" w:rsidRPr="00F526C5">
        <w:rPr>
          <w:lang w:val="en-US"/>
        </w:rPr>
        <w:t xml:space="preserve"> </w:t>
      </w:r>
      <w:proofErr w:type="spellStart"/>
      <w:r w:rsidR="00850919" w:rsidRPr="00F526C5">
        <w:rPr>
          <w:lang w:val="en-US"/>
        </w:rPr>
        <w:t>pz</w:t>
      </w:r>
      <w:proofErr w:type="spellEnd"/>
      <w:r w:rsidR="00850919" w:rsidRPr="00F526C5">
        <w:rPr>
          <w:lang w:val="en-US"/>
        </w:rPr>
        <w:t xml:space="preserve">( | </w:t>
      </w:r>
      <w:proofErr w:type="spellStart"/>
      <w:r w:rsidR="0063414B">
        <w:rPr>
          <w:lang w:val="en-US"/>
        </w:rPr>
        <w:t>sampleArr</w:t>
      </w:r>
      <w:proofErr w:type="spellEnd"/>
      <w:r w:rsidR="00BD3C5D">
        <w:rPr>
          <w:lang w:val="en-US"/>
        </w:rPr>
        <w:t>[current interval] | )</w:t>
      </w:r>
      <w:r w:rsidR="00BD3C5D">
        <w:rPr>
          <w:lang w:val="en-US"/>
        </w:rPr>
        <w:tab/>
      </w:r>
      <w:r w:rsidR="00BD3C5D">
        <w:rPr>
          <w:lang w:val="en-US"/>
        </w:rPr>
        <w:tab/>
      </w:r>
      <w:r w:rsidR="00BD3C5D">
        <w:rPr>
          <w:lang w:val="en-US"/>
        </w:rPr>
        <w:tab/>
      </w:r>
      <w:proofErr w:type="spellStart"/>
      <w:r w:rsidR="00850919" w:rsidRPr="00F526C5">
        <w:rPr>
          <w:lang w:val="en-US"/>
        </w:rPr>
        <w:t>pz</w:t>
      </w:r>
      <w:proofErr w:type="spellEnd"/>
      <w:r w:rsidR="00850919" w:rsidRPr="00F526C5">
        <w:rPr>
          <w:lang w:val="en-US"/>
        </w:rPr>
        <w:t xml:space="preserve"> is </w:t>
      </w:r>
      <w:proofErr w:type="spellStart"/>
      <w:r w:rsidR="00850919" w:rsidRPr="00F526C5">
        <w:rPr>
          <w:lang w:val="en-US"/>
        </w:rPr>
        <w:t>calulated</w:t>
      </w:r>
      <w:proofErr w:type="spellEnd"/>
      <w:r w:rsidR="00850919" w:rsidRPr="00F526C5">
        <w:rPr>
          <w:lang w:val="en-US"/>
        </w:rPr>
        <w:t xml:space="preserve"> as</w:t>
      </w:r>
      <w:r w:rsidR="0063414B">
        <w:rPr>
          <w:lang w:val="en-US"/>
        </w:rPr>
        <w:t xml:space="preserve"> number </w:t>
      </w:r>
      <w:r w:rsidR="00BD3C5D">
        <w:rPr>
          <w:lang w:val="en-US"/>
        </w:rPr>
        <w:t>of times zero is passed</w:t>
      </w:r>
      <w:r w:rsidR="00BD3C5D">
        <w:rPr>
          <w:lang w:val="en-US"/>
        </w:rPr>
        <w:tab/>
      </w:r>
      <w:r w:rsidR="00BD3C5D">
        <w:rPr>
          <w:lang w:val="en-US"/>
        </w:rPr>
        <w:tab/>
      </w:r>
      <w:r w:rsidR="0063414B">
        <w:rPr>
          <w:lang w:val="en-US"/>
        </w:rPr>
        <w:t>within an interval</w:t>
      </w:r>
    </w:p>
    <w:p w:rsidR="00BD3C5D" w:rsidRDefault="00BD3C5D" w:rsidP="00BD3C5D">
      <w:pPr>
        <w:tabs>
          <w:tab w:val="left" w:pos="3969"/>
          <w:tab w:val="left" w:pos="4395"/>
        </w:tabs>
        <w:rPr>
          <w:lang w:val="en-US"/>
        </w:rPr>
      </w:pPr>
    </w:p>
    <w:p w:rsidR="00EE4623" w:rsidRDefault="00EE4623" w:rsidP="00BD3C5D">
      <w:pPr>
        <w:tabs>
          <w:tab w:val="left" w:pos="3969"/>
          <w:tab w:val="left" w:pos="4395"/>
        </w:tabs>
        <w:rPr>
          <w:lang w:val="en-US"/>
        </w:rPr>
      </w:pPr>
      <w:r>
        <w:rPr>
          <w:lang w:val="en-US"/>
        </w:rPr>
        <w:t>FFT16FeatureValueVector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63414B">
        <w:rPr>
          <w:lang w:val="en-US"/>
        </w:rPr>
        <w:t xml:space="preserve">= </w:t>
      </w:r>
      <w:proofErr w:type="gramStart"/>
      <w:r w:rsidR="0063414B">
        <w:rPr>
          <w:lang w:val="en-US"/>
        </w:rPr>
        <w:t>fft16(</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63414B" w:rsidP="00BD3C5D">
      <w:pPr>
        <w:tabs>
          <w:tab w:val="left" w:pos="3969"/>
          <w:tab w:val="left" w:pos="4395"/>
        </w:tabs>
        <w:rPr>
          <w:lang w:val="en-US"/>
        </w:rPr>
      </w:pPr>
      <w:r>
        <w:rPr>
          <w:lang w:val="en-US"/>
        </w:rPr>
        <w:t xml:space="preserve"> </w:t>
      </w:r>
      <w:r>
        <w:rPr>
          <w:lang w:val="en-US"/>
        </w:rPr>
        <w:tab/>
      </w:r>
      <w:r w:rsidR="00BD3C5D">
        <w:rPr>
          <w:lang w:val="en-US"/>
        </w:rPr>
        <w:tab/>
      </w:r>
      <w:r>
        <w:rPr>
          <w:lang w:val="en-US"/>
        </w:rPr>
        <w:t>Current interval is calculated using fixed number of</w:t>
      </w:r>
      <w:r w:rsidR="00BD3C5D">
        <w:rPr>
          <w:lang w:val="en-US"/>
        </w:rPr>
        <w:t>´</w:t>
      </w:r>
      <w:r w:rsidR="00BD3C5D">
        <w:rPr>
          <w:lang w:val="en-US"/>
        </w:rPr>
        <w:tab/>
      </w:r>
      <w:r w:rsidR="00BD3C5D">
        <w:rPr>
          <w:lang w:val="en-US"/>
        </w:rPr>
        <w:tab/>
        <w:t xml:space="preserve">samples in this case </w:t>
      </w:r>
      <w:r>
        <w:rPr>
          <w:lang w:val="en-US"/>
        </w:rPr>
        <w:t>65536.</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63414B" w:rsidRDefault="00BD3C5D" w:rsidP="00BD3C5D">
      <w:pPr>
        <w:tabs>
          <w:tab w:val="left" w:pos="3969"/>
          <w:tab w:val="left" w:pos="4395"/>
        </w:tabs>
        <w:rPr>
          <w:lang w:val="en-US"/>
        </w:rPr>
      </w:pPr>
      <w:r>
        <w:rPr>
          <w:lang w:val="en-US"/>
        </w:rPr>
        <w:tab/>
      </w:r>
      <w:r>
        <w:rPr>
          <w:lang w:val="en-US"/>
        </w:rPr>
        <w:tab/>
      </w:r>
      <w:proofErr w:type="gramStart"/>
      <w:r>
        <w:rPr>
          <w:lang w:val="en-US"/>
        </w:rPr>
        <w:t>i</w:t>
      </w:r>
      <w:r w:rsidR="0063414B">
        <w:rPr>
          <w:lang w:val="en-US"/>
        </w:rPr>
        <w:t>n</w:t>
      </w:r>
      <w:proofErr w:type="gramEnd"/>
      <w:r w:rsidR="0063414B">
        <w:rPr>
          <w:lang w:val="en-US"/>
        </w:rPr>
        <w:t xml:space="preserve"> the frequency interval 1 – 5 kHz</w:t>
      </w:r>
    </w:p>
    <w:p w:rsidR="00BD3C5D" w:rsidRDefault="00BD3C5D" w:rsidP="00BD3C5D">
      <w:pPr>
        <w:tabs>
          <w:tab w:val="left" w:pos="3969"/>
          <w:tab w:val="left" w:pos="4395"/>
        </w:tabs>
        <w:rPr>
          <w:lang w:val="en-US"/>
        </w:rPr>
      </w:pPr>
    </w:p>
    <w:p w:rsidR="0063414B" w:rsidRDefault="00EE4623" w:rsidP="00BD3C5D">
      <w:pPr>
        <w:tabs>
          <w:tab w:val="left" w:pos="3969"/>
          <w:tab w:val="left" w:pos="4395"/>
        </w:tabs>
        <w:rPr>
          <w:lang w:val="en-US"/>
        </w:rPr>
      </w:pPr>
      <w:r>
        <w:rPr>
          <w:lang w:val="en-US"/>
        </w:rPr>
        <w:t>FFT14FeatureValueVector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proofErr w:type="gramStart"/>
      <w:r w:rsidR="00BD3C5D">
        <w:rPr>
          <w:lang w:val="en-US"/>
        </w:rPr>
        <w:t>fft14</w:t>
      </w:r>
      <w:r w:rsidR="0063414B">
        <w:rPr>
          <w:lang w:val="en-US"/>
        </w:rPr>
        <w:t>(</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BD3C5D" w:rsidP="00BD3C5D">
      <w:pPr>
        <w:tabs>
          <w:tab w:val="left" w:pos="3969"/>
          <w:tab w:val="left" w:pos="4395"/>
        </w:tabs>
        <w:rPr>
          <w:lang w:val="en-US"/>
        </w:rPr>
      </w:pPr>
      <w:r>
        <w:rPr>
          <w:lang w:val="en-US"/>
        </w:rPr>
        <w:tab/>
      </w:r>
      <w:r>
        <w:rPr>
          <w:lang w:val="en-US"/>
        </w:rPr>
        <w:tab/>
      </w:r>
      <w:r w:rsidR="0063414B">
        <w:rPr>
          <w:lang w:val="en-US"/>
        </w:rPr>
        <w:t>Current interval is calc</w:t>
      </w:r>
      <w:r>
        <w:rPr>
          <w:lang w:val="en-US"/>
        </w:rPr>
        <w:t>ulated using fixed number of´</w:t>
      </w:r>
      <w:r>
        <w:rPr>
          <w:lang w:val="en-US"/>
        </w:rPr>
        <w:tab/>
      </w:r>
      <w:r>
        <w:rPr>
          <w:lang w:val="en-US"/>
        </w:rPr>
        <w:tab/>
      </w:r>
      <w:proofErr w:type="gramStart"/>
      <w:r>
        <w:rPr>
          <w:lang w:val="en-US"/>
        </w:rPr>
        <w:t>samples ,in</w:t>
      </w:r>
      <w:proofErr w:type="gramEnd"/>
      <w:r>
        <w:rPr>
          <w:lang w:val="en-US"/>
        </w:rPr>
        <w:t xml:space="preserve"> this case  16384</w:t>
      </w:r>
      <w:r w:rsidR="0063414B">
        <w:rPr>
          <w:lang w:val="en-US"/>
        </w:rPr>
        <w:t>.</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BD3C5D" w:rsidRDefault="00BD3C5D" w:rsidP="00BD3C5D">
      <w:pPr>
        <w:tabs>
          <w:tab w:val="left" w:pos="3969"/>
          <w:tab w:val="left" w:pos="4395"/>
        </w:tabs>
        <w:rPr>
          <w:lang w:val="en-US"/>
        </w:rPr>
      </w:pPr>
      <w:r>
        <w:rPr>
          <w:lang w:val="en-US"/>
        </w:rPr>
        <w:tab/>
      </w:r>
      <w:r>
        <w:rPr>
          <w:lang w:val="en-US"/>
        </w:rPr>
        <w:tab/>
      </w:r>
      <w:proofErr w:type="gramStart"/>
      <w:r>
        <w:rPr>
          <w:lang w:val="en-US"/>
        </w:rPr>
        <w:t>in</w:t>
      </w:r>
      <w:proofErr w:type="gramEnd"/>
      <w:r>
        <w:rPr>
          <w:lang w:val="en-US"/>
        </w:rPr>
        <w:t xml:space="preserve"> the frequency interval 1 – 5 kHz</w:t>
      </w:r>
    </w:p>
    <w:p w:rsidR="00EE4623" w:rsidRDefault="00EE4623" w:rsidP="00BD3C5D">
      <w:pPr>
        <w:tabs>
          <w:tab w:val="left" w:pos="3969"/>
          <w:tab w:val="left" w:pos="4395"/>
        </w:tabs>
        <w:rPr>
          <w:lang w:val="en-US"/>
        </w:rPr>
      </w:pPr>
    </w:p>
    <w:p w:rsidR="0063414B" w:rsidRDefault="00EE4623" w:rsidP="00BD3C5D">
      <w:pPr>
        <w:tabs>
          <w:tab w:val="left" w:pos="3969"/>
          <w:tab w:val="left" w:pos="4395"/>
        </w:tabs>
        <w:rPr>
          <w:lang w:val="en-US"/>
        </w:rPr>
      </w:pPr>
      <w:r>
        <w:rPr>
          <w:lang w:val="en-US"/>
        </w:rPr>
        <w:t>FFT12FeatureValueVector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proofErr w:type="gramStart"/>
      <w:r w:rsidR="00BD3C5D">
        <w:rPr>
          <w:lang w:val="en-US"/>
        </w:rPr>
        <w:t>fft12</w:t>
      </w:r>
      <w:r w:rsidR="0063414B">
        <w:rPr>
          <w:lang w:val="en-US"/>
        </w:rPr>
        <w:t>(</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BD3C5D" w:rsidP="00BD3C5D">
      <w:pPr>
        <w:tabs>
          <w:tab w:val="left" w:pos="3969"/>
          <w:tab w:val="left" w:pos="4395"/>
        </w:tabs>
        <w:rPr>
          <w:lang w:val="en-US"/>
        </w:rPr>
      </w:pPr>
      <w:r>
        <w:rPr>
          <w:lang w:val="en-US"/>
        </w:rPr>
        <w:tab/>
      </w:r>
      <w:r>
        <w:rPr>
          <w:lang w:val="en-US"/>
        </w:rPr>
        <w:tab/>
      </w:r>
      <w:r w:rsidR="0063414B">
        <w:rPr>
          <w:lang w:val="en-US"/>
        </w:rPr>
        <w:t>Current interval is cal</w:t>
      </w:r>
      <w:r>
        <w:rPr>
          <w:lang w:val="en-US"/>
        </w:rPr>
        <w:t>culated using fixed number of´</w:t>
      </w:r>
      <w:r>
        <w:rPr>
          <w:lang w:val="en-US"/>
        </w:rPr>
        <w:tab/>
      </w:r>
      <w:r>
        <w:rPr>
          <w:lang w:val="en-US"/>
        </w:rPr>
        <w:tab/>
      </w:r>
      <w:proofErr w:type="gramStart"/>
      <w:r>
        <w:rPr>
          <w:lang w:val="en-US"/>
        </w:rPr>
        <w:t>samples ,in</w:t>
      </w:r>
      <w:proofErr w:type="gramEnd"/>
      <w:r>
        <w:rPr>
          <w:lang w:val="en-US"/>
        </w:rPr>
        <w:t xml:space="preserve"> this case  4096</w:t>
      </w:r>
      <w:r w:rsidR="0063414B">
        <w:rPr>
          <w:lang w:val="en-US"/>
        </w:rPr>
        <w:t>.</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850919" w:rsidRPr="00F526C5" w:rsidRDefault="0063414B" w:rsidP="00F14CB8">
      <w:pPr>
        <w:tabs>
          <w:tab w:val="left" w:pos="3969"/>
          <w:tab w:val="left" w:pos="4395"/>
        </w:tabs>
        <w:rPr>
          <w:lang w:val="en-US"/>
        </w:rPr>
      </w:pPr>
      <w:r>
        <w:rPr>
          <w:lang w:val="en-US"/>
        </w:rPr>
        <w:t xml:space="preserve"> </w:t>
      </w:r>
      <w:r w:rsidR="00BD3C5D">
        <w:rPr>
          <w:lang w:val="en-US"/>
        </w:rPr>
        <w:tab/>
      </w:r>
      <w:r w:rsidR="00BD3C5D">
        <w:rPr>
          <w:lang w:val="en-US"/>
        </w:rPr>
        <w:tab/>
      </w:r>
      <w:proofErr w:type="gramStart"/>
      <w:r w:rsidR="00BD3C5D">
        <w:rPr>
          <w:lang w:val="en-US"/>
        </w:rPr>
        <w:t>in</w:t>
      </w:r>
      <w:proofErr w:type="gramEnd"/>
      <w:r w:rsidR="00BD3C5D">
        <w:rPr>
          <w:lang w:val="en-US"/>
        </w:rPr>
        <w:t xml:space="preserve"> t</w:t>
      </w:r>
      <w:r w:rsidR="00F14CB8">
        <w:rPr>
          <w:lang w:val="en-US"/>
        </w:rPr>
        <w:t>he frequency interval 1 – 5 kHz</w:t>
      </w:r>
    </w:p>
    <w:p w:rsidR="00850919" w:rsidRPr="00F526C5" w:rsidRDefault="00850919" w:rsidP="00850919">
      <w:pPr>
        <w:pStyle w:val="Heading3"/>
        <w:rPr>
          <w:lang w:val="en-US"/>
        </w:rPr>
      </w:pPr>
      <w:bookmarkStart w:id="16" w:name="_Toc414462304"/>
      <w:r w:rsidRPr="00F526C5">
        <w:rPr>
          <w:lang w:val="en-US"/>
        </w:rPr>
        <w:t>Similarity Functions and Weight values</w:t>
      </w:r>
      <w:bookmarkEnd w:id="16"/>
    </w:p>
    <w:p w:rsidR="00850919" w:rsidRPr="00F526C5" w:rsidRDefault="00850919" w:rsidP="00850919">
      <w:pPr>
        <w:rPr>
          <w:lang w:val="en-US"/>
        </w:rPr>
      </w:pPr>
      <w:r w:rsidRPr="00F526C5">
        <w:rPr>
          <w:lang w:val="en-US"/>
        </w:rPr>
        <w:t xml:space="preserve">The similarity </w:t>
      </w:r>
      <w:proofErr w:type="gramStart"/>
      <w:r w:rsidRPr="00F526C5">
        <w:rPr>
          <w:lang w:val="en-US"/>
        </w:rPr>
        <w:t>function</w:t>
      </w:r>
      <w:r w:rsidR="00FB5BE6">
        <w:rPr>
          <w:lang w:val="en-US"/>
        </w:rPr>
        <w:t>(</w:t>
      </w:r>
      <w:proofErr w:type="gramEnd"/>
      <w:r w:rsidR="00FB5BE6">
        <w:rPr>
          <w:lang w:val="en-US"/>
        </w:rPr>
        <w:t xml:space="preserve"> SF)</w:t>
      </w:r>
      <w:r w:rsidRPr="00F526C5">
        <w:rPr>
          <w:lang w:val="en-US"/>
        </w:rPr>
        <w:t xml:space="preserve"> is</w:t>
      </w:r>
      <w:r w:rsidR="00C858E3">
        <w:rPr>
          <w:lang w:val="en-US"/>
        </w:rPr>
        <w:t xml:space="preserve"> defined</w:t>
      </w:r>
      <w:r w:rsidRPr="00F526C5">
        <w:rPr>
          <w:lang w:val="en-US"/>
        </w:rPr>
        <w:t xml:space="preserve"> a</w:t>
      </w:r>
      <w:r w:rsidR="00AB684E">
        <w:rPr>
          <w:lang w:val="en-US"/>
        </w:rPr>
        <w:t>ccording to</w:t>
      </w:r>
      <w:r w:rsidR="00EE4623">
        <w:rPr>
          <w:lang w:val="en-US"/>
        </w:rPr>
        <w:t xml:space="preserve"> </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r>
                <w:rPr>
                  <w:rFonts w:ascii="Cambria Math" w:hAnsi="Cambria Math"/>
                  <w:sz w:val="28"/>
                  <w:szCs w:val="28"/>
                  <w:lang w:val="en-US"/>
                </w:rPr>
                <m:t>wk*</m:t>
              </m:r>
              <m:r>
                <w:rPr>
                  <w:rFonts w:ascii="Cambria Math" w:eastAsia="Cambria Math" w:hAnsi="Cambria Math" w:cs="Cambria Math"/>
                  <w:sz w:val="28"/>
                  <w:szCs w:val="28"/>
                  <w:lang w:val="en-US"/>
                </w:rPr>
                <m:t>fk</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5638D6" w:rsidP="00ED0F0E">
      <w:pPr>
        <w:ind w:firstLine="1304"/>
        <w:rPr>
          <w:lang w:val="en-US"/>
        </w:rPr>
      </w:pPr>
      <w:r>
        <w:rPr>
          <w:lang w:val="en-US"/>
        </w:rPr>
        <w:t xml:space="preserve">Where: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wk</m:t>
                </m:r>
              </m:e>
              <m:sup/>
            </m:sSup>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Pr="00C858E3">
        <w:rPr>
          <w:i/>
          <w:lang w:val="en-US"/>
        </w:rPr>
        <w:t>n</w:t>
      </w:r>
      <w:proofErr w:type="gramEnd"/>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tab/>
      </w:r>
      <w:proofErr w:type="gramStart"/>
      <w:r w:rsidRPr="00C858E3">
        <w:rPr>
          <w:i/>
          <w:lang w:val="en-US"/>
        </w:rPr>
        <w:t>k</w:t>
      </w:r>
      <w:proofErr w:type="gramEnd"/>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Pr="00ED0F0E">
        <w:rPr>
          <w:i/>
          <w:lang w:val="en-US"/>
        </w:rPr>
        <w:t>f</w:t>
      </w:r>
      <w:proofErr w:type="gramEnd"/>
      <w:r w:rsidRPr="00F526C5">
        <w:rPr>
          <w:lang w:val="en-US"/>
        </w:rPr>
        <w:t xml:space="preserve"> is the similarity function f</w:t>
      </w:r>
      <w:r>
        <w:rPr>
          <w:lang w:val="en-US"/>
        </w:rPr>
        <w:t xml:space="preserve">or feature type k in cases N and R it is defined as: </w:t>
      </w:r>
    </w:p>
    <w:p w:rsidR="005638D6" w:rsidRPr="00C858E3" w:rsidRDefault="005638D6" w:rsidP="00ED0F0E">
      <w:pPr>
        <w:ind w:left="1304" w:firstLine="114"/>
        <w:rPr>
          <w:sz w:val="28"/>
          <w:szCs w:val="28"/>
          <w:lang w:val="en-US"/>
        </w:rPr>
      </w:pPr>
      <w:r w:rsidRPr="00C858E3">
        <w:rPr>
          <w:sz w:val="28"/>
          <w:szCs w:val="28"/>
          <w:lang w:val="en-US"/>
        </w:rPr>
        <w:lastRenderedPageBreak/>
        <w:t xml:space="preserve"> </w:t>
      </w:r>
      <m:oMath>
        <m:r>
          <w:rPr>
            <w:rFonts w:ascii="Cambria Math" w:hAnsi="Cambria Math" w:cs="Cambria Math"/>
            <w:sz w:val="28"/>
            <w:szCs w:val="28"/>
            <w:lang w:val="en-US"/>
          </w:rPr>
          <m:t>fk(N,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1+dk(N, R)</m:t>
            </m:r>
          </m:den>
        </m:f>
      </m:oMath>
    </w:p>
    <w:p w:rsidR="005638D6" w:rsidRDefault="005638D6" w:rsidP="00ED0F0E">
      <w:pPr>
        <w:ind w:left="114" w:firstLine="1304"/>
        <w:rPr>
          <w:lang w:val="en-US"/>
        </w:rPr>
      </w:pPr>
      <w:r>
        <w:rPr>
          <w:lang w:val="en-US"/>
        </w:rPr>
        <w:t>Where:</w:t>
      </w:r>
    </w:p>
    <w:p w:rsidR="005638D6" w:rsidRPr="00C858E3" w:rsidRDefault="005638D6" w:rsidP="005638D6">
      <w:pPr>
        <w:ind w:left="1418"/>
        <w:rPr>
          <w:sz w:val="28"/>
          <w:szCs w:val="28"/>
          <w:lang w:val="en-US"/>
        </w:rPr>
      </w:pPr>
      <m:oMath>
        <m:r>
          <w:rPr>
            <w:rFonts w:ascii="Cambria Math" w:hAnsi="Cambria Math"/>
            <w:sz w:val="28"/>
            <w:szCs w:val="28"/>
            <w:lang w:val="en-US"/>
          </w:rPr>
          <m:t>dk(N,R)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|ni-ri|</m:t>
                </m:r>
              </m:e>
              <m:sup/>
            </m:sSup>
          </m:e>
        </m:nary>
      </m:oMath>
      <w:r w:rsidR="00ED0F0E" w:rsidRPr="00C858E3">
        <w:rPr>
          <w:sz w:val="28"/>
          <w:szCs w:val="28"/>
          <w:lang w:val="en-US"/>
        </w:rPr>
        <w:t xml:space="preserve"> </w:t>
      </w:r>
    </w:p>
    <w:p w:rsidR="00AB684E" w:rsidRDefault="00AB684E" w:rsidP="00AB684E">
      <w:pPr>
        <w:ind w:left="1304"/>
        <w:rPr>
          <w:lang w:val="en-US"/>
        </w:rPr>
      </w:pPr>
      <w:r>
        <w:rPr>
          <w:lang w:val="en-US"/>
        </w:rPr>
        <w:br/>
      </w:r>
      <w:proofErr w:type="spellStart"/>
      <w:proofErr w:type="gramStart"/>
      <w:r w:rsidRPr="00AB684E">
        <w:rPr>
          <w:i/>
          <w:lang w:val="en-US"/>
        </w:rPr>
        <w:t>i</w:t>
      </w:r>
      <w:proofErr w:type="spellEnd"/>
      <w:proofErr w:type="gramEnd"/>
      <w:r>
        <w:rPr>
          <w:lang w:val="en-US"/>
        </w:rPr>
        <w:t xml:space="preserve"> is the sound sample interval</w:t>
      </w:r>
    </w:p>
    <w:p w:rsidR="00AB684E" w:rsidRDefault="00AB684E" w:rsidP="00AB684E">
      <w:pPr>
        <w:ind w:left="1304"/>
        <w:rPr>
          <w:lang w:val="en-US"/>
        </w:rPr>
      </w:pPr>
      <w:proofErr w:type="gramStart"/>
      <w:r w:rsidRPr="00AB684E">
        <w:rPr>
          <w:i/>
          <w:lang w:val="en-US"/>
        </w:rPr>
        <w:t>p</w:t>
      </w:r>
      <w:proofErr w:type="gramEnd"/>
      <w:r>
        <w:rPr>
          <w:lang w:val="en-US"/>
        </w:rPr>
        <w:t xml:space="preserve"> is the number of intervals</w:t>
      </w:r>
    </w:p>
    <w:p w:rsidR="003823F7" w:rsidRDefault="00AB684E" w:rsidP="00AB684E">
      <w:pPr>
        <w:ind w:firstLine="1304"/>
        <w:rPr>
          <w:lang w:val="en-US"/>
        </w:rPr>
      </w:pPr>
      <w:proofErr w:type="gramStart"/>
      <w:r w:rsidRPr="00AB684E">
        <w:rPr>
          <w:i/>
          <w:lang w:val="en-US"/>
        </w:rPr>
        <w:t>n</w:t>
      </w:r>
      <w:proofErr w:type="gramEnd"/>
      <w:r>
        <w:rPr>
          <w:lang w:val="en-US"/>
        </w:rPr>
        <w:t xml:space="preserve"> is the feature value in interval </w:t>
      </w:r>
      <w:proofErr w:type="spellStart"/>
      <w:r w:rsidRPr="00AB684E">
        <w:rPr>
          <w:i/>
          <w:lang w:val="en-US"/>
        </w:rPr>
        <w:t>i</w:t>
      </w:r>
      <w:proofErr w:type="spellEnd"/>
      <w:r>
        <w:rPr>
          <w:lang w:val="en-US"/>
        </w:rPr>
        <w:t xml:space="preserve"> for the new case</w:t>
      </w:r>
    </w:p>
    <w:p w:rsidR="00AB684E" w:rsidRPr="00F526C5" w:rsidRDefault="00AB684E" w:rsidP="00AB684E">
      <w:pPr>
        <w:ind w:firstLine="1304"/>
        <w:rPr>
          <w:lang w:val="en-US"/>
        </w:rPr>
      </w:pPr>
      <w:proofErr w:type="gramStart"/>
      <w:r w:rsidRPr="00AB684E">
        <w:rPr>
          <w:i/>
          <w:lang w:val="en-US"/>
        </w:rPr>
        <w:t>r</w:t>
      </w:r>
      <w:proofErr w:type="gramEnd"/>
      <w:r>
        <w:rPr>
          <w:lang w:val="en-US"/>
        </w:rPr>
        <w:t xml:space="preserve"> is the feature value in interval </w:t>
      </w:r>
      <w:proofErr w:type="spellStart"/>
      <w:r w:rsidRPr="00AB684E">
        <w:rPr>
          <w:i/>
          <w:lang w:val="en-US"/>
        </w:rPr>
        <w:t>i</w:t>
      </w:r>
      <w:proofErr w:type="spellEnd"/>
      <w:r>
        <w:rPr>
          <w:lang w:val="en-US"/>
        </w:rPr>
        <w:t xml:space="preserve"> for the retrieved case</w:t>
      </w:r>
    </w:p>
    <w:p w:rsidR="00AA6C9C" w:rsidRPr="00AA6C9C" w:rsidRDefault="00850919" w:rsidP="00AA6C9C">
      <w:pPr>
        <w:pStyle w:val="Heading3"/>
        <w:rPr>
          <w:lang w:val="en-US"/>
        </w:rPr>
      </w:pPr>
      <w:bookmarkStart w:id="17" w:name="_Toc414462305"/>
      <w:r w:rsidRPr="00F526C5">
        <w:rPr>
          <w:lang w:val="en-US"/>
        </w:rPr>
        <w:t>Case Base Library maintenance</w:t>
      </w:r>
      <w:bookmarkEnd w:id="17"/>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18" w:name="_Toc414462306"/>
      <w:r w:rsidRPr="00F526C5">
        <w:rPr>
          <w:lang w:val="en-US"/>
        </w:rPr>
        <w:t>System Performance Evaluation</w:t>
      </w:r>
      <w:bookmarkEnd w:id="18"/>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lastRenderedPageBreak/>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19" w:name="_Toc414462308"/>
      <w:r w:rsidRPr="00F526C5">
        <w:rPr>
          <w:lang w:val="en-US"/>
        </w:rPr>
        <w:t xml:space="preserve">Results and analysis </w:t>
      </w:r>
      <w:bookmarkEnd w:id="19"/>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0" w:name="_Toc414462309"/>
      <w:r w:rsidRPr="00F526C5">
        <w:rPr>
          <w:lang w:val="en-US"/>
        </w:rPr>
        <w:t>Conclusion</w:t>
      </w:r>
      <w:bookmarkEnd w:id="20"/>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1" w:name="_Toc414462310"/>
      <w:r w:rsidRPr="00F526C5">
        <w:rPr>
          <w:lang w:val="en-US"/>
        </w:rPr>
        <w:t>References</w:t>
      </w:r>
      <w:bookmarkEnd w:id="21"/>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45" w:rsidRDefault="00C30A45">
      <w:pPr>
        <w:spacing w:line="240" w:lineRule="auto"/>
      </w:pPr>
      <w:r>
        <w:separator/>
      </w:r>
    </w:p>
  </w:endnote>
  <w:endnote w:type="continuationSeparator" w:id="0">
    <w:p w:rsidR="00C30A45" w:rsidRDefault="00C30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760CE7">
      <w:rPr>
        <w:noProof/>
      </w:rPr>
      <w:t>2</w:t>
    </w:r>
    <w:r>
      <w:fldChar w:fldCharType="end"/>
    </w:r>
  </w:p>
  <w:p w:rsidR="004845C6" w:rsidRDefault="00484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760CE7">
      <w:rPr>
        <w:noProof/>
      </w:rPr>
      <w:t>1</w:t>
    </w:r>
    <w:r>
      <w:fldChar w:fldCharType="end"/>
    </w:r>
  </w:p>
  <w:p w:rsidR="004845C6" w:rsidRDefault="0048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45" w:rsidRDefault="00C30A45">
      <w:pPr>
        <w:spacing w:line="240" w:lineRule="auto"/>
      </w:pPr>
      <w:r>
        <w:separator/>
      </w:r>
    </w:p>
  </w:footnote>
  <w:footnote w:type="continuationSeparator" w:id="0">
    <w:p w:rsidR="00C30A45" w:rsidRDefault="00C30A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Pr="00F74CD4" w:rsidRDefault="004845C6">
    <w:pPr>
      <w:pStyle w:val="Header"/>
      <w:rPr>
        <w:lang w:val="en-US"/>
      </w:rPr>
    </w:pPr>
    <w:r w:rsidRPr="00F74CD4">
      <w:rPr>
        <w:lang w:val="en-US"/>
      </w:rPr>
      <w:t>CDT316 Dist</w:t>
    </w:r>
    <w:r>
      <w:rPr>
        <w:lang w:val="en-US"/>
      </w:rPr>
      <w:t>ributed Systems Lab 2</w:t>
    </w:r>
    <w:r>
      <w:rPr>
        <w:lang w:val="en-US"/>
      </w:rPr>
      <w:tab/>
    </w:r>
    <w:r>
      <w:rPr>
        <w:lang w:val="en-US"/>
      </w:rPr>
      <w:tab/>
      <w:t>2015-03-18 DRAFT 0.1</w:t>
    </w:r>
  </w:p>
  <w:p w:rsidR="004845C6" w:rsidRPr="00F74CD4" w:rsidRDefault="004845C6">
    <w:pPr>
      <w:pStyle w:val="Header"/>
      <w:rPr>
        <w:lang w:val="en-US"/>
      </w:rPr>
    </w:pPr>
  </w:p>
  <w:p w:rsidR="004845C6" w:rsidRPr="00F74CD4" w:rsidRDefault="004845C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19">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1">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4">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7">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7"/>
  </w:num>
  <w:num w:numId="8">
    <w:abstractNumId w:val="24"/>
  </w:num>
  <w:num w:numId="9">
    <w:abstractNumId w:val="16"/>
  </w:num>
  <w:num w:numId="10">
    <w:abstractNumId w:val="25"/>
  </w:num>
  <w:num w:numId="11">
    <w:abstractNumId w:val="11"/>
  </w:num>
  <w:num w:numId="12">
    <w:abstractNumId w:val="4"/>
  </w:num>
  <w:num w:numId="13">
    <w:abstractNumId w:val="13"/>
  </w:num>
  <w:num w:numId="14">
    <w:abstractNumId w:val="22"/>
  </w:num>
  <w:num w:numId="15">
    <w:abstractNumId w:val="14"/>
  </w:num>
  <w:num w:numId="16">
    <w:abstractNumId w:val="6"/>
  </w:num>
  <w:num w:numId="17">
    <w:abstractNumId w:val="5"/>
  </w:num>
  <w:num w:numId="18">
    <w:abstractNumId w:val="19"/>
  </w:num>
  <w:num w:numId="19">
    <w:abstractNumId w:val="21"/>
  </w:num>
  <w:num w:numId="20">
    <w:abstractNumId w:val="8"/>
  </w:num>
  <w:num w:numId="21">
    <w:abstractNumId w:val="0"/>
  </w:num>
  <w:num w:numId="22">
    <w:abstractNumId w:val="18"/>
  </w:num>
  <w:num w:numId="23">
    <w:abstractNumId w:val="28"/>
  </w:num>
  <w:num w:numId="24">
    <w:abstractNumId w:val="10"/>
  </w:num>
  <w:num w:numId="25">
    <w:abstractNumId w:val="26"/>
  </w:num>
  <w:num w:numId="26">
    <w:abstractNumId w:val="27"/>
  </w:num>
  <w:num w:numId="27">
    <w:abstractNumId w:val="7"/>
  </w:num>
  <w:num w:numId="28">
    <w:abstractNumId w:val="23"/>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D02EA"/>
    <w:rsid w:val="000E4EE0"/>
    <w:rsid w:val="000F63F5"/>
    <w:rsid w:val="00100AA7"/>
    <w:rsid w:val="00115456"/>
    <w:rsid w:val="0016377E"/>
    <w:rsid w:val="001811EC"/>
    <w:rsid w:val="001815D7"/>
    <w:rsid w:val="00183C31"/>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776CD"/>
    <w:rsid w:val="004845C6"/>
    <w:rsid w:val="004D1434"/>
    <w:rsid w:val="00501EA1"/>
    <w:rsid w:val="00517AEE"/>
    <w:rsid w:val="005522EC"/>
    <w:rsid w:val="005638D6"/>
    <w:rsid w:val="005707BF"/>
    <w:rsid w:val="0057655A"/>
    <w:rsid w:val="00581C13"/>
    <w:rsid w:val="005A1B54"/>
    <w:rsid w:val="005A45BD"/>
    <w:rsid w:val="00610D16"/>
    <w:rsid w:val="00625272"/>
    <w:rsid w:val="0063414B"/>
    <w:rsid w:val="006C2A41"/>
    <w:rsid w:val="006C7581"/>
    <w:rsid w:val="00713F84"/>
    <w:rsid w:val="00760CE7"/>
    <w:rsid w:val="0078066B"/>
    <w:rsid w:val="00793A66"/>
    <w:rsid w:val="007B285B"/>
    <w:rsid w:val="007F24A6"/>
    <w:rsid w:val="008119E4"/>
    <w:rsid w:val="008300DE"/>
    <w:rsid w:val="008357E3"/>
    <w:rsid w:val="00850809"/>
    <w:rsid w:val="00850919"/>
    <w:rsid w:val="008745BD"/>
    <w:rsid w:val="0087604A"/>
    <w:rsid w:val="00882919"/>
    <w:rsid w:val="00893B7E"/>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92AF-EC41-496F-8EA6-5014653A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2139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13452</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Niclas Säll</cp:lastModifiedBy>
  <cp:revision>8</cp:revision>
  <cp:lastPrinted>2015-03-09T12:37:00Z</cp:lastPrinted>
  <dcterms:created xsi:type="dcterms:W3CDTF">2015-03-18T13:34:00Z</dcterms:created>
  <dcterms:modified xsi:type="dcterms:W3CDTF">2015-03-18T17:05:00Z</dcterms:modified>
</cp:coreProperties>
</file>